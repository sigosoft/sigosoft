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AD" w:rsidRDefault="009332E5">
      <w:pPr>
        <w:spacing w:before="41"/>
        <w:ind w:left="122"/>
        <w:rPr>
          <w:rFonts w:ascii="Arial" w:eastAsia="Arial" w:hAnsi="Arial" w:cs="Arial"/>
          <w:sz w:val="48"/>
          <w:szCs w:val="48"/>
        </w:rPr>
      </w:pPr>
      <w:r>
        <w:pict>
          <v:group id="_x0000_s1157" style="position:absolute;left:0;text-align:left;margin-left:1in;margin-top:255.4pt;width:517.5pt;height:21.5pt;z-index:-251691008;mso-position-horizontal-relative:page;mso-position-vertical-relative:page" coordorigin="1440,5108" coordsize="10350,430">
            <v:shape id="_x0000_s1158" style="position:absolute;left:1440;top:5108;width:10350;height:430" coordorigin="1440,5108" coordsize="10350,430" path="m1440,5538r10350,l11790,5108r-10350,l1440,5538xe" fillcolor="#bfbfbf" stroked="f">
              <v:path arrowok="t"/>
            </v:shape>
            <w10:wrap anchorx="page" anchory="page"/>
          </v:group>
        </w:pict>
      </w:r>
      <w:proofErr w:type="spellStart"/>
      <w:r w:rsidR="00583E51">
        <w:rPr>
          <w:rFonts w:ascii="Arial" w:eastAsia="Arial" w:hAnsi="Arial" w:cs="Arial"/>
          <w:color w:val="873331"/>
          <w:sz w:val="48"/>
          <w:szCs w:val="48"/>
        </w:rPr>
        <w:t>Vi</w:t>
      </w:r>
      <w:r w:rsidR="00583E51">
        <w:rPr>
          <w:rFonts w:ascii="Arial" w:eastAsia="Arial" w:hAnsi="Arial" w:cs="Arial"/>
          <w:color w:val="873331"/>
          <w:spacing w:val="-1"/>
          <w:sz w:val="48"/>
          <w:szCs w:val="48"/>
        </w:rPr>
        <w:t>dh</w:t>
      </w:r>
      <w:r w:rsidR="00583E51">
        <w:rPr>
          <w:rFonts w:ascii="Arial" w:eastAsia="Arial" w:hAnsi="Arial" w:cs="Arial"/>
          <w:color w:val="873331"/>
          <w:spacing w:val="1"/>
          <w:sz w:val="48"/>
          <w:szCs w:val="48"/>
        </w:rPr>
        <w:t>y</w:t>
      </w:r>
      <w:r w:rsidR="00583E51">
        <w:rPr>
          <w:rFonts w:ascii="Arial" w:eastAsia="Arial" w:hAnsi="Arial" w:cs="Arial"/>
          <w:color w:val="873331"/>
          <w:spacing w:val="-1"/>
          <w:sz w:val="48"/>
          <w:szCs w:val="48"/>
        </w:rPr>
        <w:t>a</w:t>
      </w:r>
      <w:r w:rsidR="00583E51">
        <w:rPr>
          <w:rFonts w:ascii="Arial" w:eastAsia="Arial" w:hAnsi="Arial" w:cs="Arial"/>
          <w:color w:val="873331"/>
          <w:sz w:val="48"/>
          <w:szCs w:val="48"/>
        </w:rPr>
        <w:t>sa</w:t>
      </w:r>
      <w:r w:rsidR="00583E51">
        <w:rPr>
          <w:rFonts w:ascii="Arial" w:eastAsia="Arial" w:hAnsi="Arial" w:cs="Arial"/>
          <w:color w:val="873331"/>
          <w:spacing w:val="-1"/>
          <w:sz w:val="48"/>
          <w:szCs w:val="48"/>
        </w:rPr>
        <w:t>a</w:t>
      </w:r>
      <w:r w:rsidR="00583E51">
        <w:rPr>
          <w:rFonts w:ascii="Arial" w:eastAsia="Arial" w:hAnsi="Arial" w:cs="Arial"/>
          <w:color w:val="873331"/>
          <w:sz w:val="48"/>
          <w:szCs w:val="48"/>
        </w:rPr>
        <w:t>g</w:t>
      </w:r>
      <w:r w:rsidR="00583E51">
        <w:rPr>
          <w:rFonts w:ascii="Arial" w:eastAsia="Arial" w:hAnsi="Arial" w:cs="Arial"/>
          <w:color w:val="873331"/>
          <w:spacing w:val="-1"/>
          <w:sz w:val="48"/>
          <w:szCs w:val="48"/>
        </w:rPr>
        <w:t>ha</w:t>
      </w:r>
      <w:r w:rsidR="00583E51">
        <w:rPr>
          <w:rFonts w:ascii="Arial" w:eastAsia="Arial" w:hAnsi="Arial" w:cs="Arial"/>
          <w:color w:val="873331"/>
          <w:sz w:val="48"/>
          <w:szCs w:val="48"/>
        </w:rPr>
        <w:t>r.G</w:t>
      </w:r>
      <w:proofErr w:type="spellEnd"/>
    </w:p>
    <w:p w:rsidR="00F968AD" w:rsidRDefault="00F968AD">
      <w:pPr>
        <w:spacing w:before="9" w:line="260" w:lineRule="exact"/>
        <w:rPr>
          <w:sz w:val="26"/>
          <w:szCs w:val="26"/>
        </w:rPr>
      </w:pPr>
    </w:p>
    <w:p w:rsidR="00F968AD" w:rsidRDefault="00C41FC2">
      <w:pPr>
        <w:spacing w:line="220" w:lineRule="exact"/>
        <w:ind w:left="122"/>
        <w:rPr>
          <w:rFonts w:ascii="Arial" w:eastAsia="Arial" w:hAnsi="Arial" w:cs="Arial"/>
        </w:rPr>
      </w:pPr>
      <w:r>
        <w:rPr>
          <w:rFonts w:ascii="Arial" w:eastAsia="Arial" w:hAnsi="Arial" w:cs="Arial"/>
          <w:color w:val="313334"/>
        </w:rPr>
        <w:t xml:space="preserve">Officers Colony Extension Chennai 600050 </w:t>
      </w:r>
      <w:proofErr w:type="spellStart"/>
      <w:proofErr w:type="gramStart"/>
      <w:r>
        <w:rPr>
          <w:rFonts w:ascii="Arial" w:eastAsia="Arial" w:hAnsi="Arial" w:cs="Arial"/>
          <w:color w:val="313334"/>
        </w:rPr>
        <w:t>Ph</w:t>
      </w:r>
      <w:proofErr w:type="spellEnd"/>
      <w:r>
        <w:rPr>
          <w:rFonts w:ascii="Arial" w:eastAsia="Arial" w:hAnsi="Arial" w:cs="Arial"/>
          <w:color w:val="313334"/>
        </w:rPr>
        <w:t xml:space="preserve"> :</w:t>
      </w:r>
      <w:proofErr w:type="gramEnd"/>
      <w:r>
        <w:rPr>
          <w:rFonts w:ascii="Arial" w:eastAsia="Arial" w:hAnsi="Arial" w:cs="Arial"/>
          <w:color w:val="313334"/>
        </w:rPr>
        <w:t xml:space="preserve"> +91 - 9445692276</w:t>
      </w:r>
      <w:r w:rsidR="00914A04">
        <w:rPr>
          <w:rFonts w:ascii="Arial" w:eastAsia="Arial" w:hAnsi="Arial" w:cs="Arial"/>
          <w:color w:val="313334"/>
        </w:rPr>
        <w:t xml:space="preserve"> </w:t>
      </w:r>
      <w:r w:rsidR="00583E51">
        <w:rPr>
          <w:rFonts w:ascii="Arial" w:eastAsia="Arial" w:hAnsi="Arial" w:cs="Arial"/>
          <w:color w:val="313334"/>
        </w:rPr>
        <w:t>E:</w:t>
      </w:r>
      <w:r w:rsidR="00583E51">
        <w:rPr>
          <w:rFonts w:ascii="Arial" w:eastAsia="Arial" w:hAnsi="Arial" w:cs="Arial"/>
          <w:color w:val="313334"/>
          <w:spacing w:val="-1"/>
        </w:rPr>
        <w:t xml:space="preserve"> </w:t>
      </w:r>
      <w:r w:rsidR="00583E51">
        <w:rPr>
          <w:rFonts w:ascii="Arial" w:eastAsia="Arial" w:hAnsi="Arial" w:cs="Arial"/>
          <w:color w:val="313334"/>
        </w:rPr>
        <w:t>vi</w:t>
      </w:r>
      <w:r w:rsidR="00583E51">
        <w:rPr>
          <w:rFonts w:ascii="Arial" w:eastAsia="Arial" w:hAnsi="Arial" w:cs="Arial"/>
          <w:color w:val="313334"/>
          <w:spacing w:val="1"/>
        </w:rPr>
        <w:t>dh</w:t>
      </w:r>
      <w:r w:rsidR="00583E51">
        <w:rPr>
          <w:rFonts w:ascii="Arial" w:eastAsia="Arial" w:hAnsi="Arial" w:cs="Arial"/>
          <w:color w:val="313334"/>
          <w:spacing w:val="-2"/>
        </w:rPr>
        <w:t>y</w:t>
      </w:r>
      <w:r w:rsidR="00583E51">
        <w:rPr>
          <w:rFonts w:ascii="Arial" w:eastAsia="Arial" w:hAnsi="Arial" w:cs="Arial"/>
          <w:color w:val="313334"/>
          <w:spacing w:val="1"/>
        </w:rPr>
        <w:t>a</w:t>
      </w:r>
      <w:hyperlink r:id="rId6">
        <w:r w:rsidR="00583E51">
          <w:rPr>
            <w:rFonts w:ascii="Arial" w:eastAsia="Arial" w:hAnsi="Arial" w:cs="Arial"/>
            <w:color w:val="313334"/>
          </w:rPr>
          <w:t>.s</w:t>
        </w:r>
        <w:r w:rsidR="00583E51">
          <w:rPr>
            <w:rFonts w:ascii="Arial" w:eastAsia="Arial" w:hAnsi="Arial" w:cs="Arial"/>
            <w:color w:val="313334"/>
            <w:spacing w:val="-1"/>
          </w:rPr>
          <w:t>a</w:t>
        </w:r>
        <w:r w:rsidR="00583E51">
          <w:rPr>
            <w:rFonts w:ascii="Arial" w:eastAsia="Arial" w:hAnsi="Arial" w:cs="Arial"/>
            <w:color w:val="313334"/>
            <w:spacing w:val="1"/>
          </w:rPr>
          <w:t>a</w:t>
        </w:r>
        <w:r w:rsidR="00583E51">
          <w:rPr>
            <w:rFonts w:ascii="Arial" w:eastAsia="Arial" w:hAnsi="Arial" w:cs="Arial"/>
            <w:color w:val="313334"/>
            <w:spacing w:val="-1"/>
          </w:rPr>
          <w:t>g</w:t>
        </w:r>
        <w:r w:rsidR="00583E51">
          <w:rPr>
            <w:rFonts w:ascii="Arial" w:eastAsia="Arial" w:hAnsi="Arial" w:cs="Arial"/>
            <w:color w:val="313334"/>
            <w:spacing w:val="1"/>
          </w:rPr>
          <w:t>ha</w:t>
        </w:r>
        <w:r w:rsidR="00583E51">
          <w:rPr>
            <w:rFonts w:ascii="Arial" w:eastAsia="Arial" w:hAnsi="Arial" w:cs="Arial"/>
            <w:color w:val="313334"/>
            <w:spacing w:val="-1"/>
          </w:rPr>
          <w:t>r@</w:t>
        </w:r>
        <w:r w:rsidR="00583E51">
          <w:rPr>
            <w:rFonts w:ascii="Arial" w:eastAsia="Arial" w:hAnsi="Arial" w:cs="Arial"/>
            <w:color w:val="313334"/>
            <w:spacing w:val="1"/>
          </w:rPr>
          <w:t>g</w:t>
        </w:r>
        <w:r w:rsidR="00583E51">
          <w:rPr>
            <w:rFonts w:ascii="Arial" w:eastAsia="Arial" w:hAnsi="Arial" w:cs="Arial"/>
            <w:color w:val="313334"/>
            <w:spacing w:val="-1"/>
          </w:rPr>
          <w:t>m</w:t>
        </w:r>
        <w:r w:rsidR="00583E51">
          <w:rPr>
            <w:rFonts w:ascii="Arial" w:eastAsia="Arial" w:hAnsi="Arial" w:cs="Arial"/>
            <w:color w:val="313334"/>
            <w:spacing w:val="1"/>
          </w:rPr>
          <w:t>a</w:t>
        </w:r>
        <w:r w:rsidR="00583E51">
          <w:rPr>
            <w:rFonts w:ascii="Arial" w:eastAsia="Arial" w:hAnsi="Arial" w:cs="Arial"/>
            <w:color w:val="313334"/>
          </w:rPr>
          <w:t>il.c</w:t>
        </w:r>
        <w:r w:rsidR="00583E51">
          <w:rPr>
            <w:rFonts w:ascii="Arial" w:eastAsia="Arial" w:hAnsi="Arial" w:cs="Arial"/>
            <w:color w:val="313334"/>
            <w:spacing w:val="1"/>
          </w:rPr>
          <w:t>o</w:t>
        </w:r>
        <w:r w:rsidR="00583E51">
          <w:rPr>
            <w:rFonts w:ascii="Arial" w:eastAsia="Arial" w:hAnsi="Arial" w:cs="Arial"/>
            <w:color w:val="313334"/>
          </w:rPr>
          <w:t>m</w:t>
        </w:r>
      </w:hyperlink>
    </w:p>
    <w:p w:rsidR="00F968AD" w:rsidRDefault="00F968AD">
      <w:pPr>
        <w:spacing w:before="19" w:line="260" w:lineRule="exact"/>
        <w:rPr>
          <w:sz w:val="26"/>
          <w:szCs w:val="26"/>
        </w:rPr>
      </w:pPr>
    </w:p>
    <w:p w:rsidR="00F968AD" w:rsidRDefault="00583E51">
      <w:pPr>
        <w:ind w:left="3711" w:right="4186"/>
        <w:jc w:val="center"/>
      </w:pPr>
      <w:r>
        <w:rPr>
          <w:b/>
          <w:i/>
        </w:rPr>
        <w:t>P</w:t>
      </w:r>
      <w:r>
        <w:rPr>
          <w:b/>
          <w:i/>
          <w:spacing w:val="-2"/>
        </w:rPr>
        <w:t>E</w:t>
      </w:r>
      <w:r>
        <w:rPr>
          <w:b/>
          <w:i/>
        </w:rPr>
        <w:t>R</w:t>
      </w:r>
      <w:r>
        <w:rPr>
          <w:b/>
          <w:i/>
          <w:spacing w:val="1"/>
        </w:rPr>
        <w:t>S</w:t>
      </w:r>
      <w:r>
        <w:rPr>
          <w:b/>
          <w:i/>
        </w:rPr>
        <w:t xml:space="preserve">ONAL </w:t>
      </w:r>
      <w:r>
        <w:rPr>
          <w:b/>
          <w:i/>
          <w:spacing w:val="1"/>
        </w:rPr>
        <w:t>S</w:t>
      </w:r>
      <w:r>
        <w:rPr>
          <w:b/>
          <w:i/>
        </w:rPr>
        <w:t>UM</w:t>
      </w:r>
      <w:r>
        <w:rPr>
          <w:b/>
          <w:i/>
          <w:spacing w:val="-2"/>
        </w:rPr>
        <w:t>M</w:t>
      </w:r>
      <w:r>
        <w:rPr>
          <w:b/>
          <w:i/>
        </w:rPr>
        <w:t>ARY</w:t>
      </w:r>
    </w:p>
    <w:p w:rsidR="00F968AD" w:rsidRDefault="00F968AD">
      <w:pPr>
        <w:spacing w:before="12" w:line="220" w:lineRule="exact"/>
        <w:rPr>
          <w:sz w:val="22"/>
          <w:szCs w:val="22"/>
        </w:rPr>
      </w:pPr>
    </w:p>
    <w:p w:rsidR="00F968AD" w:rsidRDefault="00583E51" w:rsidP="00C645D9">
      <w:pPr>
        <w:spacing w:line="274" w:lineRule="auto"/>
        <w:ind w:left="122" w:right="802"/>
      </w:pPr>
      <w:r>
        <w:rPr>
          <w:i/>
        </w:rPr>
        <w:t xml:space="preserve">A forward </w:t>
      </w:r>
      <w:r>
        <w:rPr>
          <w:i/>
          <w:spacing w:val="-2"/>
        </w:rPr>
        <w:t>t</w:t>
      </w:r>
      <w:r>
        <w:rPr>
          <w:i/>
        </w:rPr>
        <w:t>hin</w:t>
      </w:r>
      <w:r>
        <w:rPr>
          <w:i/>
          <w:spacing w:val="-1"/>
        </w:rPr>
        <w:t>k</w:t>
      </w:r>
      <w:r>
        <w:rPr>
          <w:i/>
        </w:rPr>
        <w:t>ing, hardwor</w:t>
      </w:r>
      <w:r>
        <w:rPr>
          <w:i/>
          <w:spacing w:val="-1"/>
        </w:rPr>
        <w:t>k</w:t>
      </w:r>
      <w:r>
        <w:rPr>
          <w:i/>
        </w:rPr>
        <w:t>ing and d</w:t>
      </w:r>
      <w:r>
        <w:rPr>
          <w:i/>
          <w:spacing w:val="-1"/>
        </w:rPr>
        <w:t>y</w:t>
      </w:r>
      <w:r>
        <w:rPr>
          <w:i/>
        </w:rPr>
        <w:t>namic</w:t>
      </w:r>
      <w:r>
        <w:rPr>
          <w:i/>
          <w:spacing w:val="1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anag</w:t>
      </w:r>
      <w:r>
        <w:rPr>
          <w:i/>
          <w:spacing w:val="-1"/>
        </w:rPr>
        <w:t>e</w:t>
      </w:r>
      <w:r>
        <w:rPr>
          <w:i/>
        </w:rPr>
        <w:t>r who w</w:t>
      </w:r>
      <w:r>
        <w:rPr>
          <w:i/>
          <w:spacing w:val="-2"/>
        </w:rPr>
        <w:t>i</w:t>
      </w:r>
      <w:r>
        <w:rPr>
          <w:i/>
        </w:rPr>
        <w:t xml:space="preserve">ll </w:t>
      </w:r>
      <w:proofErr w:type="gramStart"/>
      <w:r>
        <w:rPr>
          <w:i/>
          <w:spacing w:val="-1"/>
        </w:rPr>
        <w:t>e</w:t>
      </w:r>
      <w:r>
        <w:rPr>
          <w:i/>
        </w:rPr>
        <w:t xml:space="preserve">nsure </w:t>
      </w:r>
      <w:r>
        <w:rPr>
          <w:i/>
          <w:spacing w:val="1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hat</w:t>
      </w:r>
      <w:proofErr w:type="gramEnd"/>
      <w:r>
        <w:rPr>
          <w:i/>
        </w:rPr>
        <w:t xml:space="preserve"> has to be</w:t>
      </w:r>
      <w:r>
        <w:rPr>
          <w:i/>
          <w:spacing w:val="-1"/>
        </w:rPr>
        <w:t xml:space="preserve"> </w:t>
      </w:r>
      <w:r>
        <w:rPr>
          <w:i/>
        </w:rPr>
        <w:t>done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e</w:t>
      </w:r>
      <w:r>
        <w:rPr>
          <w:i/>
        </w:rPr>
        <w:t>ff</w:t>
      </w:r>
      <w:r>
        <w:rPr>
          <w:i/>
          <w:spacing w:val="-1"/>
        </w:rPr>
        <w:t>ec</w:t>
      </w:r>
      <w:r>
        <w:rPr>
          <w:i/>
        </w:rPr>
        <w:t>ti</w:t>
      </w:r>
      <w:r>
        <w:rPr>
          <w:i/>
          <w:spacing w:val="-1"/>
        </w:rPr>
        <w:t>ve</w:t>
      </w:r>
      <w:r>
        <w:rPr>
          <w:i/>
        </w:rPr>
        <w:t>ly</w:t>
      </w:r>
      <w:r>
        <w:rPr>
          <w:i/>
          <w:spacing w:val="1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e</w:t>
      </w:r>
      <w:r>
        <w:rPr>
          <w:i/>
        </w:rPr>
        <w:t>ffi</w:t>
      </w:r>
      <w:r>
        <w:rPr>
          <w:i/>
          <w:spacing w:val="-1"/>
        </w:rPr>
        <w:t>c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ntly</w:t>
      </w:r>
      <w:r>
        <w:rPr>
          <w:i/>
          <w:spacing w:val="-1"/>
        </w:rPr>
        <w:t xml:space="preserve"> </w:t>
      </w:r>
      <w:r>
        <w:rPr>
          <w:i/>
        </w:rPr>
        <w:t>wit</w:t>
      </w:r>
      <w:r>
        <w:rPr>
          <w:i/>
          <w:spacing w:val="-2"/>
        </w:rPr>
        <w:t>h</w:t>
      </w:r>
      <w:r>
        <w:rPr>
          <w:i/>
        </w:rPr>
        <w:t>in the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onstr</w:t>
      </w:r>
      <w:r>
        <w:rPr>
          <w:i/>
          <w:spacing w:val="-2"/>
        </w:rPr>
        <w:t>a</w:t>
      </w:r>
      <w:r>
        <w:rPr>
          <w:i/>
        </w:rPr>
        <w:t>ints of budg</w:t>
      </w:r>
      <w:r>
        <w:rPr>
          <w:i/>
          <w:spacing w:val="-1"/>
        </w:rPr>
        <w:t>e</w:t>
      </w:r>
      <w:r>
        <w:rPr>
          <w:i/>
        </w:rPr>
        <w:t xml:space="preserve">t and 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 xml:space="preserve">. </w:t>
      </w:r>
      <w:r>
        <w:rPr>
          <w:i/>
          <w:spacing w:val="1"/>
        </w:rPr>
        <w:t>T</w:t>
      </w:r>
      <w:r>
        <w:rPr>
          <w:i/>
        </w:rPr>
        <w:t>he</w:t>
      </w:r>
      <w:r>
        <w:rPr>
          <w:i/>
          <w:spacing w:val="-1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y</w:t>
      </w:r>
      <w:r>
        <w:rPr>
          <w:i/>
        </w:rPr>
        <w:t>pe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f p</w:t>
      </w:r>
      <w:r>
        <w:rPr>
          <w:i/>
          <w:spacing w:val="-1"/>
        </w:rPr>
        <w:t>e</w:t>
      </w:r>
      <w:r>
        <w:rPr>
          <w:i/>
        </w:rPr>
        <w:t>rson</w:t>
      </w:r>
      <w:r>
        <w:rPr>
          <w:i/>
          <w:spacing w:val="2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ho go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>b</w:t>
      </w:r>
      <w:r>
        <w:rPr>
          <w:i/>
          <w:spacing w:val="-1"/>
        </w:rPr>
        <w:t>ey</w:t>
      </w:r>
      <w:r>
        <w:rPr>
          <w:i/>
        </w:rPr>
        <w:t>ond the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 xml:space="preserve">all </w:t>
      </w:r>
      <w:r>
        <w:rPr>
          <w:i/>
          <w:spacing w:val="-2"/>
        </w:rPr>
        <w:t>o</w:t>
      </w:r>
      <w:r>
        <w:rPr>
          <w:i/>
        </w:rPr>
        <w:t>f duty</w:t>
      </w:r>
      <w:r>
        <w:rPr>
          <w:i/>
          <w:spacing w:val="-1"/>
        </w:rPr>
        <w:t xml:space="preserve"> </w:t>
      </w:r>
      <w:r>
        <w:rPr>
          <w:i/>
        </w:rPr>
        <w:t>and has the</w:t>
      </w:r>
      <w:r>
        <w:rPr>
          <w:i/>
          <w:spacing w:val="-1"/>
        </w:rPr>
        <w:t xml:space="preserve"> </w:t>
      </w:r>
      <w:r>
        <w:rPr>
          <w:i/>
        </w:rPr>
        <w:t>pro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>n l</w:t>
      </w:r>
      <w:r>
        <w:rPr>
          <w:i/>
          <w:spacing w:val="-1"/>
        </w:rPr>
        <w:t>e</w:t>
      </w:r>
      <w:r>
        <w:rPr>
          <w:i/>
        </w:rPr>
        <w:t>ad</w:t>
      </w:r>
      <w:r>
        <w:rPr>
          <w:i/>
          <w:spacing w:val="-1"/>
        </w:rPr>
        <w:t>e</w:t>
      </w:r>
      <w:r>
        <w:rPr>
          <w:i/>
        </w:rPr>
        <w:t>rship s</w:t>
      </w:r>
      <w:r>
        <w:rPr>
          <w:i/>
          <w:spacing w:val="-1"/>
        </w:rPr>
        <w:t>k</w:t>
      </w:r>
      <w:r>
        <w:rPr>
          <w:i/>
        </w:rPr>
        <w:t xml:space="preserve">ills along </w:t>
      </w:r>
      <w:r>
        <w:rPr>
          <w:i/>
          <w:spacing w:val="-1"/>
        </w:rPr>
        <w:t>w</w:t>
      </w:r>
      <w:r>
        <w:rPr>
          <w:i/>
        </w:rPr>
        <w:t>ith the</w:t>
      </w:r>
      <w:r>
        <w:rPr>
          <w:i/>
          <w:spacing w:val="-1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>e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ssary</w:t>
      </w:r>
      <w:r>
        <w:rPr>
          <w:i/>
          <w:spacing w:val="-1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na</w:t>
      </w:r>
      <w:r>
        <w:rPr>
          <w:i/>
          <w:spacing w:val="-1"/>
        </w:rPr>
        <w:t>c</w:t>
      </w:r>
      <w:r>
        <w:rPr>
          <w:i/>
        </w:rPr>
        <w:t>ity</w:t>
      </w:r>
      <w:r>
        <w:rPr>
          <w:i/>
          <w:spacing w:val="1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>ee</w:t>
      </w:r>
      <w:r>
        <w:rPr>
          <w:i/>
          <w:spacing w:val="2"/>
        </w:rPr>
        <w:t>d</w:t>
      </w:r>
      <w:r>
        <w:rPr>
          <w:i/>
          <w:spacing w:val="-1"/>
        </w:rPr>
        <w:t>e</w:t>
      </w:r>
      <w:r>
        <w:rPr>
          <w:i/>
        </w:rPr>
        <w:t>d to g</w:t>
      </w:r>
      <w:r>
        <w:rPr>
          <w:i/>
          <w:spacing w:val="-1"/>
        </w:rPr>
        <w:t>e</w:t>
      </w:r>
      <w:r>
        <w:rPr>
          <w:i/>
        </w:rPr>
        <w:t>t the</w:t>
      </w:r>
      <w:r>
        <w:rPr>
          <w:i/>
          <w:spacing w:val="-1"/>
        </w:rPr>
        <w:t xml:space="preserve"> </w:t>
      </w:r>
      <w:r>
        <w:rPr>
          <w:i/>
        </w:rPr>
        <w:t>most d</w:t>
      </w:r>
      <w:r>
        <w:rPr>
          <w:i/>
          <w:spacing w:val="-1"/>
        </w:rPr>
        <w:t>e</w:t>
      </w:r>
      <w:r>
        <w:rPr>
          <w:i/>
        </w:rPr>
        <w:t>manding</w:t>
      </w:r>
      <w:r>
        <w:rPr>
          <w:i/>
          <w:spacing w:val="2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f jobs don</w:t>
      </w:r>
      <w:r>
        <w:rPr>
          <w:i/>
          <w:spacing w:val="-1"/>
        </w:rPr>
        <w:t>e</w:t>
      </w:r>
      <w:r>
        <w:rPr>
          <w:i/>
        </w:rPr>
        <w:t xml:space="preserve">. A </w:t>
      </w:r>
      <w:proofErr w:type="gramStart"/>
      <w:r w:rsidR="00860778">
        <w:rPr>
          <w:i/>
        </w:rPr>
        <w:t xml:space="preserve">skillful </w:t>
      </w:r>
      <w:r>
        <w:rPr>
          <w:i/>
        </w:rPr>
        <w:t xml:space="preserve"> n</w:t>
      </w:r>
      <w:r>
        <w:rPr>
          <w:i/>
          <w:spacing w:val="-1"/>
        </w:rPr>
        <w:t>e</w:t>
      </w:r>
      <w:r>
        <w:rPr>
          <w:i/>
        </w:rPr>
        <w:t>gotiator</w:t>
      </w:r>
      <w:proofErr w:type="gramEnd"/>
      <w:r>
        <w:rPr>
          <w:i/>
        </w:rPr>
        <w:t xml:space="preserve"> who </w:t>
      </w:r>
      <w:r>
        <w:rPr>
          <w:i/>
          <w:spacing w:val="-1"/>
        </w:rPr>
        <w:t>c</w:t>
      </w:r>
      <w:r>
        <w:rPr>
          <w:i/>
        </w:rPr>
        <w:t>an su</w:t>
      </w:r>
      <w:r>
        <w:rPr>
          <w:i/>
          <w:spacing w:val="-1"/>
        </w:rPr>
        <w:t>c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ssfu</w:t>
      </w:r>
      <w:r>
        <w:rPr>
          <w:i/>
          <w:spacing w:val="-2"/>
        </w:rPr>
        <w:t>l</w:t>
      </w:r>
      <w:r>
        <w:rPr>
          <w:i/>
        </w:rPr>
        <w:t>ly</w:t>
      </w:r>
      <w:r>
        <w:rPr>
          <w:i/>
          <w:spacing w:val="1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alk</w:t>
      </w:r>
      <w:r>
        <w:rPr>
          <w:i/>
          <w:spacing w:val="1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hrough disagr</w:t>
      </w:r>
      <w:r>
        <w:rPr>
          <w:i/>
          <w:spacing w:val="-1"/>
        </w:rPr>
        <w:t>ee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nts b</w:t>
      </w:r>
      <w:r>
        <w:rPr>
          <w:i/>
          <w:spacing w:val="-1"/>
        </w:rPr>
        <w:t>e</w:t>
      </w:r>
      <w:r>
        <w:rPr>
          <w:i/>
        </w:rPr>
        <w:t>tw</w:t>
      </w:r>
      <w:r>
        <w:rPr>
          <w:i/>
          <w:spacing w:val="-1"/>
        </w:rPr>
        <w:t>ee</w:t>
      </w:r>
      <w:r>
        <w:rPr>
          <w:i/>
        </w:rPr>
        <w:t>n</w:t>
      </w:r>
      <w:r>
        <w:rPr>
          <w:i/>
          <w:spacing w:val="2"/>
        </w:rPr>
        <w:t xml:space="preserve"> </w:t>
      </w:r>
      <w:r>
        <w:rPr>
          <w:i/>
          <w:spacing w:val="-2"/>
        </w:rPr>
        <w:t>h</w:t>
      </w:r>
      <w:r>
        <w:rPr>
          <w:i/>
        </w:rPr>
        <w:t>ighly</w:t>
      </w:r>
      <w:r>
        <w:rPr>
          <w:i/>
          <w:spacing w:val="1"/>
        </w:rPr>
        <w:t xml:space="preserve"> </w:t>
      </w:r>
      <w:r>
        <w:rPr>
          <w:i/>
          <w:spacing w:val="-1"/>
        </w:rPr>
        <w:t>e</w:t>
      </w:r>
      <w:r>
        <w:rPr>
          <w:i/>
        </w:rPr>
        <w:t>ntr</w:t>
      </w:r>
      <w:r>
        <w:rPr>
          <w:i/>
          <w:spacing w:val="-1"/>
        </w:rPr>
        <w:t>e</w:t>
      </w:r>
      <w:r>
        <w:rPr>
          <w:i/>
        </w:rPr>
        <w:t>n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par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s.</w:t>
      </w:r>
      <w:r>
        <w:rPr>
          <w:i/>
          <w:spacing w:val="2"/>
        </w:rPr>
        <w:t xml:space="preserve"> </w:t>
      </w:r>
      <w:r>
        <w:rPr>
          <w:i/>
        </w:rPr>
        <w:t>Rig</w:t>
      </w:r>
      <w:r>
        <w:rPr>
          <w:i/>
          <w:spacing w:val="-2"/>
        </w:rPr>
        <w:t>h</w:t>
      </w:r>
      <w:r>
        <w:rPr>
          <w:i/>
        </w:rPr>
        <w:t>t now</w:t>
      </w:r>
      <w:r w:rsidR="006A2729">
        <w:t xml:space="preserve"> </w:t>
      </w:r>
      <w:r>
        <w:rPr>
          <w:i/>
        </w:rPr>
        <w:t>is loo</w:t>
      </w:r>
      <w:r>
        <w:rPr>
          <w:i/>
          <w:spacing w:val="-1"/>
        </w:rPr>
        <w:t>k</w:t>
      </w:r>
      <w:r>
        <w:rPr>
          <w:i/>
        </w:rPr>
        <w:t>ing for an opp</w:t>
      </w:r>
      <w:r>
        <w:rPr>
          <w:i/>
          <w:spacing w:val="-2"/>
        </w:rPr>
        <w:t>o</w:t>
      </w:r>
      <w:r>
        <w:rPr>
          <w:i/>
        </w:rPr>
        <w:t>rtunity</w:t>
      </w:r>
      <w:r>
        <w:rPr>
          <w:i/>
          <w:spacing w:val="-1"/>
        </w:rPr>
        <w:t xml:space="preserve"> </w:t>
      </w:r>
      <w:r>
        <w:rPr>
          <w:i/>
        </w:rPr>
        <w:t>to be</w:t>
      </w:r>
      <w:r>
        <w:rPr>
          <w:i/>
          <w:spacing w:val="-1"/>
        </w:rPr>
        <w:t xml:space="preserve"> </w:t>
      </w:r>
      <w:r>
        <w:rPr>
          <w:i/>
        </w:rPr>
        <w:t xml:space="preserve">a part of a </w:t>
      </w:r>
      <w:r>
        <w:rPr>
          <w:i/>
          <w:spacing w:val="-1"/>
        </w:rPr>
        <w:t>c</w:t>
      </w:r>
      <w:r>
        <w:rPr>
          <w:i/>
        </w:rPr>
        <w:t>ompany</w:t>
      </w:r>
      <w:r>
        <w:rPr>
          <w:i/>
          <w:spacing w:val="1"/>
        </w:rPr>
        <w:t xml:space="preserve"> </w:t>
      </w:r>
      <w:r>
        <w:rPr>
          <w:i/>
        </w:rPr>
        <w:t>th</w:t>
      </w:r>
      <w:r>
        <w:rPr>
          <w:i/>
          <w:spacing w:val="-2"/>
        </w:rPr>
        <w:t>a</w:t>
      </w:r>
      <w:r>
        <w:rPr>
          <w:i/>
        </w:rPr>
        <w:t>t has a fri</w:t>
      </w:r>
      <w:r>
        <w:rPr>
          <w:i/>
          <w:spacing w:val="-1"/>
        </w:rPr>
        <w:t>e</w:t>
      </w:r>
      <w:r>
        <w:rPr>
          <w:i/>
        </w:rPr>
        <w:t>ndl</w:t>
      </w:r>
      <w:r>
        <w:rPr>
          <w:i/>
          <w:spacing w:val="-1"/>
        </w:rPr>
        <w:t>y</w:t>
      </w:r>
      <w:r>
        <w:rPr>
          <w:i/>
        </w:rPr>
        <w:t>, fl</w:t>
      </w:r>
      <w:r>
        <w:rPr>
          <w:i/>
          <w:spacing w:val="-1"/>
        </w:rPr>
        <w:t>ex</w:t>
      </w:r>
      <w:r>
        <w:rPr>
          <w:i/>
        </w:rPr>
        <w:t>ible</w:t>
      </w:r>
      <w:r>
        <w:rPr>
          <w:i/>
          <w:spacing w:val="-1"/>
        </w:rPr>
        <w:t xml:space="preserve"> </w:t>
      </w:r>
      <w:r>
        <w:rPr>
          <w:i/>
        </w:rPr>
        <w:t>wor</w:t>
      </w:r>
      <w:r>
        <w:rPr>
          <w:i/>
          <w:spacing w:val="-1"/>
        </w:rPr>
        <w:t>k</w:t>
      </w:r>
      <w:r>
        <w:rPr>
          <w:i/>
        </w:rPr>
        <w:t xml:space="preserve">ing </w:t>
      </w:r>
      <w:r>
        <w:rPr>
          <w:i/>
          <w:spacing w:val="-1"/>
        </w:rPr>
        <w:t>e</w:t>
      </w:r>
      <w:r>
        <w:rPr>
          <w:i/>
          <w:spacing w:val="2"/>
        </w:rPr>
        <w:t>n</w:t>
      </w:r>
      <w:r>
        <w:rPr>
          <w:i/>
          <w:spacing w:val="-1"/>
        </w:rPr>
        <w:t>v</w:t>
      </w:r>
      <w:r>
        <w:rPr>
          <w:i/>
        </w:rPr>
        <w:t>ironm</w:t>
      </w:r>
      <w:r>
        <w:rPr>
          <w:i/>
          <w:spacing w:val="-1"/>
        </w:rPr>
        <w:t>e</w:t>
      </w:r>
      <w:r>
        <w:rPr>
          <w:i/>
        </w:rPr>
        <w:t>nt wh</w:t>
      </w:r>
      <w:r>
        <w:rPr>
          <w:i/>
          <w:spacing w:val="-1"/>
        </w:rPr>
        <w:t>e</w:t>
      </w:r>
      <w:r>
        <w:rPr>
          <w:i/>
        </w:rPr>
        <w:t>re</w:t>
      </w:r>
      <w:r>
        <w:rPr>
          <w:i/>
          <w:spacing w:val="1"/>
        </w:rPr>
        <w:t xml:space="preserve"> </w:t>
      </w:r>
      <w:r>
        <w:rPr>
          <w:i/>
        </w:rPr>
        <w:t xml:space="preserve">one </w:t>
      </w:r>
      <w:r>
        <w:rPr>
          <w:i/>
          <w:spacing w:val="-1"/>
        </w:rPr>
        <w:t>c</w:t>
      </w:r>
      <w:r>
        <w:rPr>
          <w:i/>
        </w:rPr>
        <w:t>an</w:t>
      </w:r>
      <w:r>
        <w:rPr>
          <w:i/>
          <w:spacing w:val="2"/>
        </w:rPr>
        <w:t xml:space="preserve"> 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</w:rPr>
        <w:t>arn, d</w:t>
      </w:r>
      <w:r>
        <w:rPr>
          <w:i/>
          <w:spacing w:val="-1"/>
        </w:rPr>
        <w:t>e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 xml:space="preserve">lop and </w:t>
      </w:r>
      <w:proofErr w:type="gramStart"/>
      <w:r>
        <w:rPr>
          <w:i/>
        </w:rPr>
        <w:t>t</w:t>
      </w:r>
      <w:r>
        <w:rPr>
          <w:i/>
          <w:spacing w:val="-2"/>
        </w:rPr>
        <w:t>h</w:t>
      </w:r>
      <w:r>
        <w:rPr>
          <w:i/>
        </w:rPr>
        <w:t>ri</w:t>
      </w:r>
      <w:r>
        <w:rPr>
          <w:i/>
          <w:spacing w:val="1"/>
        </w:rPr>
        <w:t>v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.</w:t>
      </w:r>
      <w:proofErr w:type="gramEnd"/>
    </w:p>
    <w:p w:rsidR="00C645D9" w:rsidRDefault="00C645D9" w:rsidP="00C645D9">
      <w:pPr>
        <w:spacing w:line="274" w:lineRule="auto"/>
        <w:ind w:left="122" w:right="802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19" w:line="220" w:lineRule="exact"/>
        <w:rPr>
          <w:sz w:val="22"/>
          <w:szCs w:val="22"/>
        </w:rPr>
      </w:pPr>
    </w:p>
    <w:p w:rsidR="00F968AD" w:rsidRDefault="00583E51">
      <w:pPr>
        <w:ind w:left="106"/>
      </w:pPr>
      <w:r>
        <w:rPr>
          <w:color w:val="933533"/>
        </w:rPr>
        <w:t>C</w:t>
      </w:r>
      <w:r>
        <w:rPr>
          <w:color w:val="933533"/>
          <w:spacing w:val="-2"/>
        </w:rPr>
        <w:t>A</w:t>
      </w:r>
      <w:r>
        <w:rPr>
          <w:color w:val="933533"/>
        </w:rPr>
        <w:t>REER H</w:t>
      </w:r>
      <w:r>
        <w:rPr>
          <w:color w:val="933533"/>
          <w:spacing w:val="-1"/>
        </w:rPr>
        <w:t>I</w:t>
      </w:r>
      <w:r>
        <w:rPr>
          <w:color w:val="933533"/>
          <w:spacing w:val="1"/>
        </w:rPr>
        <w:t>S</w:t>
      </w:r>
      <w:r>
        <w:rPr>
          <w:color w:val="933533"/>
        </w:rPr>
        <w:t>T</w:t>
      </w:r>
      <w:r>
        <w:rPr>
          <w:color w:val="933533"/>
          <w:spacing w:val="-1"/>
        </w:rPr>
        <w:t>O</w:t>
      </w:r>
      <w:r>
        <w:rPr>
          <w:color w:val="933533"/>
        </w:rPr>
        <w:t>RY</w:t>
      </w:r>
    </w:p>
    <w:p w:rsidR="00F968AD" w:rsidRDefault="00F968AD">
      <w:pPr>
        <w:spacing w:before="6" w:line="220" w:lineRule="exact"/>
        <w:rPr>
          <w:sz w:val="22"/>
          <w:szCs w:val="22"/>
        </w:rPr>
      </w:pPr>
    </w:p>
    <w:p w:rsidR="00F968AD" w:rsidRDefault="00583E51">
      <w:pPr>
        <w:ind w:left="106"/>
        <w:rPr>
          <w:i/>
        </w:rPr>
      </w:pPr>
      <w:r>
        <w:rPr>
          <w:b/>
          <w:i/>
          <w:spacing w:val="-1"/>
        </w:rPr>
        <w:t>Q Space Solutions &amp; Trading W.L.L</w:t>
      </w:r>
      <w:r>
        <w:rPr>
          <w:b/>
          <w:i/>
        </w:rPr>
        <w:t xml:space="preserve"> –</w:t>
      </w:r>
      <w:r>
        <w:rPr>
          <w:b/>
          <w:i/>
          <w:spacing w:val="5"/>
        </w:rPr>
        <w:t xml:space="preserve"> </w:t>
      </w:r>
      <w:r>
        <w:rPr>
          <w:i/>
        </w:rPr>
        <w:t>Currently working</w:t>
      </w:r>
    </w:p>
    <w:p w:rsidR="00583E51" w:rsidRDefault="00583E51">
      <w:pPr>
        <w:ind w:left="106"/>
        <w:rPr>
          <w:i/>
        </w:rPr>
      </w:pPr>
    </w:p>
    <w:p w:rsidR="00583E51" w:rsidRDefault="009332E5">
      <w:pPr>
        <w:ind w:left="106"/>
      </w:pPr>
      <w:r>
        <w:rPr>
          <w:b/>
          <w:i/>
          <w:spacing w:val="-1"/>
        </w:rPr>
        <w:t xml:space="preserve"> Senior </w:t>
      </w:r>
      <w:bookmarkStart w:id="0" w:name="_GoBack"/>
      <w:bookmarkEnd w:id="0"/>
      <w:r w:rsidR="00583E51">
        <w:rPr>
          <w:b/>
          <w:i/>
          <w:spacing w:val="-1"/>
        </w:rPr>
        <w:t>Manager –</w:t>
      </w:r>
      <w:r w:rsidR="00583E51">
        <w:t xml:space="preserve"> </w:t>
      </w:r>
      <w:r w:rsidR="00583E51" w:rsidRPr="00583E51">
        <w:rPr>
          <w:i/>
        </w:rPr>
        <w:t>Business Development</w:t>
      </w:r>
    </w:p>
    <w:p w:rsidR="00F968AD" w:rsidRDefault="00F968AD">
      <w:pPr>
        <w:spacing w:before="6" w:line="220" w:lineRule="exact"/>
        <w:rPr>
          <w:sz w:val="22"/>
          <w:szCs w:val="22"/>
        </w:rPr>
      </w:pPr>
    </w:p>
    <w:p w:rsidR="00F968AD" w:rsidRDefault="00583E51">
      <w:pPr>
        <w:ind w:left="106" w:right="190"/>
      </w:pPr>
      <w:r>
        <w:rPr>
          <w:i/>
        </w:rPr>
        <w:t>An Information and Cyber Security company based in Doha Qatar offering Cyber Security Training, Solutions and Consultancy.</w:t>
      </w:r>
    </w:p>
    <w:p w:rsidR="00F968AD" w:rsidRDefault="00F968AD">
      <w:pPr>
        <w:spacing w:before="2" w:line="120" w:lineRule="exact"/>
        <w:rPr>
          <w:sz w:val="13"/>
          <w:szCs w:val="13"/>
        </w:rPr>
      </w:pPr>
    </w:p>
    <w:p w:rsidR="00F968AD" w:rsidRDefault="00F968AD">
      <w:pPr>
        <w:spacing w:line="200" w:lineRule="exact"/>
      </w:pPr>
    </w:p>
    <w:p w:rsidR="00F968AD" w:rsidRDefault="00583E51">
      <w:pPr>
        <w:ind w:left="106"/>
      </w:pPr>
      <w:r>
        <w:rPr>
          <w:b/>
          <w:i/>
          <w:spacing w:val="-1"/>
        </w:rPr>
        <w:t>S</w:t>
      </w:r>
      <w:r>
        <w:rPr>
          <w:b/>
          <w:i/>
          <w:spacing w:val="1"/>
        </w:rPr>
        <w:t>u</w:t>
      </w:r>
      <w:r>
        <w:rPr>
          <w:b/>
          <w:i/>
          <w:spacing w:val="-2"/>
        </w:rPr>
        <w:t>l</w:t>
      </w:r>
      <w:r>
        <w:rPr>
          <w:b/>
          <w:i/>
        </w:rPr>
        <w:t>ta</w:t>
      </w:r>
      <w:r>
        <w:rPr>
          <w:b/>
          <w:i/>
          <w:spacing w:val="1"/>
        </w:rPr>
        <w:t>n</w:t>
      </w:r>
      <w:r>
        <w:rPr>
          <w:b/>
          <w:i/>
        </w:rPr>
        <w:t>a R</w:t>
      </w:r>
      <w:r>
        <w:rPr>
          <w:b/>
          <w:i/>
          <w:spacing w:val="-1"/>
        </w:rPr>
        <w:t>e</w:t>
      </w:r>
      <w:r>
        <w:rPr>
          <w:b/>
          <w:i/>
        </w:rPr>
        <w:t xml:space="preserve">al </w:t>
      </w:r>
      <w:r>
        <w:rPr>
          <w:b/>
          <w:i/>
          <w:spacing w:val="-1"/>
        </w:rPr>
        <w:t>E</w:t>
      </w:r>
      <w:r>
        <w:rPr>
          <w:b/>
          <w:i/>
        </w:rPr>
        <w:t>state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Est – </w:t>
      </w:r>
      <w:r>
        <w:rPr>
          <w:b/>
          <w:i/>
          <w:spacing w:val="-1"/>
        </w:rPr>
        <w:t>B</w:t>
      </w:r>
      <w:r>
        <w:rPr>
          <w:b/>
          <w:i/>
          <w:spacing w:val="1"/>
        </w:rPr>
        <w:t>u</w:t>
      </w:r>
      <w:r>
        <w:rPr>
          <w:b/>
          <w:i/>
        </w:rPr>
        <w:t>s</w:t>
      </w:r>
      <w:r>
        <w:rPr>
          <w:b/>
          <w:i/>
          <w:spacing w:val="-2"/>
        </w:rPr>
        <w:t>i</w:t>
      </w:r>
      <w:r>
        <w:rPr>
          <w:b/>
          <w:i/>
          <w:spacing w:val="1"/>
        </w:rPr>
        <w:t>n</w:t>
      </w:r>
      <w:r>
        <w:rPr>
          <w:b/>
          <w:i/>
          <w:spacing w:val="-1"/>
        </w:rPr>
        <w:t>e</w:t>
      </w:r>
      <w:r>
        <w:rPr>
          <w:b/>
          <w:i/>
        </w:rPr>
        <w:t>ss Bay</w:t>
      </w:r>
      <w:r>
        <w:rPr>
          <w:b/>
          <w:i/>
          <w:spacing w:val="1"/>
        </w:rPr>
        <w:t xml:space="preserve"> </w:t>
      </w:r>
      <w:r>
        <w:rPr>
          <w:b/>
          <w:i/>
          <w:spacing w:val="-2"/>
        </w:rPr>
        <w:t>D</w:t>
      </w:r>
      <w:r>
        <w:rPr>
          <w:b/>
          <w:i/>
          <w:spacing w:val="1"/>
        </w:rPr>
        <w:t>u</w:t>
      </w:r>
      <w:r>
        <w:rPr>
          <w:b/>
          <w:i/>
        </w:rPr>
        <w:t>bai U.A.E</w:t>
      </w:r>
    </w:p>
    <w:p w:rsidR="00F968AD" w:rsidRDefault="00F968AD">
      <w:pPr>
        <w:spacing w:before="6" w:line="220" w:lineRule="exact"/>
        <w:rPr>
          <w:sz w:val="22"/>
          <w:szCs w:val="22"/>
        </w:rPr>
      </w:pPr>
    </w:p>
    <w:p w:rsidR="00F968AD" w:rsidRDefault="00583E51">
      <w:pPr>
        <w:ind w:left="106"/>
      </w:pPr>
      <w:r w:rsidRPr="008E2BFC">
        <w:rPr>
          <w:b/>
          <w:i/>
        </w:rPr>
        <w:t>Sal</w:t>
      </w:r>
      <w:r w:rsidRPr="008E2BFC">
        <w:rPr>
          <w:b/>
          <w:i/>
          <w:spacing w:val="-1"/>
        </w:rPr>
        <w:t>e</w:t>
      </w:r>
      <w:r w:rsidRPr="008E2BFC">
        <w:rPr>
          <w:b/>
          <w:i/>
        </w:rPr>
        <w:t xml:space="preserve">s </w:t>
      </w:r>
      <w:r w:rsidRPr="008E2BFC">
        <w:rPr>
          <w:b/>
          <w:i/>
          <w:spacing w:val="-1"/>
        </w:rPr>
        <w:t>M</w:t>
      </w:r>
      <w:r w:rsidRPr="008E2BFC">
        <w:rPr>
          <w:b/>
          <w:i/>
        </w:rPr>
        <w:t>anag</w:t>
      </w:r>
      <w:r w:rsidRPr="008E2BFC">
        <w:rPr>
          <w:b/>
          <w:i/>
          <w:spacing w:val="-1"/>
        </w:rPr>
        <w:t>e</w:t>
      </w:r>
      <w:r w:rsidRPr="008E2BFC">
        <w:rPr>
          <w:b/>
          <w:i/>
        </w:rPr>
        <w:t>r</w:t>
      </w:r>
      <w:r>
        <w:rPr>
          <w:i/>
          <w:spacing w:val="2"/>
        </w:rPr>
        <w:t xml:space="preserve"> </w:t>
      </w:r>
      <w:r>
        <w:rPr>
          <w:i/>
        </w:rPr>
        <w:t xml:space="preserve">– </w:t>
      </w:r>
      <w:r>
        <w:rPr>
          <w:i/>
          <w:spacing w:val="-1"/>
        </w:rPr>
        <w:t>C</w:t>
      </w:r>
      <w:r>
        <w:rPr>
          <w:i/>
        </w:rPr>
        <w:t>orporate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>c</w:t>
      </w:r>
      <w:r>
        <w:rPr>
          <w:i/>
          <w:spacing w:val="-1"/>
        </w:rPr>
        <w:t>c</w:t>
      </w:r>
      <w:r>
        <w:rPr>
          <w:i/>
        </w:rPr>
        <w:t xml:space="preserve">ounts          </w:t>
      </w:r>
      <w:r>
        <w:rPr>
          <w:i/>
          <w:spacing w:val="30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>e</w:t>
      </w:r>
      <w:r>
        <w:rPr>
          <w:i/>
        </w:rPr>
        <w:t>bruary</w:t>
      </w:r>
      <w:r>
        <w:rPr>
          <w:i/>
          <w:spacing w:val="1"/>
        </w:rPr>
        <w:t xml:space="preserve"> </w:t>
      </w:r>
      <w:r>
        <w:rPr>
          <w:i/>
        </w:rPr>
        <w:t xml:space="preserve">2015 – </w:t>
      </w:r>
      <w:r>
        <w:rPr>
          <w:i/>
          <w:spacing w:val="-1"/>
        </w:rPr>
        <w:t xml:space="preserve">May </w:t>
      </w:r>
      <w:r>
        <w:rPr>
          <w:i/>
        </w:rPr>
        <w:t>2017.</w:t>
      </w:r>
    </w:p>
    <w:p w:rsidR="00F968AD" w:rsidRDefault="00F968AD">
      <w:pPr>
        <w:spacing w:before="3" w:line="120" w:lineRule="exact"/>
        <w:rPr>
          <w:sz w:val="13"/>
          <w:szCs w:val="13"/>
        </w:rPr>
      </w:pPr>
    </w:p>
    <w:p w:rsidR="00F968AD" w:rsidRDefault="00583E51">
      <w:pPr>
        <w:spacing w:line="210" w:lineRule="auto"/>
        <w:ind w:left="106" w:right="429"/>
      </w:pP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sponsible</w:t>
      </w:r>
      <w:r>
        <w:rPr>
          <w:i/>
          <w:spacing w:val="-1"/>
        </w:rPr>
        <w:t xml:space="preserve"> </w:t>
      </w:r>
      <w:r>
        <w:rPr>
          <w:i/>
        </w:rPr>
        <w:t>for pro</w:t>
      </w:r>
      <w:r>
        <w:rPr>
          <w:i/>
          <w:spacing w:val="-1"/>
        </w:rPr>
        <w:t>v</w:t>
      </w:r>
      <w:r>
        <w:rPr>
          <w:i/>
        </w:rPr>
        <w:t xml:space="preserve">iding </w:t>
      </w:r>
      <w:r>
        <w:rPr>
          <w:i/>
          <w:spacing w:val="-2"/>
        </w:rPr>
        <w:t>s</w:t>
      </w:r>
      <w:r>
        <w:rPr>
          <w:i/>
        </w:rPr>
        <w:t>upporti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e</w:t>
      </w:r>
      <w:r>
        <w:rPr>
          <w:i/>
        </w:rPr>
        <w:t>ff</w:t>
      </w:r>
      <w:r>
        <w:rPr>
          <w:i/>
          <w:spacing w:val="-1"/>
        </w:rPr>
        <w:t>ec</w:t>
      </w:r>
      <w:r>
        <w:rPr>
          <w:i/>
        </w:rPr>
        <w:t>ti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</w:rPr>
        <w:t>manag</w:t>
      </w:r>
      <w:r>
        <w:rPr>
          <w:i/>
          <w:spacing w:val="-1"/>
        </w:rPr>
        <w:t>e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 xml:space="preserve">nt to </w:t>
      </w:r>
      <w:r>
        <w:rPr>
          <w:i/>
          <w:spacing w:val="-2"/>
        </w:rPr>
        <w:t>s</w:t>
      </w:r>
      <w:r>
        <w:rPr>
          <w:i/>
        </w:rPr>
        <w:t xml:space="preserve">taff </w:t>
      </w:r>
      <w:r>
        <w:rPr>
          <w:i/>
          <w:spacing w:val="-1"/>
        </w:rPr>
        <w:t>w</w:t>
      </w:r>
      <w:r>
        <w:rPr>
          <w:i/>
        </w:rPr>
        <w:t xml:space="preserve">ithin </w:t>
      </w:r>
      <w:r>
        <w:rPr>
          <w:i/>
          <w:spacing w:val="-2"/>
        </w:rPr>
        <w:t>a</w:t>
      </w:r>
      <w:r>
        <w:rPr>
          <w:i/>
        </w:rPr>
        <w:t>ll ar</w:t>
      </w:r>
      <w:r>
        <w:rPr>
          <w:i/>
          <w:spacing w:val="-1"/>
        </w:rPr>
        <w:t>e</w:t>
      </w:r>
      <w:r>
        <w:rPr>
          <w:i/>
        </w:rPr>
        <w:t>as of r</w:t>
      </w:r>
      <w:r>
        <w:rPr>
          <w:i/>
          <w:spacing w:val="-1"/>
        </w:rPr>
        <w:t>e</w:t>
      </w:r>
      <w:r>
        <w:rPr>
          <w:i/>
        </w:rPr>
        <w:t>sponsibi</w:t>
      </w:r>
      <w:r>
        <w:rPr>
          <w:i/>
          <w:spacing w:val="-2"/>
        </w:rPr>
        <w:t>l</w:t>
      </w:r>
      <w:r>
        <w:rPr>
          <w:i/>
        </w:rPr>
        <w:t>it</w:t>
      </w:r>
      <w:r>
        <w:rPr>
          <w:i/>
          <w:spacing w:val="-1"/>
        </w:rPr>
        <w:t>y</w:t>
      </w:r>
      <w:r>
        <w:rPr>
          <w:i/>
        </w:rPr>
        <w:t xml:space="preserve">. </w:t>
      </w:r>
      <w:r>
        <w:rPr>
          <w:i/>
          <w:spacing w:val="2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 xml:space="preserve">n </w:t>
      </w:r>
      <w:r>
        <w:rPr>
          <w:i/>
          <w:spacing w:val="-1"/>
        </w:rPr>
        <w:t>c</w:t>
      </w:r>
      <w:r>
        <w:rPr>
          <w:i/>
        </w:rPr>
        <w:t>harge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 xml:space="preserve">f </w:t>
      </w:r>
      <w:r>
        <w:rPr>
          <w:i/>
          <w:spacing w:val="-1"/>
        </w:rPr>
        <w:t>e</w:t>
      </w:r>
      <w:r>
        <w:rPr>
          <w:i/>
        </w:rPr>
        <w:t>nsuring th</w:t>
      </w:r>
      <w:r>
        <w:rPr>
          <w:i/>
          <w:spacing w:val="-2"/>
        </w:rPr>
        <w:t>a</w:t>
      </w:r>
      <w:r>
        <w:rPr>
          <w:i/>
        </w:rPr>
        <w:t>t sta</w:t>
      </w:r>
      <w:r>
        <w:rPr>
          <w:i/>
          <w:spacing w:val="-2"/>
        </w:rPr>
        <w:t>f</w:t>
      </w:r>
      <w:r>
        <w:rPr>
          <w:i/>
        </w:rPr>
        <w:t xml:space="preserve">f </w:t>
      </w:r>
      <w:r>
        <w:rPr>
          <w:i/>
          <w:spacing w:val="-1"/>
        </w:rPr>
        <w:t>c</w:t>
      </w:r>
      <w:r>
        <w:rPr>
          <w:i/>
          <w:spacing w:val="2"/>
        </w:rPr>
        <w:t>o</w:t>
      </w:r>
      <w:r>
        <w:rPr>
          <w:i/>
        </w:rPr>
        <w:t>mply</w:t>
      </w:r>
      <w:r>
        <w:rPr>
          <w:i/>
          <w:spacing w:val="-1"/>
        </w:rPr>
        <w:t xml:space="preserve"> </w:t>
      </w:r>
      <w:r>
        <w:rPr>
          <w:i/>
        </w:rPr>
        <w:t>w</w:t>
      </w:r>
      <w:r>
        <w:rPr>
          <w:i/>
          <w:spacing w:val="-2"/>
        </w:rPr>
        <w:t>i</w:t>
      </w:r>
      <w:r>
        <w:rPr>
          <w:i/>
        </w:rPr>
        <w:t>th all 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-1"/>
        </w:rPr>
        <w:t>e</w:t>
      </w:r>
      <w:r>
        <w:rPr>
          <w:i/>
        </w:rPr>
        <w:t>d prof</w:t>
      </w:r>
      <w:r>
        <w:rPr>
          <w:i/>
          <w:spacing w:val="-1"/>
        </w:rPr>
        <w:t>e</w:t>
      </w:r>
      <w:r>
        <w:rPr>
          <w:i/>
        </w:rPr>
        <w:t>ssional bounda</w:t>
      </w:r>
      <w:r>
        <w:rPr>
          <w:i/>
          <w:spacing w:val="-2"/>
        </w:rPr>
        <w:t>r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c</w:t>
      </w:r>
      <w:r>
        <w:rPr>
          <w:i/>
        </w:rPr>
        <w:t>od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 xml:space="preserve">f </w:t>
      </w:r>
      <w:r>
        <w:rPr>
          <w:i/>
          <w:spacing w:val="-1"/>
        </w:rPr>
        <w:t>c</w:t>
      </w:r>
      <w:r>
        <w:rPr>
          <w:i/>
        </w:rPr>
        <w:t>ond</w:t>
      </w:r>
      <w:r>
        <w:rPr>
          <w:i/>
          <w:spacing w:val="2"/>
        </w:rPr>
        <w:t>u</w:t>
      </w:r>
      <w:r>
        <w:rPr>
          <w:i/>
          <w:spacing w:val="-1"/>
        </w:rPr>
        <w:t>c</w:t>
      </w:r>
      <w:r>
        <w:rPr>
          <w:i/>
        </w:rPr>
        <w:t>t. R</w:t>
      </w:r>
      <w:r>
        <w:rPr>
          <w:i/>
          <w:spacing w:val="-1"/>
        </w:rPr>
        <w:t>e</w:t>
      </w:r>
      <w:r>
        <w:rPr>
          <w:i/>
        </w:rPr>
        <w:t>sponsible</w:t>
      </w:r>
      <w:r>
        <w:rPr>
          <w:i/>
          <w:spacing w:val="-1"/>
        </w:rPr>
        <w:t xml:space="preserve"> </w:t>
      </w:r>
      <w:r>
        <w:rPr>
          <w:i/>
        </w:rPr>
        <w:t>for monit</w:t>
      </w:r>
      <w:r>
        <w:rPr>
          <w:i/>
          <w:spacing w:val="-2"/>
        </w:rPr>
        <w:t>o</w:t>
      </w:r>
      <w:r>
        <w:rPr>
          <w:i/>
        </w:rPr>
        <w:t>ring and as</w:t>
      </w:r>
      <w:r>
        <w:rPr>
          <w:i/>
          <w:spacing w:val="-2"/>
        </w:rPr>
        <w:t>s</w:t>
      </w:r>
      <w:r>
        <w:rPr>
          <w:i/>
        </w:rPr>
        <w:t xml:space="preserve">isting in </w:t>
      </w:r>
      <w:r>
        <w:rPr>
          <w:i/>
          <w:spacing w:val="-2"/>
        </w:rPr>
        <w:t>a</w:t>
      </w:r>
      <w:r>
        <w:rPr>
          <w:i/>
        </w:rPr>
        <w:t>ll major mar</w:t>
      </w:r>
      <w:r>
        <w:rPr>
          <w:i/>
          <w:spacing w:val="-1"/>
        </w:rPr>
        <w:t>ke</w:t>
      </w:r>
      <w:r>
        <w:rPr>
          <w:i/>
        </w:rPr>
        <w:t>t</w:t>
      </w:r>
      <w:r>
        <w:rPr>
          <w:i/>
          <w:spacing w:val="2"/>
        </w:rPr>
        <w:t xml:space="preserve"> </w:t>
      </w:r>
      <w:r>
        <w:rPr>
          <w:i/>
          <w:spacing w:val="-1"/>
        </w:rPr>
        <w:t>-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 xml:space="preserve">l plan </w:t>
      </w:r>
      <w:r>
        <w:rPr>
          <w:i/>
          <w:spacing w:val="-2"/>
        </w:rPr>
        <w:t>t</w:t>
      </w:r>
      <w:r>
        <w:rPr>
          <w:i/>
        </w:rPr>
        <w:t>as</w:t>
      </w:r>
      <w:r>
        <w:rPr>
          <w:i/>
          <w:spacing w:val="-1"/>
        </w:rPr>
        <w:t>k</w:t>
      </w:r>
      <w:r>
        <w:rPr>
          <w:i/>
        </w:rPr>
        <w:t>s,</w:t>
      </w:r>
      <w:r>
        <w:rPr>
          <w:i/>
          <w:spacing w:val="2"/>
        </w:rPr>
        <w:t xml:space="preserve"> </w:t>
      </w:r>
      <w:r>
        <w:rPr>
          <w:i/>
          <w:spacing w:val="-2"/>
        </w:rPr>
        <w:t>p</w:t>
      </w:r>
      <w:r>
        <w:rPr>
          <w:i/>
        </w:rPr>
        <w:t>roj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ts and r</w:t>
      </w:r>
      <w:r>
        <w:rPr>
          <w:i/>
          <w:spacing w:val="-1"/>
        </w:rPr>
        <w:t>e</w:t>
      </w:r>
      <w:r>
        <w:rPr>
          <w:i/>
        </w:rPr>
        <w:t>lat</w:t>
      </w:r>
      <w:r>
        <w:rPr>
          <w:i/>
          <w:spacing w:val="-1"/>
        </w:rPr>
        <w:t>e</w:t>
      </w:r>
      <w:r>
        <w:rPr>
          <w:i/>
        </w:rPr>
        <w:t>d a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-1"/>
        </w:rPr>
        <w:t>v</w:t>
      </w:r>
      <w:r>
        <w:rPr>
          <w:i/>
        </w:rPr>
        <w:t>iti</w:t>
      </w:r>
      <w:r>
        <w:rPr>
          <w:i/>
          <w:spacing w:val="-1"/>
        </w:rPr>
        <w:t>e</w:t>
      </w:r>
      <w:r>
        <w:rPr>
          <w:i/>
        </w:rPr>
        <w:t xml:space="preserve">s. Also </w:t>
      </w:r>
      <w:r>
        <w:rPr>
          <w:i/>
          <w:spacing w:val="-2"/>
        </w:rPr>
        <w:t>i</w:t>
      </w:r>
      <w:r>
        <w:rPr>
          <w:i/>
        </w:rPr>
        <w:t xml:space="preserve">n </w:t>
      </w:r>
      <w:r>
        <w:rPr>
          <w:i/>
          <w:spacing w:val="-1"/>
        </w:rPr>
        <w:t>c</w:t>
      </w:r>
      <w:r>
        <w:rPr>
          <w:i/>
        </w:rPr>
        <w:t>har</w:t>
      </w:r>
      <w:r>
        <w:rPr>
          <w:i/>
          <w:spacing w:val="2"/>
        </w:rPr>
        <w:t>g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 xml:space="preserve">of </w:t>
      </w:r>
      <w:r>
        <w:rPr>
          <w:i/>
          <w:spacing w:val="-1"/>
        </w:rPr>
        <w:t>e</w:t>
      </w:r>
      <w:r>
        <w:rPr>
          <w:i/>
        </w:rPr>
        <w:t>nsuring th</w:t>
      </w:r>
      <w:r>
        <w:rPr>
          <w:i/>
          <w:spacing w:val="-2"/>
        </w:rPr>
        <w:t>a</w:t>
      </w:r>
      <w:r>
        <w:rPr>
          <w:i/>
        </w:rPr>
        <w:t>t all pr</w:t>
      </w:r>
      <w:r>
        <w:rPr>
          <w:i/>
          <w:spacing w:val="-2"/>
        </w:rPr>
        <w:t>o</w:t>
      </w:r>
      <w:r>
        <w:rPr>
          <w:i/>
        </w:rPr>
        <w:t>j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ts are</w:t>
      </w:r>
      <w:r>
        <w:rPr>
          <w:i/>
          <w:spacing w:val="-1"/>
        </w:rPr>
        <w:t xml:space="preserve"> </w:t>
      </w:r>
      <w:r>
        <w:rPr>
          <w:i/>
        </w:rPr>
        <w:t>optimiz</w:t>
      </w:r>
      <w:r>
        <w:rPr>
          <w:i/>
          <w:spacing w:val="-1"/>
        </w:rPr>
        <w:t>e</w:t>
      </w:r>
      <w:r>
        <w:rPr>
          <w:i/>
        </w:rPr>
        <w:t>d to d</w:t>
      </w:r>
      <w:r>
        <w:rPr>
          <w:i/>
          <w:spacing w:val="-1"/>
        </w:rPr>
        <w:t>e</w:t>
      </w:r>
      <w:r>
        <w:rPr>
          <w:i/>
        </w:rPr>
        <w:t>li</w:t>
      </w:r>
      <w:r>
        <w:rPr>
          <w:i/>
          <w:spacing w:val="-1"/>
        </w:rPr>
        <w:t>ve</w:t>
      </w:r>
      <w:r>
        <w:rPr>
          <w:i/>
        </w:rPr>
        <w:t>r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</w:rPr>
        <w:t>s</w:t>
      </w:r>
      <w:r>
        <w:rPr>
          <w:i/>
          <w:spacing w:val="-2"/>
        </w:rPr>
        <w:t>a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arg</w:t>
      </w:r>
      <w:r>
        <w:rPr>
          <w:i/>
          <w:spacing w:val="-1"/>
        </w:rPr>
        <w:t>e</w:t>
      </w:r>
      <w:r>
        <w:rPr>
          <w:i/>
        </w:rPr>
        <w:t>ts.</w:t>
      </w:r>
    </w:p>
    <w:p w:rsidR="00F968AD" w:rsidRDefault="00F968AD">
      <w:pPr>
        <w:spacing w:before="3" w:line="100" w:lineRule="exact"/>
        <w:rPr>
          <w:sz w:val="10"/>
          <w:szCs w:val="10"/>
        </w:rPr>
      </w:pPr>
    </w:p>
    <w:p w:rsidR="00F968AD" w:rsidRDefault="00F968AD">
      <w:pPr>
        <w:spacing w:line="200" w:lineRule="exact"/>
      </w:pPr>
    </w:p>
    <w:p w:rsidR="00F968AD" w:rsidRDefault="00583E51">
      <w:pPr>
        <w:ind w:left="106"/>
      </w:pPr>
      <w:r>
        <w:rPr>
          <w:b/>
          <w:i/>
        </w:rPr>
        <w:t>D</w:t>
      </w:r>
      <w:r>
        <w:rPr>
          <w:b/>
          <w:i/>
          <w:spacing w:val="-1"/>
        </w:rPr>
        <w:t>u</w:t>
      </w:r>
      <w:r>
        <w:rPr>
          <w:b/>
          <w:i/>
        </w:rPr>
        <w:t>ti</w:t>
      </w:r>
      <w:r>
        <w:rPr>
          <w:b/>
          <w:i/>
          <w:spacing w:val="-1"/>
        </w:rPr>
        <w:t>e</w:t>
      </w:r>
      <w:r>
        <w:rPr>
          <w:b/>
          <w:i/>
          <w:spacing w:val="1"/>
        </w:rPr>
        <w:t>s</w:t>
      </w:r>
      <w:r>
        <w:rPr>
          <w:i/>
        </w:rPr>
        <w:t>:</w:t>
      </w:r>
    </w:p>
    <w:p w:rsidR="00F968AD" w:rsidRDefault="00F968AD">
      <w:pPr>
        <w:spacing w:before="4" w:line="180" w:lineRule="exact"/>
        <w:rPr>
          <w:sz w:val="18"/>
          <w:szCs w:val="18"/>
        </w:rPr>
      </w:pPr>
    </w:p>
    <w:p w:rsidR="00F968AD" w:rsidRDefault="00583E51">
      <w:pPr>
        <w:spacing w:line="264" w:lineRule="auto"/>
        <w:ind w:left="486" w:right="77"/>
        <w:jc w:val="both"/>
      </w:pPr>
      <w:r>
        <w:rPr>
          <w:i/>
          <w:spacing w:val="-1"/>
        </w:rPr>
        <w:t>C</w:t>
      </w:r>
      <w:r>
        <w:rPr>
          <w:i/>
        </w:rPr>
        <w:t>oordinating</w:t>
      </w:r>
      <w:r>
        <w:rPr>
          <w:i/>
          <w:spacing w:val="32"/>
        </w:rPr>
        <w:t xml:space="preserve"> </w:t>
      </w:r>
      <w:r>
        <w:rPr>
          <w:i/>
        </w:rPr>
        <w:t>the</w:t>
      </w:r>
      <w:r>
        <w:rPr>
          <w:i/>
          <w:spacing w:val="33"/>
        </w:rPr>
        <w:t xml:space="preserve"> </w:t>
      </w:r>
      <w:r>
        <w:rPr>
          <w:i/>
        </w:rPr>
        <w:t>op</w:t>
      </w:r>
      <w:r>
        <w:rPr>
          <w:i/>
          <w:spacing w:val="-1"/>
        </w:rPr>
        <w:t>e</w:t>
      </w:r>
      <w:r>
        <w:rPr>
          <w:i/>
        </w:rPr>
        <w:t>rations</w:t>
      </w:r>
      <w:r>
        <w:rPr>
          <w:i/>
          <w:spacing w:val="32"/>
        </w:rPr>
        <w:t xml:space="preserve"> </w:t>
      </w:r>
      <w:r>
        <w:rPr>
          <w:i/>
        </w:rPr>
        <w:t>of</w:t>
      </w:r>
      <w:r>
        <w:rPr>
          <w:i/>
          <w:spacing w:val="32"/>
        </w:rPr>
        <w:t xml:space="preserve"> </w:t>
      </w:r>
      <w:r>
        <w:rPr>
          <w:i/>
        </w:rPr>
        <w:t>diff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34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>e</w:t>
      </w:r>
      <w:r>
        <w:rPr>
          <w:i/>
        </w:rPr>
        <w:t>partm</w:t>
      </w:r>
      <w:r>
        <w:rPr>
          <w:i/>
          <w:spacing w:val="-1"/>
        </w:rPr>
        <w:t>e</w:t>
      </w:r>
      <w:r>
        <w:rPr>
          <w:i/>
        </w:rPr>
        <w:t>nts</w:t>
      </w:r>
      <w:r>
        <w:rPr>
          <w:i/>
          <w:spacing w:val="32"/>
        </w:rPr>
        <w:t xml:space="preserve"> </w:t>
      </w:r>
      <w:r>
        <w:rPr>
          <w:i/>
        </w:rPr>
        <w:t>&amp;</w:t>
      </w:r>
      <w:r>
        <w:rPr>
          <w:i/>
          <w:spacing w:val="34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ams</w:t>
      </w:r>
      <w:r>
        <w:rPr>
          <w:i/>
          <w:spacing w:val="34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e</w:t>
      </w:r>
      <w:r>
        <w:rPr>
          <w:i/>
        </w:rPr>
        <w:t>nsure</w:t>
      </w:r>
      <w:r>
        <w:rPr>
          <w:i/>
          <w:spacing w:val="33"/>
        </w:rPr>
        <w:t xml:space="preserve"> </w:t>
      </w:r>
      <w:r>
        <w:rPr>
          <w:i/>
        </w:rPr>
        <w:t>th</w:t>
      </w:r>
      <w:r>
        <w:rPr>
          <w:i/>
          <w:spacing w:val="-2"/>
        </w:rPr>
        <w:t>a</w:t>
      </w:r>
      <w:r>
        <w:rPr>
          <w:i/>
        </w:rPr>
        <w:t>t</w:t>
      </w:r>
      <w:r>
        <w:rPr>
          <w:i/>
          <w:spacing w:val="34"/>
        </w:rPr>
        <w:t xml:space="preserve"> </w:t>
      </w:r>
      <w:r>
        <w:rPr>
          <w:i/>
        </w:rPr>
        <w:t>th</w:t>
      </w:r>
      <w:r>
        <w:rPr>
          <w:i/>
          <w:spacing w:val="-1"/>
        </w:rPr>
        <w:t>e</w:t>
      </w:r>
      <w:r>
        <w:rPr>
          <w:i/>
        </w:rPr>
        <w:t>y</w:t>
      </w:r>
      <w:r>
        <w:rPr>
          <w:i/>
          <w:spacing w:val="33"/>
        </w:rPr>
        <w:t xml:space="preserve"> </w:t>
      </w:r>
      <w:r>
        <w:rPr>
          <w:i/>
        </w:rPr>
        <w:t>all</w:t>
      </w:r>
      <w:r>
        <w:rPr>
          <w:i/>
          <w:spacing w:val="32"/>
        </w:rPr>
        <w:t xml:space="preserve"> </w:t>
      </w:r>
      <w:r>
        <w:rPr>
          <w:i/>
        </w:rPr>
        <w:t>pull</w:t>
      </w:r>
      <w:r>
        <w:rPr>
          <w:i/>
          <w:spacing w:val="32"/>
        </w:rPr>
        <w:t xml:space="preserve"> </w:t>
      </w:r>
      <w:r>
        <w:rPr>
          <w:i/>
        </w:rPr>
        <w:t>in</w:t>
      </w:r>
      <w:r>
        <w:rPr>
          <w:i/>
          <w:spacing w:val="32"/>
        </w:rPr>
        <w:t xml:space="preserve"> </w:t>
      </w:r>
      <w:r>
        <w:rPr>
          <w:i/>
        </w:rPr>
        <w:t>the</w:t>
      </w:r>
      <w:r>
        <w:rPr>
          <w:i/>
          <w:spacing w:val="33"/>
        </w:rPr>
        <w:t xml:space="preserve"> </w:t>
      </w:r>
      <w:r>
        <w:rPr>
          <w:i/>
        </w:rPr>
        <w:t>same</w:t>
      </w:r>
      <w:r>
        <w:rPr>
          <w:i/>
          <w:spacing w:val="33"/>
        </w:rPr>
        <w:t xml:space="preserve"> </w:t>
      </w:r>
      <w:r>
        <w:rPr>
          <w:i/>
        </w:rPr>
        <w:t>dir</w:t>
      </w:r>
      <w:r>
        <w:rPr>
          <w:i/>
          <w:spacing w:val="-1"/>
        </w:rPr>
        <w:t>ec</w:t>
      </w:r>
      <w:r>
        <w:rPr>
          <w:i/>
        </w:rPr>
        <w:t xml:space="preserve">tion. </w:t>
      </w:r>
      <w:r>
        <w:rPr>
          <w:i/>
          <w:spacing w:val="-1"/>
        </w:rPr>
        <w:t>M</w:t>
      </w:r>
      <w:r>
        <w:rPr>
          <w:i/>
        </w:rPr>
        <w:t>a</w:t>
      </w:r>
      <w:r>
        <w:rPr>
          <w:i/>
          <w:spacing w:val="-1"/>
        </w:rPr>
        <w:t>k</w:t>
      </w:r>
      <w:r>
        <w:rPr>
          <w:i/>
        </w:rPr>
        <w:t>ing</w:t>
      </w:r>
      <w:r>
        <w:rPr>
          <w:i/>
          <w:spacing w:val="1"/>
        </w:rPr>
        <w:t xml:space="preserve"> </w:t>
      </w:r>
      <w:r>
        <w:rPr>
          <w:i/>
        </w:rPr>
        <w:t>sure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hat</w:t>
      </w:r>
      <w:r>
        <w:rPr>
          <w:i/>
          <w:spacing w:val="1"/>
        </w:rPr>
        <w:t xml:space="preserve"> 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2"/>
        </w:rPr>
        <w:t>b</w:t>
      </w:r>
      <w:r>
        <w:rPr>
          <w:i/>
          <w:spacing w:val="-1"/>
        </w:rPr>
        <w:t>e</w:t>
      </w:r>
      <w:r>
        <w:rPr>
          <w:i/>
        </w:rPr>
        <w:t>rs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st</w:t>
      </w:r>
      <w:r>
        <w:rPr>
          <w:i/>
          <w:spacing w:val="-2"/>
        </w:rPr>
        <w:t>a</w:t>
      </w:r>
      <w:r>
        <w:rPr>
          <w:i/>
        </w:rPr>
        <w:t>ff</w:t>
      </w:r>
      <w:r>
        <w:rPr>
          <w:i/>
          <w:spacing w:val="1"/>
        </w:rPr>
        <w:t xml:space="preserve"> </w:t>
      </w:r>
      <w:r>
        <w:rPr>
          <w:i/>
        </w:rPr>
        <w:t>ha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>l</w:t>
      </w:r>
      <w:r>
        <w:rPr>
          <w:i/>
        </w:rPr>
        <w:t>l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raining</w:t>
      </w:r>
      <w:r>
        <w:rPr>
          <w:i/>
          <w:spacing w:val="1"/>
        </w:rPr>
        <w:t xml:space="preserve"> </w:t>
      </w:r>
      <w:r>
        <w:rPr>
          <w:i/>
        </w:rPr>
        <w:t>th</w:t>
      </w:r>
      <w:r>
        <w:rPr>
          <w:i/>
          <w:spacing w:val="-1"/>
        </w:rPr>
        <w:t>e</w:t>
      </w:r>
      <w:r>
        <w:rPr>
          <w:i/>
        </w:rPr>
        <w:t>y n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onsist</w:t>
      </w:r>
      <w:r>
        <w:rPr>
          <w:i/>
          <w:spacing w:val="-1"/>
        </w:rPr>
        <w:t>e</w:t>
      </w:r>
      <w:r>
        <w:rPr>
          <w:i/>
        </w:rPr>
        <w:t>ntly d</w:t>
      </w:r>
      <w:r>
        <w:rPr>
          <w:i/>
          <w:spacing w:val="-1"/>
        </w:rPr>
        <w:t>e</w:t>
      </w:r>
      <w:r>
        <w:rPr>
          <w:i/>
        </w:rPr>
        <w:t>li</w:t>
      </w:r>
      <w:r>
        <w:rPr>
          <w:i/>
          <w:spacing w:val="-1"/>
        </w:rPr>
        <w:t>ve</w:t>
      </w:r>
      <w:r>
        <w:rPr>
          <w:i/>
        </w:rPr>
        <w:t>r</w:t>
      </w:r>
      <w:r>
        <w:rPr>
          <w:i/>
          <w:spacing w:val="3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hat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  <w:spacing w:val="-1"/>
        </w:rPr>
        <w:t>ex</w:t>
      </w:r>
      <w:r>
        <w:rPr>
          <w:i/>
          <w:spacing w:val="2"/>
        </w:rPr>
        <w:t>p</w:t>
      </w:r>
      <w:r>
        <w:rPr>
          <w:i/>
          <w:spacing w:val="-1"/>
        </w:rPr>
        <w:t>ec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3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f</w:t>
      </w:r>
      <w:r>
        <w:rPr>
          <w:i/>
          <w:spacing w:val="1"/>
        </w:rPr>
        <w:t xml:space="preserve"> </w:t>
      </w:r>
      <w:r>
        <w:rPr>
          <w:i/>
        </w:rPr>
        <w:t>th</w:t>
      </w:r>
      <w:r>
        <w:rPr>
          <w:i/>
          <w:spacing w:val="-1"/>
        </w:rPr>
        <w:t>e</w:t>
      </w:r>
      <w:r>
        <w:rPr>
          <w:i/>
        </w:rPr>
        <w:t>m. A</w:t>
      </w:r>
      <w:r>
        <w:rPr>
          <w:i/>
          <w:spacing w:val="-2"/>
        </w:rPr>
        <w:t>t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nding</w:t>
      </w:r>
      <w:r>
        <w:rPr>
          <w:i/>
          <w:spacing w:val="2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c</w:t>
      </w:r>
      <w:r>
        <w:rPr>
          <w:i/>
        </w:rPr>
        <w:t>ont</w:t>
      </w:r>
      <w:r>
        <w:rPr>
          <w:i/>
          <w:spacing w:val="-2"/>
        </w:rPr>
        <w:t>r</w:t>
      </w:r>
      <w:r>
        <w:rPr>
          <w:i/>
        </w:rPr>
        <w:t>ibuting to r</w:t>
      </w:r>
      <w:r>
        <w:rPr>
          <w:i/>
          <w:spacing w:val="-1"/>
        </w:rPr>
        <w:t>e</w:t>
      </w:r>
      <w:r>
        <w:rPr>
          <w:i/>
        </w:rPr>
        <w:t>gular s</w:t>
      </w:r>
      <w:r>
        <w:rPr>
          <w:i/>
          <w:spacing w:val="-1"/>
        </w:rPr>
        <w:t>e</w:t>
      </w:r>
      <w:r>
        <w:rPr>
          <w:i/>
        </w:rPr>
        <w:t>nior manag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2"/>
        </w:rPr>
        <w:t xml:space="preserve"> </w:t>
      </w:r>
      <w:r>
        <w:rPr>
          <w:i/>
        </w:rPr>
        <w:t>m</w:t>
      </w:r>
      <w:r>
        <w:rPr>
          <w:i/>
          <w:spacing w:val="-1"/>
        </w:rPr>
        <w:t>ee</w:t>
      </w:r>
      <w:r>
        <w:rPr>
          <w:i/>
        </w:rPr>
        <w:t>ting by</w:t>
      </w:r>
      <w:r>
        <w:rPr>
          <w:i/>
          <w:spacing w:val="1"/>
        </w:rPr>
        <w:t xml:space="preserve"> </w:t>
      </w:r>
      <w:r>
        <w:rPr>
          <w:i/>
        </w:rPr>
        <w:t>ma</w:t>
      </w:r>
      <w:r>
        <w:rPr>
          <w:i/>
          <w:spacing w:val="-1"/>
        </w:rPr>
        <w:t>k</w:t>
      </w:r>
      <w:r>
        <w:rPr>
          <w:i/>
        </w:rPr>
        <w:t>ing pra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-1"/>
        </w:rPr>
        <w:t>c</w:t>
      </w:r>
      <w:r>
        <w:rPr>
          <w:i/>
        </w:rPr>
        <w:t>al sugg</w:t>
      </w:r>
      <w:r>
        <w:rPr>
          <w:i/>
          <w:spacing w:val="-1"/>
        </w:rPr>
        <w:t>e</w:t>
      </w:r>
      <w:r>
        <w:rPr>
          <w:i/>
        </w:rPr>
        <w:t>stions.</w:t>
      </w:r>
    </w:p>
    <w:p w:rsidR="00F968AD" w:rsidRDefault="00F968AD">
      <w:pPr>
        <w:spacing w:before="15" w:line="260" w:lineRule="exact"/>
        <w:rPr>
          <w:sz w:val="26"/>
          <w:szCs w:val="26"/>
        </w:rPr>
      </w:pPr>
    </w:p>
    <w:p w:rsidR="00F968AD" w:rsidRDefault="00583E51">
      <w:pPr>
        <w:spacing w:line="220" w:lineRule="exact"/>
        <w:ind w:left="334" w:right="5373"/>
      </w:pPr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  <w:spacing w:val="-1"/>
        </w:rPr>
        <w:t>ve</w:t>
      </w:r>
      <w:r>
        <w:rPr>
          <w:i/>
        </w:rPr>
        <w:t>loping a</w:t>
      </w:r>
      <w:r>
        <w:rPr>
          <w:i/>
          <w:spacing w:val="-1"/>
        </w:rPr>
        <w:t>c</w:t>
      </w:r>
      <w:r>
        <w:rPr>
          <w:i/>
        </w:rPr>
        <w:t xml:space="preserve">tion plans for </w:t>
      </w:r>
      <w:r>
        <w:rPr>
          <w:i/>
          <w:spacing w:val="-2"/>
        </w:rPr>
        <w:t>g</w:t>
      </w:r>
      <w:r>
        <w:rPr>
          <w:i/>
        </w:rPr>
        <w:t xml:space="preserve">rowth in </w:t>
      </w:r>
      <w:r>
        <w:rPr>
          <w:i/>
          <w:spacing w:val="-2"/>
        </w:rPr>
        <w:t>t</w:t>
      </w:r>
      <w:r>
        <w:rPr>
          <w:i/>
        </w:rPr>
        <w:t>arg</w:t>
      </w:r>
      <w:r>
        <w:rPr>
          <w:i/>
          <w:spacing w:val="-1"/>
        </w:rPr>
        <w:t>e</w:t>
      </w:r>
      <w:r>
        <w:rPr>
          <w:i/>
        </w:rPr>
        <w:t>t ma</w:t>
      </w:r>
      <w:r>
        <w:rPr>
          <w:i/>
          <w:spacing w:val="2"/>
        </w:rPr>
        <w:t>r</w:t>
      </w:r>
      <w:r>
        <w:rPr>
          <w:i/>
          <w:spacing w:val="-1"/>
        </w:rPr>
        <w:t>ke</w:t>
      </w:r>
      <w:r>
        <w:rPr>
          <w:i/>
        </w:rPr>
        <w:t>ts. S</w:t>
      </w:r>
      <w:r>
        <w:rPr>
          <w:i/>
          <w:spacing w:val="-1"/>
        </w:rPr>
        <w:t>e</w:t>
      </w:r>
      <w:r>
        <w:rPr>
          <w:i/>
        </w:rPr>
        <w:t>tting r</w:t>
      </w:r>
      <w:r>
        <w:rPr>
          <w:i/>
          <w:spacing w:val="-1"/>
        </w:rPr>
        <w:t>e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>nue</w:t>
      </w:r>
      <w:r>
        <w:rPr>
          <w:i/>
          <w:spacing w:val="1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 r</w:t>
      </w:r>
      <w:r>
        <w:rPr>
          <w:i/>
          <w:spacing w:val="-1"/>
        </w:rPr>
        <w:t>e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ntion goals.</w:t>
      </w:r>
    </w:p>
    <w:p w:rsidR="00F968AD" w:rsidRDefault="00583E51">
      <w:pPr>
        <w:spacing w:before="67" w:line="180" w:lineRule="exact"/>
        <w:ind w:left="334" w:right="501"/>
      </w:pPr>
      <w:r>
        <w:rPr>
          <w:i/>
        </w:rPr>
        <w:t>Pro</w:t>
      </w:r>
      <w:r>
        <w:rPr>
          <w:i/>
          <w:spacing w:val="-1"/>
        </w:rPr>
        <w:t>v</w:t>
      </w:r>
      <w:r>
        <w:rPr>
          <w:i/>
        </w:rPr>
        <w:t>iding</w:t>
      </w:r>
      <w:r>
        <w:rPr>
          <w:i/>
          <w:spacing w:val="44"/>
        </w:rPr>
        <w:t xml:space="preserve"> </w:t>
      </w:r>
      <w:r>
        <w:rPr>
          <w:i/>
          <w:spacing w:val="-2"/>
        </w:rPr>
        <w:t>i</w:t>
      </w:r>
      <w:r>
        <w:rPr>
          <w:i/>
        </w:rPr>
        <w:t>nformation</w:t>
      </w:r>
      <w:r>
        <w:rPr>
          <w:i/>
          <w:spacing w:val="42"/>
        </w:rPr>
        <w:t xml:space="preserve"> </w:t>
      </w:r>
      <w:r>
        <w:rPr>
          <w:i/>
        </w:rPr>
        <w:t>proa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>ly</w:t>
      </w:r>
      <w:r>
        <w:rPr>
          <w:i/>
          <w:spacing w:val="43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</w:t>
      </w:r>
      <w:r>
        <w:rPr>
          <w:i/>
          <w:spacing w:val="44"/>
        </w:rPr>
        <w:t xml:space="preserve"> </w:t>
      </w:r>
      <w:r>
        <w:rPr>
          <w:i/>
        </w:rPr>
        <w:t>the</w:t>
      </w:r>
      <w:r>
        <w:rPr>
          <w:i/>
          <w:spacing w:val="43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anag</w:t>
      </w:r>
      <w:r>
        <w:rPr>
          <w:i/>
          <w:spacing w:val="-1"/>
        </w:rPr>
        <w:t>e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nt,</w:t>
      </w:r>
      <w:r>
        <w:rPr>
          <w:i/>
          <w:spacing w:val="42"/>
        </w:rPr>
        <w:t xml:space="preserve"> </w:t>
      </w:r>
      <w:r>
        <w:rPr>
          <w:i/>
        </w:rPr>
        <w:t>su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44"/>
        </w:rPr>
        <w:t xml:space="preserve"> </w:t>
      </w:r>
      <w:r>
        <w:rPr>
          <w:i/>
        </w:rPr>
        <w:t>as</w:t>
      </w:r>
      <w:r>
        <w:rPr>
          <w:i/>
          <w:spacing w:val="44"/>
        </w:rPr>
        <w:t xml:space="preserve"> </w:t>
      </w:r>
      <w:r>
        <w:rPr>
          <w:i/>
        </w:rPr>
        <w:t>w</w:t>
      </w:r>
      <w:r>
        <w:rPr>
          <w:i/>
          <w:spacing w:val="-1"/>
        </w:rPr>
        <w:t>eek</w:t>
      </w:r>
      <w:r>
        <w:rPr>
          <w:i/>
        </w:rPr>
        <w:t>ly</w:t>
      </w:r>
      <w:r>
        <w:rPr>
          <w:i/>
          <w:spacing w:val="43"/>
        </w:rPr>
        <w:t xml:space="preserve"> </w:t>
      </w:r>
      <w:r>
        <w:rPr>
          <w:i/>
        </w:rPr>
        <w:t>stat</w:t>
      </w:r>
      <w:r>
        <w:rPr>
          <w:i/>
          <w:spacing w:val="-2"/>
        </w:rPr>
        <w:t>u</w:t>
      </w:r>
      <w:r>
        <w:rPr>
          <w:i/>
        </w:rPr>
        <w:t>s</w:t>
      </w:r>
      <w:r>
        <w:rPr>
          <w:i/>
          <w:spacing w:val="44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ports</w:t>
      </w:r>
      <w:r>
        <w:rPr>
          <w:i/>
          <w:spacing w:val="42"/>
        </w:rPr>
        <w:t xml:space="preserve"> </w:t>
      </w:r>
      <w:r>
        <w:rPr>
          <w:i/>
        </w:rPr>
        <w:t>and</w:t>
      </w:r>
      <w:r>
        <w:rPr>
          <w:i/>
          <w:spacing w:val="44"/>
        </w:rPr>
        <w:t xml:space="preserve"> </w:t>
      </w:r>
      <w:r>
        <w:rPr>
          <w:i/>
        </w:rPr>
        <w:t>quart</w:t>
      </w:r>
      <w:r>
        <w:rPr>
          <w:i/>
          <w:spacing w:val="-1"/>
        </w:rPr>
        <w:t>e</w:t>
      </w:r>
      <w:r>
        <w:rPr>
          <w:i/>
        </w:rPr>
        <w:t>rly</w:t>
      </w:r>
      <w:r>
        <w:rPr>
          <w:i/>
          <w:spacing w:val="43"/>
        </w:rPr>
        <w:t xml:space="preserve"> </w:t>
      </w:r>
      <w:r>
        <w:rPr>
          <w:i/>
        </w:rPr>
        <w:t>b</w:t>
      </w:r>
      <w:r>
        <w:rPr>
          <w:i/>
          <w:spacing w:val="-2"/>
        </w:rPr>
        <w:t>u</w:t>
      </w:r>
      <w:r>
        <w:rPr>
          <w:i/>
        </w:rPr>
        <w:t>sin</w:t>
      </w:r>
      <w:r>
        <w:rPr>
          <w:i/>
          <w:spacing w:val="-1"/>
        </w:rPr>
        <w:t>e</w:t>
      </w:r>
      <w:r>
        <w:rPr>
          <w:i/>
        </w:rPr>
        <w:t>ss r</w:t>
      </w:r>
      <w:r>
        <w:rPr>
          <w:i/>
          <w:spacing w:val="1"/>
        </w:rPr>
        <w:t>e</w:t>
      </w:r>
      <w:r>
        <w:rPr>
          <w:i/>
          <w:spacing w:val="-1"/>
        </w:rPr>
        <w:t>v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ws.</w:t>
      </w:r>
    </w:p>
    <w:p w:rsidR="00F968AD" w:rsidRDefault="00583E51">
      <w:pPr>
        <w:spacing w:before="5" w:line="220" w:lineRule="exact"/>
        <w:ind w:left="334" w:right="3541"/>
      </w:pPr>
      <w:r>
        <w:rPr>
          <w:i/>
          <w:spacing w:val="-1"/>
        </w:rPr>
        <w:t>I</w:t>
      </w:r>
      <w:r>
        <w:rPr>
          <w:i/>
        </w:rPr>
        <w:t>nforming sal</w:t>
      </w:r>
      <w:r>
        <w:rPr>
          <w:i/>
          <w:spacing w:val="-1"/>
        </w:rPr>
        <w:t>e</w:t>
      </w:r>
      <w:r>
        <w:rPr>
          <w:i/>
        </w:rPr>
        <w:t>s sta</w:t>
      </w:r>
      <w:r>
        <w:rPr>
          <w:i/>
          <w:spacing w:val="-2"/>
        </w:rPr>
        <w:t>f</w:t>
      </w:r>
      <w:r>
        <w:rPr>
          <w:i/>
        </w:rPr>
        <w:t>f of all produ</w:t>
      </w:r>
      <w:r>
        <w:rPr>
          <w:i/>
          <w:spacing w:val="-1"/>
        </w:rPr>
        <w:t>c</w:t>
      </w:r>
      <w:r>
        <w:rPr>
          <w:i/>
        </w:rPr>
        <w:t xml:space="preserve">t </w:t>
      </w:r>
      <w:r>
        <w:rPr>
          <w:i/>
          <w:spacing w:val="-2"/>
        </w:rPr>
        <w:t>i</w:t>
      </w:r>
      <w:r>
        <w:rPr>
          <w:i/>
        </w:rPr>
        <w:t>ssu</w:t>
      </w:r>
      <w:r>
        <w:rPr>
          <w:i/>
          <w:spacing w:val="-1"/>
        </w:rPr>
        <w:t>e</w:t>
      </w:r>
      <w:r>
        <w:rPr>
          <w:i/>
        </w:rPr>
        <w:t>s,</w:t>
      </w:r>
      <w:r>
        <w:rPr>
          <w:i/>
          <w:spacing w:val="2"/>
        </w:rPr>
        <w:t xml:space="preserve"> </w:t>
      </w:r>
      <w:r>
        <w:rPr>
          <w:i/>
        </w:rPr>
        <w:t>mar</w:t>
      </w:r>
      <w:r>
        <w:rPr>
          <w:i/>
          <w:spacing w:val="-1"/>
        </w:rPr>
        <w:t>ke</w:t>
      </w:r>
      <w:r>
        <w:rPr>
          <w:i/>
        </w:rPr>
        <w:t>ting obj</w:t>
      </w:r>
      <w:r>
        <w:rPr>
          <w:i/>
          <w:spacing w:val="-1"/>
        </w:rPr>
        <w:t>ec</w:t>
      </w:r>
      <w:r>
        <w:rPr>
          <w:i/>
        </w:rPr>
        <w:t>ti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>s &amp; programs. Follo</w:t>
      </w:r>
      <w:r>
        <w:rPr>
          <w:i/>
          <w:spacing w:val="-1"/>
        </w:rPr>
        <w:t>w</w:t>
      </w:r>
      <w:r>
        <w:rPr>
          <w:i/>
        </w:rPr>
        <w:t>ing up all s</w:t>
      </w:r>
      <w:r>
        <w:rPr>
          <w:i/>
          <w:spacing w:val="-2"/>
        </w:rPr>
        <w:t>a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</w:rPr>
        <w:t>ads qui</w:t>
      </w:r>
      <w:r>
        <w:rPr>
          <w:i/>
          <w:spacing w:val="-1"/>
        </w:rPr>
        <w:t>ck</w:t>
      </w:r>
      <w:r>
        <w:rPr>
          <w:i/>
        </w:rPr>
        <w:t>ly</w:t>
      </w:r>
      <w:r>
        <w:rPr>
          <w:i/>
          <w:spacing w:val="1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e</w:t>
      </w:r>
      <w:r>
        <w:rPr>
          <w:i/>
        </w:rPr>
        <w:t>f</w:t>
      </w:r>
      <w:r>
        <w:rPr>
          <w:i/>
          <w:spacing w:val="-2"/>
        </w:rPr>
        <w:t>f</w:t>
      </w:r>
      <w:r>
        <w:rPr>
          <w:i/>
        </w:rPr>
        <w:t>i</w:t>
      </w:r>
      <w:r>
        <w:rPr>
          <w:i/>
          <w:spacing w:val="-1"/>
        </w:rPr>
        <w:t>c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ntl</w:t>
      </w:r>
      <w:r>
        <w:rPr>
          <w:i/>
          <w:spacing w:val="-1"/>
        </w:rPr>
        <w:t>y</w:t>
      </w:r>
      <w:r>
        <w:rPr>
          <w:i/>
        </w:rPr>
        <w:t>.</w:t>
      </w:r>
    </w:p>
    <w:p w:rsidR="00F968AD" w:rsidRDefault="00583E51">
      <w:pPr>
        <w:spacing w:line="220" w:lineRule="exact"/>
        <w:ind w:left="334" w:right="3629"/>
      </w:pPr>
      <w:r>
        <w:rPr>
          <w:i/>
        </w:rPr>
        <w:t>Cr</w:t>
      </w:r>
      <w:r>
        <w:rPr>
          <w:i/>
          <w:spacing w:val="-1"/>
        </w:rPr>
        <w:t>e</w:t>
      </w:r>
      <w:r>
        <w:rPr>
          <w:i/>
        </w:rPr>
        <w:t>ating sponso</w:t>
      </w:r>
      <w:r>
        <w:rPr>
          <w:i/>
          <w:spacing w:val="-2"/>
        </w:rPr>
        <w:t>r</w:t>
      </w:r>
      <w:r>
        <w:rPr>
          <w:i/>
        </w:rPr>
        <w:t>ship pa</w:t>
      </w:r>
      <w:r>
        <w:rPr>
          <w:i/>
          <w:spacing w:val="1"/>
        </w:rPr>
        <w:t>c</w:t>
      </w:r>
      <w:r>
        <w:rPr>
          <w:i/>
          <w:spacing w:val="-1"/>
        </w:rPr>
        <w:t>k</w:t>
      </w:r>
      <w:r>
        <w:rPr>
          <w:i/>
        </w:rPr>
        <w:t>ag</w:t>
      </w:r>
      <w:r>
        <w:rPr>
          <w:i/>
          <w:spacing w:val="-1"/>
        </w:rPr>
        <w:t>e</w:t>
      </w:r>
      <w:r>
        <w:rPr>
          <w:i/>
        </w:rPr>
        <w:t>s and s</w:t>
      </w:r>
      <w:r>
        <w:rPr>
          <w:i/>
          <w:spacing w:val="1"/>
        </w:rPr>
        <w:t>e</w:t>
      </w:r>
      <w:r>
        <w:rPr>
          <w:i/>
          <w:spacing w:val="-1"/>
        </w:rPr>
        <w:t>ek</w:t>
      </w:r>
      <w:r>
        <w:rPr>
          <w:i/>
        </w:rPr>
        <w:t>ing out partn</w:t>
      </w:r>
      <w:r>
        <w:rPr>
          <w:i/>
          <w:spacing w:val="-1"/>
        </w:rPr>
        <w:t>e</w:t>
      </w:r>
      <w:r>
        <w:rPr>
          <w:i/>
        </w:rPr>
        <w:t xml:space="preserve">r sponsors. </w:t>
      </w:r>
      <w:r>
        <w:rPr>
          <w:i/>
          <w:spacing w:val="-1"/>
        </w:rPr>
        <w:t>M</w:t>
      </w:r>
      <w:r>
        <w:rPr>
          <w:i/>
        </w:rPr>
        <w:t>aintaining on</w:t>
      </w:r>
      <w:r>
        <w:rPr>
          <w:i/>
          <w:spacing w:val="-1"/>
        </w:rPr>
        <w:t>-</w:t>
      </w:r>
      <w:r>
        <w:rPr>
          <w:i/>
        </w:rPr>
        <w:t xml:space="preserve">going </w:t>
      </w:r>
      <w:r>
        <w:rPr>
          <w:i/>
          <w:spacing w:val="-1"/>
        </w:rPr>
        <w:t>c</w:t>
      </w:r>
      <w:r>
        <w:rPr>
          <w:i/>
        </w:rPr>
        <w:t>li</w:t>
      </w:r>
      <w:r>
        <w:rPr>
          <w:i/>
          <w:spacing w:val="-1"/>
        </w:rPr>
        <w:t>e</w:t>
      </w:r>
      <w:r>
        <w:rPr>
          <w:i/>
        </w:rPr>
        <w:t xml:space="preserve">nt </w:t>
      </w:r>
      <w:r>
        <w:rPr>
          <w:i/>
          <w:spacing w:val="-1"/>
        </w:rPr>
        <w:t>c</w:t>
      </w:r>
      <w:r>
        <w:rPr>
          <w:i/>
        </w:rPr>
        <w:t>ommuni</w:t>
      </w:r>
      <w:r>
        <w:rPr>
          <w:i/>
          <w:spacing w:val="-1"/>
        </w:rPr>
        <w:t>c</w:t>
      </w:r>
      <w:r>
        <w:rPr>
          <w:i/>
        </w:rPr>
        <w:t xml:space="preserve">ations </w:t>
      </w:r>
      <w:r>
        <w:rPr>
          <w:i/>
          <w:spacing w:val="-1"/>
        </w:rPr>
        <w:t>v</w:t>
      </w:r>
      <w:r>
        <w:rPr>
          <w:i/>
        </w:rPr>
        <w:t xml:space="preserve">ia </w:t>
      </w:r>
      <w:r>
        <w:rPr>
          <w:i/>
          <w:spacing w:val="1"/>
        </w:rPr>
        <w:t>e</w:t>
      </w:r>
      <w:r>
        <w:rPr>
          <w:i/>
        </w:rPr>
        <w:t>mail, phone</w:t>
      </w:r>
      <w:r>
        <w:rPr>
          <w:i/>
          <w:spacing w:val="-1"/>
        </w:rPr>
        <w:t xml:space="preserve"> </w:t>
      </w:r>
      <w:r>
        <w:rPr>
          <w:i/>
        </w:rPr>
        <w:t>&amp; in</w:t>
      </w:r>
      <w:r>
        <w:rPr>
          <w:i/>
          <w:spacing w:val="-1"/>
        </w:rPr>
        <w:t>-</w:t>
      </w:r>
      <w:r>
        <w:rPr>
          <w:i/>
        </w:rPr>
        <w:t>p</w:t>
      </w:r>
      <w:r>
        <w:rPr>
          <w:i/>
          <w:spacing w:val="-1"/>
        </w:rPr>
        <w:t>e</w:t>
      </w:r>
      <w:r>
        <w:rPr>
          <w:i/>
        </w:rPr>
        <w:t xml:space="preserve">rson. </w:t>
      </w:r>
      <w:r>
        <w:rPr>
          <w:i/>
          <w:spacing w:val="-1"/>
        </w:rPr>
        <w:t>I</w:t>
      </w:r>
      <w:r>
        <w:rPr>
          <w:i/>
          <w:spacing w:val="2"/>
        </w:rPr>
        <w:t>d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-2"/>
        </w:rPr>
        <w:t>i</w:t>
      </w:r>
      <w:r>
        <w:rPr>
          <w:i/>
        </w:rPr>
        <w:t>f</w:t>
      </w:r>
      <w:r>
        <w:rPr>
          <w:i/>
          <w:spacing w:val="-1"/>
        </w:rPr>
        <w:t>y</w:t>
      </w:r>
      <w:r>
        <w:rPr>
          <w:i/>
        </w:rPr>
        <w:t>ing bottl</w:t>
      </w:r>
      <w:r>
        <w:rPr>
          <w:i/>
          <w:spacing w:val="-1"/>
        </w:rPr>
        <w:t>e</w:t>
      </w:r>
      <w:r>
        <w:rPr>
          <w:i/>
        </w:rPr>
        <w:t>n</w:t>
      </w:r>
      <w:r>
        <w:rPr>
          <w:i/>
          <w:spacing w:val="-1"/>
        </w:rPr>
        <w:t>e</w:t>
      </w:r>
      <w:r>
        <w:rPr>
          <w:i/>
          <w:spacing w:val="1"/>
        </w:rPr>
        <w:t>c</w:t>
      </w:r>
      <w:r>
        <w:rPr>
          <w:i/>
          <w:spacing w:val="-1"/>
        </w:rPr>
        <w:t>k</w:t>
      </w:r>
      <w:r>
        <w:rPr>
          <w:i/>
        </w:rPr>
        <w:t>s in the</w:t>
      </w:r>
      <w:r>
        <w:rPr>
          <w:i/>
          <w:spacing w:val="-1"/>
        </w:rPr>
        <w:t xml:space="preserve"> </w:t>
      </w:r>
      <w:r>
        <w:rPr>
          <w:i/>
        </w:rPr>
        <w:t>sal</w:t>
      </w:r>
      <w:r>
        <w:rPr>
          <w:i/>
          <w:spacing w:val="-1"/>
        </w:rPr>
        <w:t>e</w:t>
      </w:r>
      <w:r>
        <w:rPr>
          <w:i/>
        </w:rPr>
        <w:t>s pro</w:t>
      </w:r>
      <w:r>
        <w:rPr>
          <w:i/>
          <w:spacing w:val="-1"/>
        </w:rPr>
        <w:t>ce</w:t>
      </w:r>
      <w:r>
        <w:rPr>
          <w:i/>
        </w:rPr>
        <w:t>ss</w:t>
      </w:r>
      <w:r>
        <w:rPr>
          <w:i/>
          <w:spacing w:val="2"/>
        </w:rPr>
        <w:t xml:space="preserve"> </w:t>
      </w:r>
      <w:r>
        <w:rPr>
          <w:i/>
        </w:rPr>
        <w:t>and i</w:t>
      </w:r>
      <w:r>
        <w:rPr>
          <w:i/>
          <w:spacing w:val="-2"/>
        </w:rPr>
        <w:t>n</w:t>
      </w:r>
      <w:r>
        <w:rPr>
          <w:i/>
        </w:rPr>
        <w:t>itia</w:t>
      </w:r>
      <w:r>
        <w:rPr>
          <w:i/>
          <w:spacing w:val="-2"/>
        </w:rPr>
        <w:t>t</w:t>
      </w:r>
      <w:r>
        <w:rPr>
          <w:i/>
        </w:rPr>
        <w:t xml:space="preserve">ing </w:t>
      </w:r>
      <w:r>
        <w:rPr>
          <w:i/>
          <w:spacing w:val="-1"/>
        </w:rPr>
        <w:t>c</w:t>
      </w:r>
      <w:r>
        <w:rPr>
          <w:i/>
        </w:rPr>
        <w:t>orr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c</w:t>
      </w:r>
      <w:r>
        <w:rPr>
          <w:i/>
        </w:rPr>
        <w:t>tion.</w:t>
      </w:r>
    </w:p>
    <w:p w:rsidR="00F968AD" w:rsidRDefault="00583E51">
      <w:pPr>
        <w:spacing w:before="10"/>
        <w:ind w:left="334"/>
      </w:pPr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  <w:spacing w:val="-1"/>
        </w:rPr>
        <w:t>ve</w:t>
      </w:r>
      <w:r>
        <w:rPr>
          <w:i/>
        </w:rPr>
        <w:t>loping sustaina</w:t>
      </w:r>
      <w:r>
        <w:rPr>
          <w:i/>
          <w:spacing w:val="-2"/>
        </w:rPr>
        <w:t>b</w:t>
      </w:r>
      <w:r>
        <w:rPr>
          <w:i/>
        </w:rPr>
        <w:t>le</w:t>
      </w:r>
      <w:r>
        <w:rPr>
          <w:i/>
          <w:spacing w:val="1"/>
        </w:rPr>
        <w:t xml:space="preserve"> </w:t>
      </w:r>
      <w:r>
        <w:rPr>
          <w:i/>
        </w:rPr>
        <w:t>bu</w:t>
      </w:r>
      <w:r>
        <w:rPr>
          <w:i/>
          <w:spacing w:val="-2"/>
        </w:rPr>
        <w:t>s</w:t>
      </w:r>
      <w:r>
        <w:rPr>
          <w:i/>
        </w:rPr>
        <w:t>in</w:t>
      </w:r>
      <w:r>
        <w:rPr>
          <w:i/>
          <w:spacing w:val="-1"/>
        </w:rPr>
        <w:t>e</w:t>
      </w:r>
      <w:r>
        <w:rPr>
          <w:i/>
        </w:rPr>
        <w:t>ss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p</w:t>
      </w:r>
      <w:r>
        <w:rPr>
          <w:i/>
        </w:rPr>
        <w:t>ip</w:t>
      </w:r>
      <w:r>
        <w:rPr>
          <w:i/>
          <w:spacing w:val="-1"/>
        </w:rPr>
        <w:t>e</w:t>
      </w:r>
      <w:r>
        <w:rPr>
          <w:i/>
        </w:rPr>
        <w:t>lin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hat r</w:t>
      </w:r>
      <w:r>
        <w:rPr>
          <w:i/>
          <w:spacing w:val="-1"/>
        </w:rPr>
        <w:t>e</w:t>
      </w:r>
      <w:r>
        <w:rPr>
          <w:i/>
        </w:rPr>
        <w:t>sult in n</w:t>
      </w:r>
      <w:r>
        <w:rPr>
          <w:i/>
          <w:spacing w:val="-1"/>
        </w:rPr>
        <w:t>e</w:t>
      </w:r>
      <w:r>
        <w:rPr>
          <w:i/>
        </w:rPr>
        <w:t>w a</w:t>
      </w:r>
      <w:r>
        <w:rPr>
          <w:i/>
          <w:spacing w:val="-1"/>
        </w:rPr>
        <w:t>cc</w:t>
      </w:r>
      <w:r>
        <w:rPr>
          <w:i/>
        </w:rPr>
        <w:t>ount a</w:t>
      </w:r>
      <w:r>
        <w:rPr>
          <w:i/>
          <w:spacing w:val="-1"/>
        </w:rPr>
        <w:t>c</w:t>
      </w:r>
      <w:r>
        <w:rPr>
          <w:i/>
        </w:rPr>
        <w:t>quisitions.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B84AD9" w:rsidRDefault="00B84AD9">
      <w:pPr>
        <w:spacing w:line="200" w:lineRule="exact"/>
      </w:pPr>
    </w:p>
    <w:p w:rsidR="00B84AD9" w:rsidRDefault="00B84AD9">
      <w:pPr>
        <w:spacing w:line="200" w:lineRule="exact"/>
      </w:pPr>
    </w:p>
    <w:p w:rsidR="00B84AD9" w:rsidRDefault="00B84AD9">
      <w:pPr>
        <w:spacing w:line="200" w:lineRule="exact"/>
      </w:pPr>
    </w:p>
    <w:p w:rsidR="00B84AD9" w:rsidRDefault="00B84AD9">
      <w:pPr>
        <w:spacing w:line="200" w:lineRule="exact"/>
      </w:pPr>
    </w:p>
    <w:p w:rsidR="00B84AD9" w:rsidRDefault="00B84AD9">
      <w:pPr>
        <w:spacing w:line="200" w:lineRule="exact"/>
      </w:pPr>
    </w:p>
    <w:p w:rsidR="00B84AD9" w:rsidRDefault="00B84AD9">
      <w:pPr>
        <w:spacing w:line="200" w:lineRule="exact"/>
      </w:pPr>
    </w:p>
    <w:p w:rsidR="00B84AD9" w:rsidRDefault="00B84AD9">
      <w:pPr>
        <w:spacing w:line="200" w:lineRule="exact"/>
      </w:pPr>
    </w:p>
    <w:p w:rsidR="00B84AD9" w:rsidRDefault="00B84AD9">
      <w:pPr>
        <w:spacing w:line="200" w:lineRule="exact"/>
      </w:pPr>
    </w:p>
    <w:p w:rsidR="00B84AD9" w:rsidRPr="00B84AD9" w:rsidRDefault="00B84AD9" w:rsidP="00B84AD9">
      <w:pPr>
        <w:spacing w:before="7" w:line="240" w:lineRule="exact"/>
        <w:rPr>
          <w:sz w:val="24"/>
          <w:szCs w:val="24"/>
        </w:rPr>
        <w:sectPr w:rsidR="00B84AD9" w:rsidRPr="00B84AD9">
          <w:pgSz w:w="12240" w:h="15840"/>
          <w:pgMar w:top="680" w:right="500" w:bottom="280" w:left="1680" w:header="720" w:footer="720" w:gutter="0"/>
          <w:cols w:space="720"/>
        </w:sectPr>
      </w:pPr>
      <w:proofErr w:type="spellStart"/>
      <w:r w:rsidRPr="00B84AD9">
        <w:rPr>
          <w:b/>
          <w:i/>
          <w:sz w:val="24"/>
          <w:szCs w:val="24"/>
        </w:rPr>
        <w:t>Powerflow</w:t>
      </w:r>
      <w:proofErr w:type="spellEnd"/>
      <w:r w:rsidRPr="00B84AD9">
        <w:rPr>
          <w:b/>
          <w:i/>
          <w:sz w:val="24"/>
          <w:szCs w:val="24"/>
        </w:rPr>
        <w:t xml:space="preserve"> Qatar L </w:t>
      </w:r>
      <w:proofErr w:type="spellStart"/>
      <w:r w:rsidRPr="00B84AD9">
        <w:rPr>
          <w:b/>
          <w:i/>
          <w:sz w:val="24"/>
          <w:szCs w:val="24"/>
        </w:rPr>
        <w:t>L</w:t>
      </w:r>
      <w:proofErr w:type="spellEnd"/>
      <w:r w:rsidRPr="00B84AD9">
        <w:rPr>
          <w:b/>
          <w:i/>
          <w:sz w:val="24"/>
          <w:szCs w:val="24"/>
        </w:rPr>
        <w:t xml:space="preserve"> C Qatar Branch Manager May 2011 – July 2014</w:t>
      </w:r>
    </w:p>
    <w:p w:rsidR="00F968AD" w:rsidRDefault="00F968AD">
      <w:pPr>
        <w:spacing w:before="7" w:line="240" w:lineRule="exact"/>
        <w:rPr>
          <w:sz w:val="24"/>
          <w:szCs w:val="24"/>
        </w:rPr>
      </w:pPr>
    </w:p>
    <w:p w:rsidR="00F968AD" w:rsidRDefault="009332E5" w:rsidP="00B84AD9">
      <w:pPr>
        <w:spacing w:before="83" w:line="274" w:lineRule="auto"/>
        <w:ind w:right="69"/>
      </w:pPr>
      <w:r>
        <w:pict>
          <v:group id="_x0000_s1154" style="position:absolute;margin-left:89.7pt;margin-top:76.55pt;width:468.5pt;height:.6pt;z-index:-251689984;mso-position-horizontal-relative:page" coordorigin="1794,1531" coordsize="9370,12">
            <v:shape id="_x0000_s1156" style="position:absolute;left:1800;top:1537;width:9358;height:0" coordorigin="1800,1537" coordsize="9358,0" path="m1800,1537r9358,e" filled="f" strokecolor="#000009" strokeweight=".6pt">
              <v:path arrowok="t"/>
            </v:shape>
            <v:shape id="_x0000_s1155" style="position:absolute;left:1800;top:1537;width:9358;height:0" coordorigin="1800,1537" coordsize="9358,0" path="m1800,1537r9358,e" filled="f" strokecolor="#000009" strokeweight=".6pt">
              <v:path arrowok="t"/>
            </v:shape>
            <w10:wrap anchorx="page"/>
          </v:group>
        </w:pict>
      </w:r>
      <w:proofErr w:type="spellStart"/>
      <w:r w:rsidR="00583E51">
        <w:rPr>
          <w:i/>
        </w:rPr>
        <w:t>Pow</w:t>
      </w:r>
      <w:r w:rsidR="00583E51">
        <w:rPr>
          <w:i/>
          <w:spacing w:val="-1"/>
        </w:rPr>
        <w:t>e</w:t>
      </w:r>
      <w:r w:rsidR="00583E51">
        <w:rPr>
          <w:i/>
        </w:rPr>
        <w:t>r</w:t>
      </w:r>
      <w:r w:rsidR="00583E51">
        <w:rPr>
          <w:i/>
          <w:spacing w:val="-2"/>
        </w:rPr>
        <w:t>f</w:t>
      </w:r>
      <w:r w:rsidR="00583E51">
        <w:rPr>
          <w:i/>
        </w:rPr>
        <w:t>low</w:t>
      </w:r>
      <w:proofErr w:type="spellEnd"/>
      <w:r w:rsidR="00583E51">
        <w:rPr>
          <w:i/>
        </w:rPr>
        <w:t xml:space="preserve"> Qatar </w:t>
      </w:r>
      <w:r w:rsidR="00583E51">
        <w:rPr>
          <w:i/>
          <w:spacing w:val="1"/>
        </w:rPr>
        <w:t>L</w:t>
      </w:r>
      <w:r w:rsidR="00583E51">
        <w:rPr>
          <w:i/>
          <w:spacing w:val="-2"/>
        </w:rPr>
        <w:t>.</w:t>
      </w:r>
      <w:r w:rsidR="00583E51">
        <w:rPr>
          <w:i/>
          <w:spacing w:val="1"/>
        </w:rPr>
        <w:t>L</w:t>
      </w:r>
      <w:r w:rsidR="00583E51">
        <w:rPr>
          <w:i/>
        </w:rPr>
        <w:t>.C.</w:t>
      </w:r>
      <w:r w:rsidR="00583E51">
        <w:rPr>
          <w:i/>
          <w:spacing w:val="2"/>
        </w:rPr>
        <w:t xml:space="preserve"> </w:t>
      </w:r>
      <w:r w:rsidR="00583E51">
        <w:rPr>
          <w:i/>
          <w:spacing w:val="-2"/>
        </w:rPr>
        <w:t>i</w:t>
      </w:r>
      <w:r w:rsidR="00583E51">
        <w:rPr>
          <w:i/>
        </w:rPr>
        <w:t>s a di</w:t>
      </w:r>
      <w:r w:rsidR="00583E51">
        <w:rPr>
          <w:i/>
          <w:spacing w:val="1"/>
        </w:rPr>
        <w:t>v</w:t>
      </w:r>
      <w:r w:rsidR="00583E51">
        <w:rPr>
          <w:i/>
          <w:spacing w:val="-1"/>
        </w:rPr>
        <w:t>e</w:t>
      </w:r>
      <w:r w:rsidR="00583E51">
        <w:rPr>
          <w:i/>
        </w:rPr>
        <w:t>rs</w:t>
      </w:r>
      <w:r w:rsidR="00583E51">
        <w:rPr>
          <w:i/>
          <w:spacing w:val="-2"/>
        </w:rPr>
        <w:t>i</w:t>
      </w:r>
      <w:r w:rsidR="00583E51">
        <w:rPr>
          <w:i/>
        </w:rPr>
        <w:t>fi</w:t>
      </w:r>
      <w:r w:rsidR="00583E51">
        <w:rPr>
          <w:i/>
          <w:spacing w:val="-1"/>
        </w:rPr>
        <w:t>e</w:t>
      </w:r>
      <w:r w:rsidR="00583E51">
        <w:rPr>
          <w:i/>
        </w:rPr>
        <w:t>d</w:t>
      </w:r>
      <w:r w:rsidR="00583E51">
        <w:rPr>
          <w:i/>
          <w:spacing w:val="2"/>
        </w:rPr>
        <w:t xml:space="preserve"> </w:t>
      </w:r>
      <w:r w:rsidR="00583E51">
        <w:rPr>
          <w:i/>
          <w:spacing w:val="-1"/>
        </w:rPr>
        <w:t>c</w:t>
      </w:r>
      <w:r w:rsidR="00583E51">
        <w:rPr>
          <w:i/>
        </w:rPr>
        <w:t>ompany</w:t>
      </w:r>
      <w:r w:rsidR="00583E51">
        <w:rPr>
          <w:i/>
          <w:spacing w:val="1"/>
        </w:rPr>
        <w:t xml:space="preserve"> </w:t>
      </w:r>
      <w:r w:rsidR="00583E51">
        <w:rPr>
          <w:i/>
        </w:rPr>
        <w:t>a</w:t>
      </w:r>
      <w:r w:rsidR="00583E51">
        <w:rPr>
          <w:i/>
          <w:spacing w:val="-1"/>
        </w:rPr>
        <w:t>c</w:t>
      </w:r>
      <w:r w:rsidR="00583E51">
        <w:rPr>
          <w:i/>
        </w:rPr>
        <w:t>ti</w:t>
      </w:r>
      <w:r w:rsidR="00583E51">
        <w:rPr>
          <w:i/>
          <w:spacing w:val="-1"/>
        </w:rPr>
        <w:t>v</w:t>
      </w:r>
      <w:r w:rsidR="00583E51">
        <w:rPr>
          <w:i/>
        </w:rPr>
        <w:t>e</w:t>
      </w:r>
      <w:r w:rsidR="00583E51">
        <w:rPr>
          <w:i/>
          <w:spacing w:val="-1"/>
        </w:rPr>
        <w:t xml:space="preserve"> </w:t>
      </w:r>
      <w:r w:rsidR="00583E51">
        <w:rPr>
          <w:i/>
        </w:rPr>
        <w:t>in the</w:t>
      </w:r>
      <w:r w:rsidR="00583E51">
        <w:rPr>
          <w:i/>
          <w:spacing w:val="-1"/>
        </w:rPr>
        <w:t xml:space="preserve"> </w:t>
      </w:r>
      <w:r w:rsidR="00583E51">
        <w:rPr>
          <w:i/>
        </w:rPr>
        <w:t>Oil &amp; Gas s</w:t>
      </w:r>
      <w:r w:rsidR="00583E51">
        <w:rPr>
          <w:i/>
          <w:spacing w:val="-1"/>
        </w:rPr>
        <w:t>ec</w:t>
      </w:r>
      <w:r w:rsidR="00583E51">
        <w:rPr>
          <w:i/>
        </w:rPr>
        <w:t xml:space="preserve">tor, with </w:t>
      </w:r>
      <w:proofErr w:type="spellStart"/>
      <w:r w:rsidR="00583E51">
        <w:rPr>
          <w:i/>
          <w:spacing w:val="-2"/>
        </w:rPr>
        <w:t>i</w:t>
      </w:r>
      <w:r w:rsidR="00583E51">
        <w:rPr>
          <w:i/>
        </w:rPr>
        <w:t>t</w:t>
      </w:r>
      <w:r w:rsidR="00583E51">
        <w:rPr>
          <w:i/>
          <w:spacing w:val="-1"/>
        </w:rPr>
        <w:t>’</w:t>
      </w:r>
      <w:r w:rsidR="00583E51">
        <w:rPr>
          <w:i/>
        </w:rPr>
        <w:t>s</w:t>
      </w:r>
      <w:proofErr w:type="spellEnd"/>
      <w:r w:rsidR="00583E51">
        <w:rPr>
          <w:i/>
        </w:rPr>
        <w:t xml:space="preserve"> pr</w:t>
      </w:r>
      <w:r w:rsidR="00583E51">
        <w:rPr>
          <w:i/>
          <w:spacing w:val="-1"/>
        </w:rPr>
        <w:t>e</w:t>
      </w:r>
      <w:r w:rsidR="00583E51">
        <w:rPr>
          <w:i/>
        </w:rPr>
        <w:t>s</w:t>
      </w:r>
      <w:r w:rsidR="00583E51">
        <w:rPr>
          <w:i/>
          <w:spacing w:val="-1"/>
        </w:rPr>
        <w:t>e</w:t>
      </w:r>
      <w:r w:rsidR="00583E51">
        <w:rPr>
          <w:i/>
          <w:spacing w:val="2"/>
        </w:rPr>
        <w:t>n</w:t>
      </w:r>
      <w:r w:rsidR="00583E51">
        <w:rPr>
          <w:i/>
          <w:spacing w:val="-1"/>
        </w:rPr>
        <w:t>c</w:t>
      </w:r>
      <w:r w:rsidR="00583E51">
        <w:rPr>
          <w:i/>
        </w:rPr>
        <w:t>e</w:t>
      </w:r>
      <w:r w:rsidR="00583E51">
        <w:rPr>
          <w:i/>
          <w:spacing w:val="1"/>
        </w:rPr>
        <w:t xml:space="preserve"> </w:t>
      </w:r>
      <w:r w:rsidR="00583E51">
        <w:rPr>
          <w:i/>
        </w:rPr>
        <w:t xml:space="preserve">in Doha, </w:t>
      </w:r>
      <w:r w:rsidR="00583E51">
        <w:rPr>
          <w:i/>
          <w:spacing w:val="-1"/>
        </w:rPr>
        <w:t>T</w:t>
      </w:r>
      <w:r w:rsidR="00583E51">
        <w:rPr>
          <w:i/>
        </w:rPr>
        <w:t>he</w:t>
      </w:r>
      <w:r w:rsidR="00583E51">
        <w:rPr>
          <w:i/>
          <w:spacing w:val="1"/>
        </w:rPr>
        <w:t xml:space="preserve"> </w:t>
      </w:r>
      <w:r w:rsidR="00583E51">
        <w:rPr>
          <w:i/>
          <w:spacing w:val="-2"/>
        </w:rPr>
        <w:t>s</w:t>
      </w:r>
      <w:r w:rsidR="00583E51">
        <w:rPr>
          <w:i/>
        </w:rPr>
        <w:t>tate of Qat</w:t>
      </w:r>
      <w:r w:rsidR="00583E51">
        <w:rPr>
          <w:i/>
          <w:spacing w:val="-2"/>
        </w:rPr>
        <w:t>a</w:t>
      </w:r>
      <w:r w:rsidR="00583E51">
        <w:rPr>
          <w:i/>
        </w:rPr>
        <w:t>r.</w:t>
      </w:r>
      <w:r w:rsidR="00583E51">
        <w:rPr>
          <w:i/>
          <w:spacing w:val="1"/>
        </w:rPr>
        <w:t xml:space="preserve"> </w:t>
      </w:r>
      <w:proofErr w:type="spellStart"/>
      <w:r w:rsidR="00583E51">
        <w:rPr>
          <w:i/>
        </w:rPr>
        <w:t>Pow</w:t>
      </w:r>
      <w:r w:rsidR="00583E51">
        <w:rPr>
          <w:i/>
          <w:spacing w:val="-1"/>
        </w:rPr>
        <w:t>e</w:t>
      </w:r>
      <w:r w:rsidR="00583E51">
        <w:rPr>
          <w:i/>
        </w:rPr>
        <w:t>rflow</w:t>
      </w:r>
      <w:proofErr w:type="spellEnd"/>
      <w:r w:rsidR="00583E51">
        <w:rPr>
          <w:i/>
          <w:spacing w:val="1"/>
        </w:rPr>
        <w:t xml:space="preserve"> </w:t>
      </w:r>
      <w:r w:rsidR="00583E51">
        <w:rPr>
          <w:i/>
        </w:rPr>
        <w:t>sh</w:t>
      </w:r>
      <w:r w:rsidR="00583E51">
        <w:rPr>
          <w:i/>
          <w:spacing w:val="-2"/>
        </w:rPr>
        <w:t>o</w:t>
      </w:r>
      <w:r w:rsidR="00583E51">
        <w:rPr>
          <w:i/>
        </w:rPr>
        <w:t>w</w:t>
      </w:r>
      <w:r w:rsidR="00583E51">
        <w:rPr>
          <w:i/>
          <w:spacing w:val="-1"/>
        </w:rPr>
        <w:t>c</w:t>
      </w:r>
      <w:r w:rsidR="00583E51">
        <w:rPr>
          <w:i/>
        </w:rPr>
        <w:t>a</w:t>
      </w:r>
      <w:r w:rsidR="00583E51">
        <w:rPr>
          <w:i/>
          <w:spacing w:val="2"/>
        </w:rPr>
        <w:t>s</w:t>
      </w:r>
      <w:r w:rsidR="00583E51">
        <w:rPr>
          <w:i/>
          <w:spacing w:val="-1"/>
        </w:rPr>
        <w:t>e</w:t>
      </w:r>
      <w:r w:rsidR="00583E51">
        <w:rPr>
          <w:i/>
        </w:rPr>
        <w:t xml:space="preserve">s profound </w:t>
      </w:r>
      <w:r w:rsidR="00583E51">
        <w:rPr>
          <w:i/>
          <w:spacing w:val="-1"/>
        </w:rPr>
        <w:t>ex</w:t>
      </w:r>
      <w:r w:rsidR="00583E51">
        <w:rPr>
          <w:i/>
        </w:rPr>
        <w:t>p</w:t>
      </w:r>
      <w:r w:rsidR="00583E51">
        <w:rPr>
          <w:i/>
          <w:spacing w:val="-1"/>
        </w:rPr>
        <w:t>e</w:t>
      </w:r>
      <w:r w:rsidR="00583E51">
        <w:rPr>
          <w:i/>
        </w:rPr>
        <w:t>r</w:t>
      </w:r>
      <w:r w:rsidR="00583E51">
        <w:rPr>
          <w:i/>
          <w:spacing w:val="2"/>
        </w:rPr>
        <w:t>i</w:t>
      </w:r>
      <w:r w:rsidR="00583E51">
        <w:rPr>
          <w:i/>
          <w:spacing w:val="-1"/>
        </w:rPr>
        <w:t>e</w:t>
      </w:r>
      <w:r w:rsidR="00583E51">
        <w:rPr>
          <w:i/>
        </w:rPr>
        <w:t>n</w:t>
      </w:r>
      <w:r w:rsidR="00583E51">
        <w:rPr>
          <w:i/>
          <w:spacing w:val="-1"/>
        </w:rPr>
        <w:t>c</w:t>
      </w:r>
      <w:r w:rsidR="00583E51">
        <w:rPr>
          <w:i/>
        </w:rPr>
        <w:t>e</w:t>
      </w:r>
      <w:r w:rsidR="00583E51">
        <w:rPr>
          <w:i/>
          <w:spacing w:val="1"/>
        </w:rPr>
        <w:t xml:space="preserve"> </w:t>
      </w:r>
      <w:r w:rsidR="00583E51">
        <w:rPr>
          <w:i/>
        </w:rPr>
        <w:t xml:space="preserve">in </w:t>
      </w:r>
      <w:r w:rsidR="00583E51">
        <w:rPr>
          <w:i/>
          <w:spacing w:val="-2"/>
        </w:rPr>
        <w:t>t</w:t>
      </w:r>
      <w:r w:rsidR="00583E51">
        <w:rPr>
          <w:i/>
        </w:rPr>
        <w:t>he</w:t>
      </w:r>
      <w:r w:rsidR="00583E51">
        <w:rPr>
          <w:i/>
          <w:spacing w:val="1"/>
        </w:rPr>
        <w:t xml:space="preserve"> </w:t>
      </w:r>
      <w:r w:rsidR="00583E51">
        <w:rPr>
          <w:i/>
          <w:spacing w:val="-2"/>
        </w:rPr>
        <w:t>f</w:t>
      </w:r>
      <w:r w:rsidR="00583E51">
        <w:rPr>
          <w:i/>
        </w:rPr>
        <w:t>i</w:t>
      </w:r>
      <w:r w:rsidR="00583E51">
        <w:rPr>
          <w:i/>
          <w:spacing w:val="-1"/>
        </w:rPr>
        <w:t>e</w:t>
      </w:r>
      <w:r w:rsidR="00583E51">
        <w:rPr>
          <w:i/>
        </w:rPr>
        <w:t>ld of suppl</w:t>
      </w:r>
      <w:r w:rsidR="00583E51">
        <w:rPr>
          <w:i/>
          <w:spacing w:val="-1"/>
        </w:rPr>
        <w:t>y</w:t>
      </w:r>
      <w:r w:rsidR="00583E51">
        <w:rPr>
          <w:i/>
        </w:rPr>
        <w:t>, s</w:t>
      </w:r>
      <w:r w:rsidR="00583E51">
        <w:rPr>
          <w:i/>
          <w:spacing w:val="-1"/>
        </w:rPr>
        <w:t>e</w:t>
      </w:r>
      <w:r w:rsidR="00583E51">
        <w:rPr>
          <w:i/>
        </w:rPr>
        <w:t>r</w:t>
      </w:r>
      <w:r w:rsidR="00583E51">
        <w:rPr>
          <w:i/>
          <w:spacing w:val="-1"/>
        </w:rPr>
        <w:t>v</w:t>
      </w:r>
      <w:r w:rsidR="00583E51">
        <w:rPr>
          <w:i/>
          <w:spacing w:val="2"/>
        </w:rPr>
        <w:t>i</w:t>
      </w:r>
      <w:r w:rsidR="00583E51">
        <w:rPr>
          <w:i/>
          <w:spacing w:val="-1"/>
        </w:rPr>
        <w:t>ce</w:t>
      </w:r>
      <w:r w:rsidR="00583E51">
        <w:rPr>
          <w:i/>
        </w:rPr>
        <w:t>,</w:t>
      </w:r>
      <w:r w:rsidR="00583E51">
        <w:rPr>
          <w:i/>
          <w:spacing w:val="2"/>
        </w:rPr>
        <w:t xml:space="preserve"> </w:t>
      </w:r>
      <w:r w:rsidR="00583E51">
        <w:rPr>
          <w:i/>
        </w:rPr>
        <w:t>r</w:t>
      </w:r>
      <w:r w:rsidR="00583E51">
        <w:rPr>
          <w:i/>
          <w:spacing w:val="-1"/>
        </w:rPr>
        <w:t>e</w:t>
      </w:r>
      <w:r w:rsidR="00583E51">
        <w:rPr>
          <w:i/>
        </w:rPr>
        <w:t>nt</w:t>
      </w:r>
      <w:r w:rsidR="00583E51">
        <w:rPr>
          <w:i/>
          <w:spacing w:val="-2"/>
        </w:rPr>
        <w:t>a</w:t>
      </w:r>
      <w:r w:rsidR="00583E51">
        <w:rPr>
          <w:i/>
        </w:rPr>
        <w:t>ls, t</w:t>
      </w:r>
      <w:r w:rsidR="00583E51">
        <w:rPr>
          <w:i/>
          <w:spacing w:val="-1"/>
        </w:rPr>
        <w:t>e</w:t>
      </w:r>
      <w:r w:rsidR="00583E51">
        <w:rPr>
          <w:i/>
        </w:rPr>
        <w:t xml:space="preserve">sting for </w:t>
      </w:r>
      <w:r w:rsidR="00583E51">
        <w:rPr>
          <w:i/>
          <w:spacing w:val="-2"/>
        </w:rPr>
        <w:t>l</w:t>
      </w:r>
      <w:r w:rsidR="00583E51">
        <w:rPr>
          <w:i/>
        </w:rPr>
        <w:t xml:space="preserve">oad </w:t>
      </w:r>
      <w:proofErr w:type="spellStart"/>
      <w:r w:rsidR="00583E51">
        <w:rPr>
          <w:i/>
        </w:rPr>
        <w:t>ban</w:t>
      </w:r>
      <w:r w:rsidR="00583E51">
        <w:rPr>
          <w:i/>
          <w:spacing w:val="-1"/>
        </w:rPr>
        <w:t>k</w:t>
      </w:r>
      <w:r w:rsidR="00583E51">
        <w:rPr>
          <w:i/>
        </w:rPr>
        <w:t>s</w:t>
      </w:r>
      <w:proofErr w:type="gramStart"/>
      <w:r w:rsidR="00583E51">
        <w:rPr>
          <w:i/>
        </w:rPr>
        <w:t>,</w:t>
      </w:r>
      <w:r w:rsidR="00583E51">
        <w:rPr>
          <w:i/>
          <w:spacing w:val="-1"/>
        </w:rPr>
        <w:t>ex</w:t>
      </w:r>
      <w:r w:rsidR="00583E51">
        <w:rPr>
          <w:i/>
        </w:rPr>
        <w:t>pansion</w:t>
      </w:r>
      <w:proofErr w:type="spellEnd"/>
      <w:proofErr w:type="gramEnd"/>
      <w:r w:rsidR="00583E51">
        <w:rPr>
          <w:i/>
          <w:spacing w:val="2"/>
        </w:rPr>
        <w:t xml:space="preserve"> </w:t>
      </w:r>
      <w:r w:rsidR="00583E51">
        <w:rPr>
          <w:i/>
          <w:spacing w:val="-2"/>
        </w:rPr>
        <w:t>j</w:t>
      </w:r>
      <w:r w:rsidR="00583E51">
        <w:rPr>
          <w:i/>
        </w:rPr>
        <w:t>oints, and bo</w:t>
      </w:r>
      <w:r w:rsidR="00583E51">
        <w:rPr>
          <w:i/>
          <w:spacing w:val="-2"/>
        </w:rPr>
        <w:t>l</w:t>
      </w:r>
      <w:r w:rsidR="00583E51">
        <w:rPr>
          <w:i/>
        </w:rPr>
        <w:t>ting s</w:t>
      </w:r>
      <w:r w:rsidR="00583E51">
        <w:rPr>
          <w:i/>
          <w:spacing w:val="-1"/>
        </w:rPr>
        <w:t>y</w:t>
      </w:r>
      <w:r w:rsidR="00583E51">
        <w:rPr>
          <w:i/>
        </w:rPr>
        <w:t>st</w:t>
      </w:r>
      <w:r w:rsidR="00583E51">
        <w:rPr>
          <w:i/>
          <w:spacing w:val="-1"/>
        </w:rPr>
        <w:t>e</w:t>
      </w:r>
      <w:r w:rsidR="00583E51">
        <w:rPr>
          <w:i/>
        </w:rPr>
        <w:t>ms.</w:t>
      </w:r>
    </w:p>
    <w:p w:rsidR="00F968AD" w:rsidRDefault="00F968AD">
      <w:pPr>
        <w:spacing w:before="2" w:line="140" w:lineRule="exact"/>
        <w:rPr>
          <w:sz w:val="15"/>
          <w:szCs w:val="15"/>
        </w:rPr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583E51">
      <w:pPr>
        <w:ind w:left="122"/>
      </w:pPr>
      <w:r>
        <w:rPr>
          <w:b/>
        </w:rPr>
        <w:t>D</w:t>
      </w:r>
      <w:r>
        <w:rPr>
          <w:b/>
          <w:spacing w:val="1"/>
        </w:rPr>
        <w:t>u</w:t>
      </w:r>
      <w:r>
        <w:rPr>
          <w:b/>
          <w:spacing w:val="-1"/>
        </w:rPr>
        <w:t>t</w:t>
      </w:r>
      <w:r>
        <w:rPr>
          <w:b/>
        </w:rPr>
        <w:t>i</w:t>
      </w:r>
      <w:r>
        <w:rPr>
          <w:b/>
          <w:spacing w:val="-1"/>
        </w:rPr>
        <w:t>e</w:t>
      </w:r>
      <w:r>
        <w:rPr>
          <w:b/>
        </w:rPr>
        <w:t>s:</w:t>
      </w:r>
    </w:p>
    <w:p w:rsidR="00F968AD" w:rsidRDefault="00F968AD">
      <w:pPr>
        <w:spacing w:before="4" w:line="100" w:lineRule="exact"/>
        <w:rPr>
          <w:sz w:val="11"/>
          <w:szCs w:val="11"/>
        </w:rPr>
      </w:pPr>
    </w:p>
    <w:p w:rsidR="00F968AD" w:rsidRDefault="00F968AD">
      <w:pPr>
        <w:spacing w:line="200" w:lineRule="exact"/>
      </w:pPr>
    </w:p>
    <w:p w:rsidR="00F968AD" w:rsidRDefault="00583E51">
      <w:pPr>
        <w:spacing w:line="274" w:lineRule="auto"/>
        <w:ind w:left="842" w:right="234"/>
      </w:pPr>
      <w:r>
        <w:rPr>
          <w:i/>
        </w:rPr>
        <w:t>Pro</w:t>
      </w:r>
      <w:r>
        <w:rPr>
          <w:i/>
          <w:spacing w:val="-1"/>
        </w:rPr>
        <w:t>v</w:t>
      </w:r>
      <w:r>
        <w:rPr>
          <w:i/>
        </w:rPr>
        <w:t xml:space="preserve">iding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rs</w:t>
      </w:r>
      <w:r>
        <w:rPr>
          <w:i/>
          <w:spacing w:val="2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ith r</w:t>
      </w:r>
      <w:r>
        <w:rPr>
          <w:i/>
          <w:spacing w:val="-1"/>
        </w:rPr>
        <w:t>e</w:t>
      </w:r>
      <w:r>
        <w:rPr>
          <w:i/>
        </w:rPr>
        <w:t>liable</w:t>
      </w:r>
      <w:r>
        <w:rPr>
          <w:i/>
          <w:spacing w:val="-1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c</w:t>
      </w:r>
      <w:r>
        <w:rPr>
          <w:i/>
        </w:rPr>
        <w:t xml:space="preserve">ost </w:t>
      </w:r>
      <w:r>
        <w:rPr>
          <w:i/>
          <w:spacing w:val="-1"/>
        </w:rPr>
        <w:t>e</w:t>
      </w:r>
      <w:r>
        <w:rPr>
          <w:i/>
        </w:rPr>
        <w:t>ff</w:t>
      </w:r>
      <w:r>
        <w:rPr>
          <w:i/>
          <w:spacing w:val="-1"/>
        </w:rPr>
        <w:t>ec</w:t>
      </w:r>
      <w:r>
        <w:rPr>
          <w:i/>
        </w:rPr>
        <w:t>ti</w:t>
      </w:r>
      <w:r>
        <w:rPr>
          <w:i/>
          <w:spacing w:val="1"/>
        </w:rPr>
        <w:t>v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load bank</w:t>
      </w:r>
      <w:r>
        <w:rPr>
          <w:i/>
          <w:spacing w:val="-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ntal and hire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c</w:t>
      </w:r>
      <w:r>
        <w:rPr>
          <w:i/>
        </w:rPr>
        <w:t>ross Qatar.</w:t>
      </w:r>
      <w:r>
        <w:rPr>
          <w:i/>
          <w:spacing w:val="6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>ll, hir</w:t>
      </w:r>
      <w:r>
        <w:rPr>
          <w:i/>
          <w:spacing w:val="-1"/>
        </w:rPr>
        <w:t>e</w:t>
      </w:r>
      <w:r>
        <w:rPr>
          <w:i/>
        </w:rPr>
        <w:t>, d</w:t>
      </w:r>
      <w:r>
        <w:rPr>
          <w:i/>
          <w:spacing w:val="-1"/>
        </w:rPr>
        <w:t>e</w:t>
      </w:r>
      <w:r>
        <w:rPr>
          <w:i/>
        </w:rPr>
        <w:t>li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>r, in</w:t>
      </w:r>
      <w:r>
        <w:rPr>
          <w:i/>
          <w:spacing w:val="-2"/>
        </w:rPr>
        <w:t>s</w:t>
      </w:r>
      <w:r>
        <w:rPr>
          <w:i/>
        </w:rPr>
        <w:t>tall and pro</w:t>
      </w:r>
      <w:r>
        <w:rPr>
          <w:i/>
          <w:spacing w:val="-1"/>
        </w:rPr>
        <w:t>v</w:t>
      </w:r>
      <w:r>
        <w:rPr>
          <w:i/>
        </w:rPr>
        <w:t>ide</w:t>
      </w:r>
      <w:r>
        <w:rPr>
          <w:i/>
          <w:spacing w:val="-1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sting s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-1"/>
        </w:rPr>
        <w:t>v</w:t>
      </w:r>
      <w:r>
        <w:rPr>
          <w:i/>
        </w:rPr>
        <w:t>i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s for r</w:t>
      </w:r>
      <w:r>
        <w:rPr>
          <w:i/>
          <w:spacing w:val="-1"/>
        </w:rPr>
        <w:t>e</w:t>
      </w:r>
      <w:r>
        <w:rPr>
          <w:i/>
        </w:rPr>
        <w:t>si</w:t>
      </w:r>
      <w:r>
        <w:rPr>
          <w:i/>
          <w:spacing w:val="-2"/>
        </w:rPr>
        <w:t>s</w:t>
      </w:r>
      <w:r>
        <w:rPr>
          <w:i/>
        </w:rPr>
        <w:t>ti</w:t>
      </w:r>
      <w:r>
        <w:rPr>
          <w:i/>
          <w:spacing w:val="1"/>
        </w:rPr>
        <w:t>v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and r</w:t>
      </w:r>
      <w:r>
        <w:rPr>
          <w:i/>
          <w:spacing w:val="-1"/>
        </w:rPr>
        <w:t>e</w:t>
      </w:r>
      <w:r>
        <w:rPr>
          <w:i/>
        </w:rPr>
        <w:t>a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1"/>
        </w:rPr>
        <w:t>v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load ban</w:t>
      </w:r>
      <w:r>
        <w:rPr>
          <w:i/>
          <w:spacing w:val="-1"/>
        </w:rPr>
        <w:t>k</w:t>
      </w:r>
      <w:r>
        <w:rPr>
          <w:i/>
        </w:rPr>
        <w:t>s to m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>t t 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nts for t</w:t>
      </w:r>
      <w:r>
        <w:rPr>
          <w:i/>
          <w:spacing w:val="-1"/>
        </w:rPr>
        <w:t>e</w:t>
      </w:r>
      <w:r>
        <w:rPr>
          <w:i/>
        </w:rPr>
        <w:t>sting g</w:t>
      </w:r>
      <w:r>
        <w:rPr>
          <w:i/>
          <w:spacing w:val="-1"/>
        </w:rPr>
        <w:t>e</w:t>
      </w:r>
      <w:r>
        <w:rPr>
          <w:i/>
        </w:rPr>
        <w:t>n</w:t>
      </w:r>
      <w:r>
        <w:rPr>
          <w:i/>
          <w:spacing w:val="-1"/>
        </w:rPr>
        <w:t>e</w:t>
      </w:r>
      <w:r>
        <w:rPr>
          <w:i/>
        </w:rPr>
        <w:t>rators, unint</w:t>
      </w:r>
      <w:r>
        <w:rPr>
          <w:i/>
          <w:spacing w:val="-1"/>
        </w:rPr>
        <w:t>e</w:t>
      </w:r>
      <w:r>
        <w:rPr>
          <w:i/>
        </w:rPr>
        <w:t>rrup</w:t>
      </w:r>
      <w:r>
        <w:rPr>
          <w:i/>
          <w:spacing w:val="-2"/>
        </w:rPr>
        <w:t>t</w:t>
      </w:r>
      <w:r>
        <w:rPr>
          <w:i/>
        </w:rPr>
        <w:t>ible</w:t>
      </w:r>
      <w:r>
        <w:rPr>
          <w:i/>
          <w:spacing w:val="1"/>
        </w:rPr>
        <w:t xml:space="preserve"> </w:t>
      </w:r>
      <w:r>
        <w:rPr>
          <w:i/>
        </w:rPr>
        <w:t>p</w:t>
      </w:r>
      <w:r>
        <w:rPr>
          <w:i/>
          <w:spacing w:val="-2"/>
        </w:rPr>
        <w:t>o</w:t>
      </w:r>
      <w:r>
        <w:rPr>
          <w:i/>
        </w:rPr>
        <w:t>w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2"/>
        </w:rPr>
        <w:t xml:space="preserve"> </w:t>
      </w:r>
      <w:r>
        <w:rPr>
          <w:i/>
        </w:rPr>
        <w:t>sup</w:t>
      </w:r>
      <w:r>
        <w:rPr>
          <w:i/>
          <w:spacing w:val="-2"/>
        </w:rPr>
        <w:t>p</w:t>
      </w:r>
      <w:r>
        <w:rPr>
          <w:i/>
        </w:rPr>
        <w:t>li</w:t>
      </w:r>
      <w:r>
        <w:rPr>
          <w:i/>
          <w:spacing w:val="-1"/>
        </w:rPr>
        <w:t>e</w:t>
      </w:r>
      <w:r>
        <w:rPr>
          <w:i/>
        </w:rPr>
        <w:t xml:space="preserve">s and </w:t>
      </w:r>
      <w:r>
        <w:rPr>
          <w:i/>
          <w:spacing w:val="-1"/>
        </w:rPr>
        <w:t>c</w:t>
      </w:r>
      <w:r>
        <w:rPr>
          <w:i/>
          <w:spacing w:val="2"/>
        </w:rPr>
        <w:t>o</w:t>
      </w:r>
      <w:r>
        <w:rPr>
          <w:i/>
        </w:rPr>
        <w:t>mpl</w:t>
      </w:r>
      <w:r>
        <w:rPr>
          <w:i/>
          <w:spacing w:val="-1"/>
        </w:rPr>
        <w:t>e</w:t>
      </w:r>
      <w:r>
        <w:rPr>
          <w:i/>
        </w:rPr>
        <w:t>te</w:t>
      </w:r>
      <w:r>
        <w:rPr>
          <w:i/>
          <w:spacing w:val="-1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>y</w:t>
      </w:r>
      <w:r>
        <w:rPr>
          <w:i/>
        </w:rPr>
        <w:t>st</w:t>
      </w:r>
      <w:r>
        <w:rPr>
          <w:i/>
          <w:spacing w:val="1"/>
        </w:rPr>
        <w:t>e</w:t>
      </w:r>
      <w:r>
        <w:rPr>
          <w:i/>
        </w:rPr>
        <w:t>m insp</w:t>
      </w:r>
      <w:r>
        <w:rPr>
          <w:i/>
          <w:spacing w:val="-1"/>
        </w:rPr>
        <w:t>ec</w:t>
      </w:r>
      <w:r>
        <w:rPr>
          <w:i/>
        </w:rPr>
        <w:t>tion. Pro</w:t>
      </w:r>
      <w:r>
        <w:rPr>
          <w:i/>
          <w:spacing w:val="-1"/>
        </w:rPr>
        <w:t>v</w:t>
      </w:r>
      <w:r>
        <w:rPr>
          <w:i/>
        </w:rPr>
        <w:t>ide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f</w:t>
      </w:r>
      <w:r>
        <w:rPr>
          <w:i/>
        </w:rPr>
        <w:t>ull AC and DC on</w:t>
      </w:r>
      <w:r>
        <w:rPr>
          <w:i/>
          <w:spacing w:val="1"/>
        </w:rPr>
        <w:t>-</w:t>
      </w:r>
      <w:r>
        <w:rPr>
          <w:i/>
          <w:spacing w:val="-2"/>
        </w:rPr>
        <w:t>s</w:t>
      </w:r>
      <w:r>
        <w:rPr>
          <w:i/>
        </w:rPr>
        <w:t>ite</w:t>
      </w:r>
      <w:r>
        <w:rPr>
          <w:i/>
          <w:spacing w:val="-1"/>
        </w:rPr>
        <w:t xml:space="preserve"> </w:t>
      </w:r>
      <w:r>
        <w:rPr>
          <w:i/>
        </w:rPr>
        <w:t>load t</w:t>
      </w:r>
      <w:r>
        <w:rPr>
          <w:i/>
          <w:spacing w:val="-1"/>
        </w:rPr>
        <w:t>e</w:t>
      </w:r>
      <w:r>
        <w:rPr>
          <w:i/>
        </w:rPr>
        <w:t>sting as an o</w:t>
      </w:r>
      <w:r>
        <w:rPr>
          <w:i/>
          <w:spacing w:val="-2"/>
        </w:rPr>
        <w:t>p</w:t>
      </w:r>
      <w:r>
        <w:rPr>
          <w:i/>
        </w:rPr>
        <w:t>tion to stand</w:t>
      </w:r>
      <w:r>
        <w:rPr>
          <w:i/>
          <w:spacing w:val="-2"/>
        </w:rPr>
        <w:t>a</w:t>
      </w:r>
      <w:r>
        <w:rPr>
          <w:i/>
        </w:rPr>
        <w:t xml:space="preserve">rd </w:t>
      </w:r>
      <w:r>
        <w:rPr>
          <w:i/>
          <w:spacing w:val="-1"/>
        </w:rPr>
        <w:t>c</w:t>
      </w:r>
      <w:r>
        <w:rPr>
          <w:i/>
          <w:spacing w:val="2"/>
        </w:rPr>
        <w:t>o</w:t>
      </w:r>
      <w:r>
        <w:rPr>
          <w:i/>
        </w:rPr>
        <w:t>mmissio</w:t>
      </w:r>
      <w:r>
        <w:rPr>
          <w:i/>
          <w:spacing w:val="-2"/>
        </w:rPr>
        <w:t>n</w:t>
      </w:r>
      <w:r>
        <w:rPr>
          <w:i/>
        </w:rPr>
        <w:t>ing and maint</w:t>
      </w:r>
      <w:r>
        <w:rPr>
          <w:i/>
          <w:spacing w:val="-1"/>
        </w:rPr>
        <w:t>e</w:t>
      </w:r>
      <w:r>
        <w:rPr>
          <w:i/>
        </w:rPr>
        <w:t>na</w:t>
      </w:r>
      <w:r>
        <w:rPr>
          <w:i/>
          <w:spacing w:val="2"/>
        </w:rPr>
        <w:t>n</w:t>
      </w:r>
      <w:r>
        <w:rPr>
          <w:i/>
          <w:spacing w:val="-1"/>
        </w:rPr>
        <w:t>c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pro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dur</w:t>
      </w:r>
      <w:r>
        <w:rPr>
          <w:i/>
          <w:spacing w:val="-1"/>
        </w:rPr>
        <w:t>e</w:t>
      </w:r>
      <w:r>
        <w:rPr>
          <w:i/>
        </w:rPr>
        <w:t>s.</w:t>
      </w:r>
    </w:p>
    <w:p w:rsidR="00F968AD" w:rsidRDefault="00F968AD">
      <w:pPr>
        <w:spacing w:before="3" w:line="280" w:lineRule="exact"/>
        <w:rPr>
          <w:sz w:val="28"/>
          <w:szCs w:val="28"/>
        </w:rPr>
      </w:pPr>
    </w:p>
    <w:p w:rsidR="00F968AD" w:rsidRDefault="00583E51">
      <w:pPr>
        <w:ind w:left="122"/>
      </w:pPr>
      <w:r>
        <w:rPr>
          <w:b/>
        </w:rPr>
        <w:t>R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>p</w:t>
      </w:r>
      <w:r>
        <w:rPr>
          <w:b/>
        </w:rPr>
        <w:t>o</w:t>
      </w:r>
      <w:r>
        <w:rPr>
          <w:b/>
          <w:spacing w:val="1"/>
        </w:rPr>
        <w:t>n</w:t>
      </w:r>
      <w:r>
        <w:rPr>
          <w:b/>
        </w:rPr>
        <w:t>s</w:t>
      </w:r>
      <w:r>
        <w:rPr>
          <w:b/>
          <w:spacing w:val="-2"/>
        </w:rPr>
        <w:t>i</w:t>
      </w:r>
      <w:r>
        <w:rPr>
          <w:b/>
          <w:spacing w:val="1"/>
        </w:rPr>
        <w:t>b</w:t>
      </w:r>
      <w:r>
        <w:rPr>
          <w:b/>
        </w:rPr>
        <w:t>ili</w:t>
      </w:r>
      <w:r>
        <w:rPr>
          <w:b/>
          <w:spacing w:val="-1"/>
        </w:rPr>
        <w:t>t</w:t>
      </w:r>
      <w:r>
        <w:rPr>
          <w:b/>
        </w:rPr>
        <w:t>i</w:t>
      </w:r>
      <w:r>
        <w:rPr>
          <w:b/>
          <w:spacing w:val="-1"/>
        </w:rPr>
        <w:t>e</w:t>
      </w:r>
      <w:r>
        <w:rPr>
          <w:b/>
        </w:rPr>
        <w:t>s</w:t>
      </w:r>
    </w:p>
    <w:p w:rsidR="00F968AD" w:rsidRDefault="00F968AD">
      <w:pPr>
        <w:spacing w:before="18" w:line="200" w:lineRule="exact"/>
      </w:pPr>
    </w:p>
    <w:p w:rsidR="00F968AD" w:rsidRDefault="00583E51">
      <w:pPr>
        <w:ind w:left="482"/>
      </w:pPr>
      <w:r>
        <w:t xml:space="preserve">      </w:t>
      </w:r>
      <w:r>
        <w:rPr>
          <w:spacing w:val="18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ar</w:t>
      </w:r>
      <w:r>
        <w:rPr>
          <w:i/>
          <w:spacing w:val="1"/>
        </w:rPr>
        <w:t>k</w:t>
      </w:r>
      <w:r>
        <w:rPr>
          <w:i/>
          <w:spacing w:val="-1"/>
        </w:rPr>
        <w:t>e</w:t>
      </w:r>
      <w:r>
        <w:rPr>
          <w:i/>
        </w:rPr>
        <w:t>t and indus</w:t>
      </w:r>
      <w:r>
        <w:rPr>
          <w:i/>
          <w:spacing w:val="-2"/>
        </w:rPr>
        <w:t>t</w:t>
      </w:r>
      <w:r>
        <w:rPr>
          <w:i/>
        </w:rPr>
        <w:t>ry</w:t>
      </w:r>
      <w:r>
        <w:rPr>
          <w:i/>
          <w:spacing w:val="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>ar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2"/>
        </w:rPr>
        <w:t xml:space="preserve"> </w:t>
      </w:r>
      <w:r>
        <w:rPr>
          <w:i/>
        </w:rPr>
        <w:t xml:space="preserve">to </w:t>
      </w:r>
      <w:r>
        <w:rPr>
          <w:i/>
          <w:spacing w:val="-2"/>
        </w:rPr>
        <w:t>i</w:t>
      </w:r>
      <w:r>
        <w:rPr>
          <w:i/>
        </w:rPr>
        <w:t>d</w:t>
      </w:r>
      <w:r>
        <w:rPr>
          <w:i/>
          <w:spacing w:val="-1"/>
        </w:rPr>
        <w:t>e</w:t>
      </w:r>
      <w:r>
        <w:rPr>
          <w:i/>
        </w:rPr>
        <w:t>ntify</w:t>
      </w:r>
      <w:r>
        <w:rPr>
          <w:i/>
          <w:spacing w:val="-1"/>
        </w:rPr>
        <w:t xml:space="preserve"> </w:t>
      </w:r>
      <w:r>
        <w:rPr>
          <w:i/>
        </w:rPr>
        <w:t>prosp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ts and th</w:t>
      </w:r>
      <w:r>
        <w:rPr>
          <w:i/>
          <w:spacing w:val="-1"/>
        </w:rPr>
        <w:t>e</w:t>
      </w:r>
      <w:r>
        <w:rPr>
          <w:i/>
        </w:rPr>
        <w:t>ir d</w:t>
      </w:r>
      <w:r>
        <w:rPr>
          <w:i/>
          <w:spacing w:val="-1"/>
        </w:rPr>
        <w:t>ec</w:t>
      </w:r>
      <w:r>
        <w:rPr>
          <w:i/>
        </w:rPr>
        <w:t>ision ma</w:t>
      </w:r>
      <w:r>
        <w:rPr>
          <w:i/>
          <w:spacing w:val="-1"/>
        </w:rPr>
        <w:t>ke</w:t>
      </w:r>
      <w:r>
        <w:rPr>
          <w:i/>
        </w:rPr>
        <w:t>rs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82"/>
      </w:pPr>
      <w:r>
        <w:t xml:space="preserve">      </w:t>
      </w:r>
      <w:r>
        <w:rPr>
          <w:spacing w:val="18"/>
        </w:rPr>
        <w:t xml:space="preserve"> </w:t>
      </w:r>
      <w:r>
        <w:rPr>
          <w:i/>
          <w:spacing w:val="-1"/>
        </w:rPr>
        <w:t>M</w:t>
      </w:r>
      <w:r>
        <w:rPr>
          <w:i/>
          <w:spacing w:val="2"/>
        </w:rPr>
        <w:t>a</w:t>
      </w:r>
      <w:r>
        <w:rPr>
          <w:i/>
          <w:spacing w:val="-1"/>
        </w:rPr>
        <w:t>k</w:t>
      </w:r>
      <w:r>
        <w:rPr>
          <w:i/>
        </w:rPr>
        <w:t>e</w:t>
      </w:r>
      <w:r>
        <w:rPr>
          <w:i/>
          <w:spacing w:val="-1"/>
        </w:rPr>
        <w:t xml:space="preserve"> c</w:t>
      </w:r>
      <w:r>
        <w:rPr>
          <w:i/>
        </w:rPr>
        <w:t>on</w:t>
      </w:r>
      <w:r>
        <w:rPr>
          <w:i/>
          <w:spacing w:val="2"/>
        </w:rPr>
        <w:t>n</w:t>
      </w:r>
      <w:r>
        <w:rPr>
          <w:i/>
          <w:spacing w:val="-1"/>
        </w:rPr>
        <w:t>ec</w:t>
      </w:r>
      <w:r>
        <w:rPr>
          <w:i/>
        </w:rPr>
        <w:t>tions w</w:t>
      </w:r>
      <w:r>
        <w:rPr>
          <w:i/>
          <w:spacing w:val="-2"/>
        </w:rPr>
        <w:t>i</w:t>
      </w:r>
      <w:r>
        <w:rPr>
          <w:i/>
        </w:rPr>
        <w:t>th the</w:t>
      </w:r>
      <w:r>
        <w:rPr>
          <w:i/>
          <w:spacing w:val="-1"/>
        </w:rPr>
        <w:t xml:space="preserve"> </w:t>
      </w:r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ision ma</w:t>
      </w:r>
      <w:r>
        <w:rPr>
          <w:i/>
          <w:spacing w:val="-1"/>
        </w:rPr>
        <w:t>ke</w:t>
      </w:r>
      <w:r>
        <w:rPr>
          <w:i/>
        </w:rPr>
        <w:t>rs</w:t>
      </w:r>
    </w:p>
    <w:p w:rsidR="00F968AD" w:rsidRDefault="00F968AD">
      <w:pPr>
        <w:spacing w:before="17" w:line="200" w:lineRule="exact"/>
      </w:pPr>
    </w:p>
    <w:p w:rsidR="00F968AD" w:rsidRDefault="00583E51">
      <w:pPr>
        <w:ind w:left="482"/>
      </w:pPr>
      <w:r>
        <w:t xml:space="preserve">      </w:t>
      </w:r>
      <w:r>
        <w:rPr>
          <w:spacing w:val="18"/>
        </w:rPr>
        <w:t xml:space="preserve"> </w:t>
      </w:r>
      <w:r>
        <w:rPr>
          <w:i/>
        </w:rPr>
        <w:t>Follow up, on l</w:t>
      </w:r>
      <w:r>
        <w:rPr>
          <w:i/>
          <w:spacing w:val="-1"/>
        </w:rPr>
        <w:t>e</w:t>
      </w:r>
      <w:r>
        <w:rPr>
          <w:i/>
        </w:rPr>
        <w:t>ads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82"/>
      </w:pPr>
      <w:r>
        <w:t xml:space="preserve">      </w:t>
      </w:r>
      <w:r>
        <w:rPr>
          <w:spacing w:val="18"/>
        </w:rPr>
        <w:t xml:space="preserve"> </w:t>
      </w:r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  <w:spacing w:val="-1"/>
        </w:rPr>
        <w:t>ve</w:t>
      </w:r>
      <w:r>
        <w:rPr>
          <w:i/>
        </w:rPr>
        <w:t>lop</w:t>
      </w:r>
      <w:r>
        <w:rPr>
          <w:i/>
          <w:spacing w:val="2"/>
        </w:rPr>
        <w:t xml:space="preserve"> </w:t>
      </w:r>
      <w:r>
        <w:rPr>
          <w:i/>
          <w:spacing w:val="-2"/>
        </w:rPr>
        <w:t>s</w:t>
      </w:r>
      <w:r>
        <w:rPr>
          <w:i/>
        </w:rPr>
        <w:t>trong r</w:t>
      </w:r>
      <w:r>
        <w:rPr>
          <w:i/>
          <w:spacing w:val="-1"/>
        </w:rPr>
        <w:t>e</w:t>
      </w:r>
      <w:r>
        <w:rPr>
          <w:i/>
        </w:rPr>
        <w:t>lations</w:t>
      </w:r>
      <w:r>
        <w:rPr>
          <w:i/>
          <w:spacing w:val="-2"/>
        </w:rPr>
        <w:t>h</w:t>
      </w:r>
      <w:r>
        <w:rPr>
          <w:i/>
        </w:rPr>
        <w:t>ips w</w:t>
      </w:r>
      <w:r>
        <w:rPr>
          <w:i/>
          <w:spacing w:val="-2"/>
        </w:rPr>
        <w:t>i</w:t>
      </w:r>
      <w:r>
        <w:rPr>
          <w:i/>
        </w:rPr>
        <w:t xml:space="preserve">th </w:t>
      </w:r>
      <w:r>
        <w:rPr>
          <w:i/>
          <w:spacing w:val="-1"/>
        </w:rPr>
        <w:t>c</w:t>
      </w:r>
      <w:r>
        <w:rPr>
          <w:i/>
        </w:rPr>
        <w:t>ur</w:t>
      </w:r>
      <w:r>
        <w:rPr>
          <w:i/>
          <w:spacing w:val="2"/>
        </w:rPr>
        <w:t>r</w:t>
      </w:r>
      <w:r>
        <w:rPr>
          <w:i/>
          <w:spacing w:val="-1"/>
        </w:rPr>
        <w:t>e</w:t>
      </w:r>
      <w:r>
        <w:rPr>
          <w:i/>
        </w:rPr>
        <w:t xml:space="preserve">nt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rs and prosp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-1"/>
        </w:rPr>
        <w:t xml:space="preserve"> c</w:t>
      </w:r>
      <w:r>
        <w:rPr>
          <w:i/>
        </w:rPr>
        <w:t>usto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rs</w:t>
      </w:r>
    </w:p>
    <w:p w:rsidR="00F968AD" w:rsidRDefault="00F968AD">
      <w:pPr>
        <w:spacing w:before="17" w:line="200" w:lineRule="exact"/>
      </w:pPr>
    </w:p>
    <w:p w:rsidR="00F968AD" w:rsidRDefault="00583E51">
      <w:pPr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Establ</w:t>
      </w:r>
      <w:r>
        <w:rPr>
          <w:i/>
          <w:spacing w:val="-2"/>
        </w:rPr>
        <w:t>i</w:t>
      </w:r>
      <w:r>
        <w:rPr>
          <w:i/>
        </w:rPr>
        <w:t>sh r</w:t>
      </w:r>
      <w:r>
        <w:rPr>
          <w:i/>
          <w:spacing w:val="-1"/>
        </w:rPr>
        <w:t>e</w:t>
      </w:r>
      <w:r>
        <w:rPr>
          <w:i/>
        </w:rPr>
        <w:t xml:space="preserve">lationships and </w:t>
      </w:r>
      <w:r>
        <w:rPr>
          <w:i/>
          <w:spacing w:val="-1"/>
        </w:rPr>
        <w:t>c</w:t>
      </w:r>
      <w:r>
        <w:rPr>
          <w:i/>
        </w:rPr>
        <w:t>ondu</w:t>
      </w:r>
      <w:r>
        <w:rPr>
          <w:i/>
          <w:spacing w:val="-1"/>
        </w:rPr>
        <w:t>c</w:t>
      </w:r>
      <w:r>
        <w:rPr>
          <w:i/>
        </w:rPr>
        <w:t>t m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 xml:space="preserve">tings </w:t>
      </w:r>
      <w:r>
        <w:rPr>
          <w:i/>
          <w:spacing w:val="-1"/>
        </w:rPr>
        <w:t>w</w:t>
      </w:r>
      <w:r>
        <w:rPr>
          <w:i/>
        </w:rPr>
        <w:t>ith partn</w:t>
      </w:r>
      <w:r>
        <w:rPr>
          <w:i/>
          <w:spacing w:val="-1"/>
        </w:rPr>
        <w:t>e</w:t>
      </w:r>
      <w:r>
        <w:rPr>
          <w:i/>
        </w:rPr>
        <w:t xml:space="preserve">rs </w:t>
      </w:r>
      <w:r>
        <w:rPr>
          <w:i/>
          <w:spacing w:val="-1"/>
        </w:rPr>
        <w:t>(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p firms, manufa</w:t>
      </w:r>
      <w:r>
        <w:rPr>
          <w:i/>
          <w:spacing w:val="-1"/>
        </w:rPr>
        <w:t>c</w:t>
      </w:r>
      <w:r>
        <w:rPr>
          <w:i/>
        </w:rPr>
        <w:t>tur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-1"/>
        </w:rPr>
        <w:t>'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>s</w:t>
      </w:r>
      <w:r>
        <w:rPr>
          <w:i/>
          <w:spacing w:val="-2"/>
        </w:rPr>
        <w:t>a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>f</w:t>
      </w:r>
      <w:r>
        <w:rPr>
          <w:i/>
          <w:spacing w:val="-2"/>
        </w:rPr>
        <w:t>o</w:t>
      </w:r>
      <w:r>
        <w:rPr>
          <w:i/>
        </w:rPr>
        <w:t>r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)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82"/>
      </w:pPr>
      <w:r>
        <w:t xml:space="preserve">      </w:t>
      </w:r>
      <w:r>
        <w:rPr>
          <w:spacing w:val="18"/>
        </w:rPr>
        <w:t xml:space="preserve"> </w:t>
      </w:r>
      <w:r>
        <w:rPr>
          <w:i/>
        </w:rPr>
        <w:t>Onsite</w:t>
      </w:r>
      <w:r>
        <w:rPr>
          <w:i/>
          <w:spacing w:val="-1"/>
        </w:rPr>
        <w:t xml:space="preserve"> </w:t>
      </w:r>
      <w:r>
        <w:rPr>
          <w:i/>
          <w:spacing w:val="1"/>
        </w:rPr>
        <w:t>m</w:t>
      </w:r>
      <w:r>
        <w:rPr>
          <w:i/>
          <w:spacing w:val="-1"/>
        </w:rPr>
        <w:t>ee</w:t>
      </w:r>
      <w:r>
        <w:rPr>
          <w:i/>
        </w:rPr>
        <w:t>tings and pr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 xml:space="preserve">ntations </w:t>
      </w:r>
      <w:r>
        <w:rPr>
          <w:i/>
          <w:spacing w:val="-2"/>
        </w:rPr>
        <w:t>t</w:t>
      </w:r>
      <w:r>
        <w:rPr>
          <w:i/>
        </w:rPr>
        <w:t>o prosp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 xml:space="preserve">ts and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rs</w:t>
      </w:r>
    </w:p>
    <w:p w:rsidR="00F968AD" w:rsidRDefault="00F968AD">
      <w:pPr>
        <w:spacing w:before="17" w:line="280" w:lineRule="exact"/>
        <w:rPr>
          <w:sz w:val="28"/>
          <w:szCs w:val="28"/>
        </w:rPr>
      </w:pPr>
    </w:p>
    <w:p w:rsidR="00F968AD" w:rsidRDefault="00583E51">
      <w:pPr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R</w:t>
      </w:r>
      <w:r>
        <w:rPr>
          <w:i/>
          <w:spacing w:val="1"/>
        </w:rPr>
        <w:t>e</w:t>
      </w:r>
      <w:r>
        <w:rPr>
          <w:i/>
          <w:spacing w:val="-1"/>
        </w:rPr>
        <w:t>v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w RFQ</w:t>
      </w:r>
      <w:r>
        <w:rPr>
          <w:i/>
          <w:spacing w:val="-1"/>
        </w:rPr>
        <w:t xml:space="preserve"> </w:t>
      </w:r>
      <w:r>
        <w:rPr>
          <w:i/>
        </w:rPr>
        <w:t>to d</w:t>
      </w:r>
      <w:r>
        <w:rPr>
          <w:i/>
          <w:spacing w:val="-1"/>
        </w:rPr>
        <w:t>e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rmi</w:t>
      </w:r>
      <w:r>
        <w:rPr>
          <w:i/>
          <w:spacing w:val="2"/>
        </w:rPr>
        <w:t>n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 xml:space="preserve">if </w:t>
      </w:r>
      <w:r>
        <w:rPr>
          <w:i/>
          <w:spacing w:val="-2"/>
        </w:rPr>
        <w:t>t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ntal qu</w:t>
      </w:r>
      <w:r>
        <w:rPr>
          <w:i/>
          <w:spacing w:val="-2"/>
        </w:rPr>
        <w:t>a</w:t>
      </w:r>
      <w:r>
        <w:rPr>
          <w:i/>
        </w:rPr>
        <w:t>lifi</w:t>
      </w:r>
      <w:r>
        <w:rPr>
          <w:i/>
          <w:spacing w:val="-1"/>
        </w:rPr>
        <w:t>e</w:t>
      </w:r>
      <w:r>
        <w:rPr>
          <w:i/>
        </w:rPr>
        <w:t>s as a large</w:t>
      </w:r>
      <w:r>
        <w:rPr>
          <w:i/>
          <w:spacing w:val="-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 xml:space="preserve">ntal </w:t>
      </w:r>
      <w:r>
        <w:rPr>
          <w:i/>
          <w:spacing w:val="-2"/>
        </w:rPr>
        <w:t>t</w:t>
      </w:r>
      <w:r>
        <w:rPr>
          <w:i/>
        </w:rPr>
        <w:t>ransa</w:t>
      </w:r>
      <w:r>
        <w:rPr>
          <w:i/>
          <w:spacing w:val="-1"/>
        </w:rPr>
        <w:t>c</w:t>
      </w:r>
      <w:r>
        <w:rPr>
          <w:i/>
        </w:rPr>
        <w:t>tion;</w:t>
      </w:r>
    </w:p>
    <w:p w:rsidR="00F968AD" w:rsidRDefault="00583E51">
      <w:pPr>
        <w:spacing w:line="220" w:lineRule="exact"/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Communi</w:t>
      </w:r>
      <w:r>
        <w:rPr>
          <w:i/>
          <w:spacing w:val="-1"/>
        </w:rPr>
        <w:t>c</w:t>
      </w:r>
      <w:r>
        <w:rPr>
          <w:i/>
        </w:rPr>
        <w:t>ate</w:t>
      </w:r>
      <w:r>
        <w:rPr>
          <w:i/>
          <w:spacing w:val="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ec</w:t>
      </w:r>
      <w:r>
        <w:rPr>
          <w:i/>
        </w:rPr>
        <w:t>o</w:t>
      </w:r>
      <w:r>
        <w:rPr>
          <w:i/>
          <w:spacing w:val="1"/>
        </w:rPr>
        <w:t>m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ndations for RFQ</w:t>
      </w:r>
      <w:r>
        <w:rPr>
          <w:i/>
          <w:spacing w:val="-1"/>
        </w:rPr>
        <w:t xml:space="preserve"> </w:t>
      </w:r>
      <w:r>
        <w:rPr>
          <w:i/>
        </w:rPr>
        <w:t xml:space="preserve">to </w:t>
      </w:r>
      <w:r>
        <w:rPr>
          <w:i/>
          <w:spacing w:val="-2"/>
        </w:rPr>
        <w:t>t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anag</w:t>
      </w:r>
      <w:r>
        <w:rPr>
          <w:i/>
          <w:spacing w:val="-1"/>
        </w:rPr>
        <w:t>e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nt</w:t>
      </w:r>
    </w:p>
    <w:p w:rsidR="00F968AD" w:rsidRDefault="00F968AD">
      <w:pPr>
        <w:spacing w:before="17" w:line="260" w:lineRule="exact"/>
        <w:rPr>
          <w:sz w:val="26"/>
          <w:szCs w:val="26"/>
        </w:rPr>
      </w:pPr>
    </w:p>
    <w:p w:rsidR="00F968AD" w:rsidRDefault="00583E51">
      <w:pPr>
        <w:ind w:left="122"/>
      </w:pPr>
      <w:r>
        <w:rPr>
          <w:b/>
          <w:i/>
        </w:rPr>
        <w:t>Proj</w:t>
      </w:r>
      <w:r>
        <w:rPr>
          <w:b/>
          <w:i/>
          <w:spacing w:val="-1"/>
        </w:rPr>
        <w:t>ec</w:t>
      </w:r>
      <w:r>
        <w:rPr>
          <w:b/>
          <w:i/>
        </w:rPr>
        <w:t>t</w:t>
      </w:r>
      <w:r>
        <w:rPr>
          <w:b/>
          <w:i/>
          <w:spacing w:val="2"/>
        </w:rPr>
        <w:t xml:space="preserve"> </w:t>
      </w:r>
      <w:r>
        <w:rPr>
          <w:b/>
          <w:i/>
        </w:rPr>
        <w:t>Propos</w:t>
      </w:r>
      <w:r>
        <w:rPr>
          <w:b/>
          <w:i/>
          <w:spacing w:val="-2"/>
        </w:rPr>
        <w:t>a</w:t>
      </w:r>
      <w:r>
        <w:rPr>
          <w:b/>
          <w:i/>
        </w:rPr>
        <w:t>l Pr</w:t>
      </w:r>
      <w:r>
        <w:rPr>
          <w:b/>
          <w:i/>
          <w:spacing w:val="-1"/>
        </w:rPr>
        <w:t>e</w:t>
      </w:r>
      <w:r>
        <w:rPr>
          <w:b/>
          <w:i/>
        </w:rPr>
        <w:t>paration</w:t>
      </w:r>
    </w:p>
    <w:p w:rsidR="00F968AD" w:rsidRDefault="00F968AD">
      <w:pPr>
        <w:spacing w:before="6" w:line="260" w:lineRule="exact"/>
        <w:rPr>
          <w:sz w:val="26"/>
          <w:szCs w:val="26"/>
        </w:rPr>
      </w:pPr>
    </w:p>
    <w:p w:rsidR="00F968AD" w:rsidRDefault="00583E51">
      <w:pPr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>t up t</w:t>
      </w:r>
      <w:r>
        <w:rPr>
          <w:i/>
          <w:spacing w:val="-1"/>
        </w:rPr>
        <w:t>e</w:t>
      </w:r>
      <w:r>
        <w:rPr>
          <w:i/>
        </w:rPr>
        <w:t>am</w:t>
      </w:r>
      <w:r>
        <w:rPr>
          <w:i/>
          <w:spacing w:val="1"/>
        </w:rPr>
        <w:t xml:space="preserve"> </w:t>
      </w:r>
      <w:r>
        <w:rPr>
          <w:i/>
        </w:rPr>
        <w:t>s</w:t>
      </w:r>
      <w:r>
        <w:rPr>
          <w:i/>
          <w:spacing w:val="-2"/>
        </w:rPr>
        <w:t>t</w:t>
      </w:r>
      <w:r>
        <w:rPr>
          <w:i/>
        </w:rPr>
        <w:t>rat</w:t>
      </w:r>
      <w:r>
        <w:rPr>
          <w:i/>
          <w:spacing w:val="-1"/>
        </w:rPr>
        <w:t>e</w:t>
      </w:r>
      <w:r>
        <w:rPr>
          <w:i/>
          <w:spacing w:val="2"/>
        </w:rPr>
        <w:t>g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m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>tings;</w:t>
      </w:r>
    </w:p>
    <w:p w:rsidR="00F968AD" w:rsidRDefault="00583E51">
      <w:pPr>
        <w:spacing w:line="220" w:lineRule="exact"/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 xml:space="preserve">Obtain all </w:t>
      </w:r>
      <w:r>
        <w:rPr>
          <w:i/>
          <w:spacing w:val="-2"/>
        </w:rPr>
        <w:t>s</w:t>
      </w:r>
      <w:r>
        <w:rPr>
          <w:i/>
        </w:rPr>
        <w:t>ite</w:t>
      </w:r>
      <w:r>
        <w:rPr>
          <w:i/>
          <w:spacing w:val="-1"/>
        </w:rPr>
        <w:t xml:space="preserve"> </w:t>
      </w:r>
      <w:r>
        <w:rPr>
          <w:i/>
        </w:rPr>
        <w:t>P</w:t>
      </w:r>
      <w:r>
        <w:rPr>
          <w:i/>
          <w:spacing w:val="-1"/>
        </w:rPr>
        <w:t>O</w:t>
      </w:r>
      <w:r>
        <w:rPr>
          <w:i/>
        </w:rPr>
        <w:t>C information and r</w:t>
      </w:r>
      <w:r>
        <w:rPr>
          <w:i/>
          <w:spacing w:val="-1"/>
        </w:rPr>
        <w:t>ev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w all 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nts of the</w:t>
      </w:r>
      <w:r>
        <w:rPr>
          <w:i/>
          <w:spacing w:val="-1"/>
        </w:rPr>
        <w:t xml:space="preserve"> c</w:t>
      </w:r>
      <w:r>
        <w:rPr>
          <w:i/>
        </w:rPr>
        <w:t>usto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r;</w:t>
      </w:r>
    </w:p>
    <w:p w:rsidR="00F968AD" w:rsidRDefault="00583E51">
      <w:pPr>
        <w:tabs>
          <w:tab w:val="left" w:pos="840"/>
        </w:tabs>
        <w:spacing w:before="3" w:line="220" w:lineRule="exact"/>
        <w:ind w:left="842" w:right="822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P</w:t>
      </w:r>
      <w:r>
        <w:rPr>
          <w:i/>
          <w:spacing w:val="-1"/>
        </w:rPr>
        <w:t>e</w:t>
      </w:r>
      <w:r>
        <w:rPr>
          <w:i/>
        </w:rPr>
        <w:t>rform</w:t>
      </w:r>
      <w:r>
        <w:rPr>
          <w:i/>
          <w:spacing w:val="1"/>
        </w:rPr>
        <w:t xml:space="preserve"> </w:t>
      </w:r>
      <w:r>
        <w:rPr>
          <w:i/>
        </w:rPr>
        <w:t xml:space="preserve">a </w:t>
      </w:r>
      <w:r>
        <w:rPr>
          <w:i/>
          <w:spacing w:val="-2"/>
        </w:rPr>
        <w:t>S</w:t>
      </w:r>
      <w:r>
        <w:rPr>
          <w:i/>
        </w:rPr>
        <w:t>ite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al</w:t>
      </w:r>
      <w:r>
        <w:rPr>
          <w:i/>
          <w:spacing w:val="-1"/>
        </w:rPr>
        <w:t>k</w:t>
      </w:r>
      <w:r>
        <w:rPr>
          <w:i/>
        </w:rPr>
        <w:t xml:space="preserve">, </w:t>
      </w:r>
      <w:r>
        <w:rPr>
          <w:i/>
          <w:spacing w:val="-1"/>
        </w:rPr>
        <w:t>c</w:t>
      </w:r>
      <w:r>
        <w:rPr>
          <w:i/>
        </w:rPr>
        <w:t>ompl</w:t>
      </w:r>
      <w:r>
        <w:rPr>
          <w:i/>
          <w:spacing w:val="-1"/>
        </w:rPr>
        <w:t>e</w:t>
      </w:r>
      <w:r>
        <w:rPr>
          <w:i/>
          <w:spacing w:val="2"/>
        </w:rPr>
        <w:t>t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a Proj</w:t>
      </w:r>
      <w:r>
        <w:rPr>
          <w:i/>
          <w:spacing w:val="-1"/>
        </w:rPr>
        <w:t>ec</w:t>
      </w:r>
      <w:r>
        <w:rPr>
          <w:i/>
        </w:rPr>
        <w:t>t Site</w:t>
      </w:r>
      <w:r>
        <w:rPr>
          <w:i/>
          <w:spacing w:val="-1"/>
        </w:rPr>
        <w:t xml:space="preserve"> c</w:t>
      </w:r>
      <w:r>
        <w:rPr>
          <w:i/>
          <w:spacing w:val="2"/>
        </w:rPr>
        <w:t>h</w:t>
      </w:r>
      <w:r>
        <w:rPr>
          <w:i/>
          <w:spacing w:val="-1"/>
        </w:rPr>
        <w:t>eck</w:t>
      </w:r>
      <w:r>
        <w:rPr>
          <w:i/>
        </w:rPr>
        <w:t xml:space="preserve">list and draw a </w:t>
      </w:r>
      <w:r>
        <w:rPr>
          <w:i/>
          <w:spacing w:val="-2"/>
        </w:rPr>
        <w:t>p</w:t>
      </w:r>
      <w:r>
        <w:rPr>
          <w:i/>
        </w:rPr>
        <w:t xml:space="preserve">lot plan of </w:t>
      </w:r>
      <w:r>
        <w:rPr>
          <w:i/>
          <w:spacing w:val="-2"/>
        </w:rPr>
        <w:t>t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</w:rPr>
        <w:t>s</w:t>
      </w:r>
      <w:r>
        <w:rPr>
          <w:i/>
          <w:spacing w:val="-2"/>
        </w:rPr>
        <w:t>i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ith r</w:t>
      </w:r>
      <w:r>
        <w:rPr>
          <w:i/>
          <w:spacing w:val="-1"/>
        </w:rPr>
        <w:t>e</w:t>
      </w:r>
      <w:r>
        <w:rPr>
          <w:i/>
        </w:rPr>
        <w:t>la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1"/>
        </w:rPr>
        <w:t>v</w:t>
      </w:r>
      <w:r>
        <w:rPr>
          <w:i/>
        </w:rPr>
        <w:t>e dim</w:t>
      </w:r>
      <w:r>
        <w:rPr>
          <w:i/>
          <w:spacing w:val="-1"/>
        </w:rPr>
        <w:t>e</w:t>
      </w:r>
      <w:r>
        <w:rPr>
          <w:i/>
        </w:rPr>
        <w:t>nsions and proj</w:t>
      </w:r>
      <w:r>
        <w:rPr>
          <w:i/>
          <w:spacing w:val="-1"/>
        </w:rPr>
        <w:t>ec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  <w:spacing w:val="-1"/>
        </w:rPr>
        <w:t>e</w:t>
      </w:r>
      <w:r>
        <w:rPr>
          <w:i/>
        </w:rPr>
        <w:t>quipm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2"/>
        </w:rPr>
        <w:t xml:space="preserve"> </w:t>
      </w:r>
      <w:r>
        <w:rPr>
          <w:i/>
          <w:spacing w:val="-2"/>
        </w:rPr>
        <w:t>p</w:t>
      </w:r>
      <w:r>
        <w:rPr>
          <w:i/>
        </w:rPr>
        <w:t>la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nt;</w:t>
      </w:r>
    </w:p>
    <w:p w:rsidR="00F968AD" w:rsidRDefault="00583E51">
      <w:pPr>
        <w:spacing w:line="220" w:lineRule="exact"/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 xml:space="preserve">Obtain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2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>c</w:t>
      </w:r>
      <w:r>
        <w:rPr>
          <w:i/>
        </w:rPr>
        <w:t>ope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 xml:space="preserve">f </w:t>
      </w:r>
      <w:r>
        <w:rPr>
          <w:i/>
          <w:spacing w:val="-1"/>
        </w:rPr>
        <w:t>W</w:t>
      </w:r>
      <w:r>
        <w:rPr>
          <w:i/>
        </w:rPr>
        <w:t>ork</w:t>
      </w:r>
      <w:r>
        <w:rPr>
          <w:i/>
          <w:spacing w:val="1"/>
        </w:rPr>
        <w:t xml:space="preserve"> </w:t>
      </w:r>
      <w:r>
        <w:rPr>
          <w:i/>
        </w:rPr>
        <w:t>and t</w:t>
      </w:r>
      <w:r>
        <w:rPr>
          <w:i/>
          <w:spacing w:val="-1"/>
        </w:rPr>
        <w:t>e</w:t>
      </w:r>
      <w:r>
        <w:rPr>
          <w:i/>
        </w:rPr>
        <w:t>st s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-1"/>
        </w:rPr>
        <w:t>e</w:t>
      </w:r>
      <w:r>
        <w:rPr>
          <w:i/>
        </w:rPr>
        <w:t>dul</w:t>
      </w:r>
      <w:r>
        <w:rPr>
          <w:i/>
          <w:spacing w:val="1"/>
        </w:rPr>
        <w:t>e</w:t>
      </w:r>
      <w:r>
        <w:rPr>
          <w:i/>
        </w:rPr>
        <w:t>;</w:t>
      </w:r>
    </w:p>
    <w:p w:rsidR="00F968AD" w:rsidRDefault="00583E51">
      <w:pPr>
        <w:tabs>
          <w:tab w:val="left" w:pos="840"/>
        </w:tabs>
        <w:spacing w:line="220" w:lineRule="exact"/>
        <w:ind w:left="842" w:right="429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Ensure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 xml:space="preserve">hat all </w:t>
      </w:r>
      <w:r>
        <w:rPr>
          <w:i/>
          <w:spacing w:val="-2"/>
        </w:rPr>
        <w:t>s</w:t>
      </w:r>
      <w:r>
        <w:rPr>
          <w:i/>
        </w:rPr>
        <w:t>ite</w:t>
      </w:r>
      <w:r>
        <w:rPr>
          <w:i/>
          <w:spacing w:val="-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nts su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2"/>
        </w:rPr>
        <w:t xml:space="preserve"> </w:t>
      </w:r>
      <w:r>
        <w:rPr>
          <w:i/>
          <w:spacing w:val="-2"/>
        </w:rPr>
        <w:t>a</w:t>
      </w:r>
      <w:r>
        <w:rPr>
          <w:i/>
        </w:rPr>
        <w:t>s s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urity</w:t>
      </w:r>
      <w:r>
        <w:rPr>
          <w:i/>
          <w:spacing w:val="-1"/>
        </w:rPr>
        <w:t xml:space="preserve"> c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</w:rPr>
        <w:t>aran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s, saf</w:t>
      </w:r>
      <w:r>
        <w:rPr>
          <w:i/>
          <w:spacing w:val="-1"/>
        </w:rPr>
        <w:t>e</w:t>
      </w:r>
      <w:r>
        <w:rPr>
          <w:i/>
        </w:rPr>
        <w:t>ty</w:t>
      </w:r>
      <w:r>
        <w:rPr>
          <w:i/>
          <w:spacing w:val="1"/>
        </w:rPr>
        <w:t xml:space="preserve"> </w:t>
      </w:r>
      <w:r>
        <w:rPr>
          <w:i/>
          <w:spacing w:val="-2"/>
        </w:rPr>
        <w:t>p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  <w:spacing w:val="2"/>
        </w:rPr>
        <w:t>r</w:t>
      </w:r>
      <w:r>
        <w:rPr>
          <w:i/>
          <w:spacing w:val="-1"/>
        </w:rPr>
        <w:t>e</w:t>
      </w:r>
      <w:r>
        <w:rPr>
          <w:i/>
        </w:rPr>
        <w:t>quis</w:t>
      </w:r>
      <w:r>
        <w:rPr>
          <w:i/>
          <w:spacing w:val="-2"/>
        </w:rPr>
        <w:t>i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s,</w:t>
      </w:r>
      <w:r>
        <w:rPr>
          <w:i/>
          <w:spacing w:val="2"/>
        </w:rPr>
        <w:t xml:space="preserve"> </w:t>
      </w:r>
      <w:r>
        <w:rPr>
          <w:i/>
          <w:spacing w:val="-2"/>
        </w:rPr>
        <w:t>j</w:t>
      </w:r>
      <w:r>
        <w:rPr>
          <w:i/>
        </w:rPr>
        <w:t>obsit</w:t>
      </w:r>
      <w:r>
        <w:rPr>
          <w:i/>
          <w:spacing w:val="-1"/>
        </w:rPr>
        <w:t>e</w:t>
      </w:r>
      <w:r>
        <w:rPr>
          <w:i/>
        </w:rPr>
        <w:t>s 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-1"/>
        </w:rPr>
        <w:t>e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nts are</w:t>
      </w:r>
      <w:r>
        <w:rPr>
          <w:i/>
          <w:spacing w:val="1"/>
        </w:rPr>
        <w:t xml:space="preserve"> </w:t>
      </w:r>
      <w:r>
        <w:rPr>
          <w:i/>
        </w:rPr>
        <w:t>do</w:t>
      </w:r>
      <w:r>
        <w:rPr>
          <w:i/>
          <w:spacing w:val="-1"/>
        </w:rPr>
        <w:t>c</w:t>
      </w:r>
      <w:r>
        <w:rPr>
          <w:i/>
        </w:rPr>
        <w:t>um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-1"/>
        </w:rPr>
        <w:t>e</w:t>
      </w:r>
      <w:r>
        <w:rPr>
          <w:i/>
        </w:rPr>
        <w:t>d.</w:t>
      </w:r>
    </w:p>
    <w:p w:rsidR="00F968AD" w:rsidRDefault="00583E51">
      <w:pPr>
        <w:spacing w:line="220" w:lineRule="exact"/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Compl</w:t>
      </w:r>
      <w:r>
        <w:rPr>
          <w:i/>
          <w:spacing w:val="-1"/>
        </w:rPr>
        <w:t>e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</w:rPr>
        <w:t>a d</w:t>
      </w:r>
      <w:r>
        <w:rPr>
          <w:i/>
          <w:spacing w:val="-1"/>
        </w:rPr>
        <w:t>e</w:t>
      </w:r>
      <w:r>
        <w:rPr>
          <w:i/>
        </w:rPr>
        <w:t xml:space="preserve">sign and </w:t>
      </w:r>
      <w:r>
        <w:rPr>
          <w:i/>
          <w:spacing w:val="-2"/>
        </w:rPr>
        <w:t>p</w:t>
      </w:r>
      <w:r>
        <w:rPr>
          <w:i/>
        </w:rPr>
        <w:t>lanning pa</w:t>
      </w:r>
      <w:r>
        <w:rPr>
          <w:i/>
          <w:spacing w:val="-1"/>
        </w:rPr>
        <w:t>ck</w:t>
      </w:r>
      <w:r>
        <w:rPr>
          <w:i/>
        </w:rPr>
        <w:t>a</w:t>
      </w:r>
      <w:r>
        <w:rPr>
          <w:i/>
          <w:spacing w:val="2"/>
        </w:rPr>
        <w:t>g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whi</w:t>
      </w:r>
      <w:r>
        <w:rPr>
          <w:i/>
          <w:spacing w:val="-1"/>
        </w:rPr>
        <w:t>c</w:t>
      </w:r>
      <w:r>
        <w:rPr>
          <w:i/>
        </w:rPr>
        <w:t>h w</w:t>
      </w:r>
      <w:r>
        <w:rPr>
          <w:i/>
          <w:spacing w:val="-2"/>
        </w:rPr>
        <w:t>i</w:t>
      </w:r>
      <w:r>
        <w:rPr>
          <w:i/>
        </w:rPr>
        <w:t>ll in</w:t>
      </w:r>
      <w:r>
        <w:rPr>
          <w:i/>
          <w:spacing w:val="-1"/>
        </w:rPr>
        <w:t>c</w:t>
      </w:r>
      <w:r>
        <w:rPr>
          <w:i/>
        </w:rPr>
        <w:t>lude</w:t>
      </w:r>
      <w:r>
        <w:rPr>
          <w:i/>
          <w:spacing w:val="-1"/>
        </w:rPr>
        <w:t xml:space="preserve"> </w:t>
      </w:r>
      <w:r>
        <w:rPr>
          <w:i/>
        </w:rPr>
        <w:t xml:space="preserve">an </w:t>
      </w:r>
      <w:r>
        <w:rPr>
          <w:i/>
          <w:spacing w:val="-1"/>
        </w:rPr>
        <w:t>e</w:t>
      </w:r>
      <w:r>
        <w:rPr>
          <w:i/>
        </w:rPr>
        <w:t>quip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nt l</w:t>
      </w:r>
      <w:r>
        <w:rPr>
          <w:i/>
          <w:spacing w:val="-2"/>
        </w:rPr>
        <w:t>i</w:t>
      </w:r>
      <w:r>
        <w:rPr>
          <w:i/>
        </w:rPr>
        <w:t>st, manpow</w:t>
      </w:r>
      <w:r>
        <w:rPr>
          <w:i/>
          <w:spacing w:val="-1"/>
        </w:rPr>
        <w:t>e</w:t>
      </w:r>
      <w:r>
        <w:rPr>
          <w:i/>
        </w:rPr>
        <w:t>r 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nts,</w:t>
      </w:r>
    </w:p>
    <w:p w:rsidR="00F968AD" w:rsidRDefault="00583E51">
      <w:pPr>
        <w:spacing w:line="220" w:lineRule="exact"/>
        <w:ind w:left="842"/>
      </w:pPr>
      <w:proofErr w:type="gramStart"/>
      <w:r>
        <w:rPr>
          <w:i/>
        </w:rPr>
        <w:t>site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dra</w:t>
      </w:r>
      <w:r>
        <w:rPr>
          <w:i/>
          <w:spacing w:val="-1"/>
        </w:rPr>
        <w:t>w</w:t>
      </w:r>
      <w:r>
        <w:rPr>
          <w:i/>
        </w:rPr>
        <w:t>ings, one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l</w:t>
      </w:r>
      <w:r>
        <w:rPr>
          <w:i/>
        </w:rPr>
        <w:t>ine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d</w:t>
      </w:r>
      <w:r>
        <w:rPr>
          <w:i/>
        </w:rPr>
        <w:t>iagrams,</w:t>
      </w:r>
      <w:r>
        <w:rPr>
          <w:i/>
          <w:spacing w:val="2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C</w:t>
      </w:r>
      <w:r>
        <w:rPr>
          <w:i/>
        </w:rPr>
        <w:t>RI</w:t>
      </w:r>
      <w:r>
        <w:rPr>
          <w:i/>
          <w:spacing w:val="1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>c</w:t>
      </w:r>
      <w:r>
        <w:rPr>
          <w:i/>
        </w:rPr>
        <w:t>ope</w:t>
      </w:r>
      <w:r>
        <w:rPr>
          <w:i/>
          <w:spacing w:val="-1"/>
        </w:rPr>
        <w:t xml:space="preserve"> </w:t>
      </w:r>
      <w:r>
        <w:rPr>
          <w:i/>
        </w:rPr>
        <w:t>of wor</w:t>
      </w:r>
      <w:r>
        <w:rPr>
          <w:i/>
          <w:spacing w:val="-1"/>
        </w:rPr>
        <w:t>k</w:t>
      </w:r>
      <w:r>
        <w:rPr>
          <w:i/>
        </w:rPr>
        <w:t>;</w:t>
      </w:r>
    </w:p>
    <w:p w:rsidR="00F968AD" w:rsidRDefault="00583E51">
      <w:pPr>
        <w:spacing w:line="220" w:lineRule="exact"/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Coordin</w:t>
      </w:r>
      <w:r>
        <w:rPr>
          <w:i/>
          <w:spacing w:val="-2"/>
        </w:rPr>
        <w:t>a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e</w:t>
      </w:r>
      <w:r>
        <w:rPr>
          <w:i/>
        </w:rPr>
        <w:t>quipm</w:t>
      </w:r>
      <w:r>
        <w:rPr>
          <w:i/>
          <w:spacing w:val="-1"/>
        </w:rPr>
        <w:t>e</w:t>
      </w:r>
      <w:r>
        <w:rPr>
          <w:i/>
        </w:rPr>
        <w:t>nt and p</w:t>
      </w:r>
      <w:r>
        <w:rPr>
          <w:i/>
          <w:spacing w:val="-1"/>
        </w:rPr>
        <w:t>e</w:t>
      </w:r>
      <w:r>
        <w:rPr>
          <w:i/>
        </w:rPr>
        <w:t>rson</w:t>
      </w:r>
      <w:r>
        <w:rPr>
          <w:i/>
          <w:spacing w:val="2"/>
        </w:rPr>
        <w:t>n</w:t>
      </w:r>
      <w:r>
        <w:rPr>
          <w:i/>
          <w:spacing w:val="-1"/>
        </w:rPr>
        <w:t>e</w:t>
      </w:r>
      <w:r>
        <w:rPr>
          <w:i/>
        </w:rPr>
        <w:t>l n</w:t>
      </w:r>
      <w:r>
        <w:rPr>
          <w:i/>
          <w:spacing w:val="-1"/>
        </w:rPr>
        <w:t>ee</w:t>
      </w:r>
      <w:r>
        <w:rPr>
          <w:i/>
        </w:rPr>
        <w:t>ds</w:t>
      </w:r>
      <w:r>
        <w:rPr>
          <w:i/>
          <w:spacing w:val="2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 xml:space="preserve">ith </w:t>
      </w:r>
      <w:r>
        <w:rPr>
          <w:i/>
          <w:spacing w:val="-1"/>
        </w:rPr>
        <w:t>L</w:t>
      </w:r>
      <w:r>
        <w:rPr>
          <w:i/>
        </w:rPr>
        <w:t>ogis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-1"/>
        </w:rPr>
        <w:t>c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>e</w:t>
      </w:r>
      <w:r>
        <w:rPr>
          <w:i/>
        </w:rPr>
        <w:t>partm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2"/>
        </w:rPr>
        <w:t xml:space="preserve"> </w:t>
      </w:r>
      <w:r>
        <w:rPr>
          <w:i/>
        </w:rPr>
        <w:t>and Op</w:t>
      </w:r>
      <w:r>
        <w:rPr>
          <w:i/>
          <w:spacing w:val="-1"/>
        </w:rPr>
        <w:t>e</w:t>
      </w:r>
      <w:r>
        <w:rPr>
          <w:i/>
        </w:rPr>
        <w:t>rations D</w:t>
      </w:r>
      <w:r>
        <w:rPr>
          <w:i/>
          <w:spacing w:val="-1"/>
        </w:rPr>
        <w:t>e</w:t>
      </w:r>
      <w:r>
        <w:rPr>
          <w:i/>
        </w:rPr>
        <w:t>partm</w:t>
      </w:r>
      <w:r>
        <w:rPr>
          <w:i/>
          <w:spacing w:val="-1"/>
        </w:rPr>
        <w:t>e</w:t>
      </w:r>
      <w:r>
        <w:rPr>
          <w:i/>
        </w:rPr>
        <w:t>nt;</w:t>
      </w:r>
    </w:p>
    <w:p w:rsidR="00F968AD" w:rsidRDefault="00583E51">
      <w:pPr>
        <w:spacing w:line="220" w:lineRule="exact"/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G</w:t>
      </w:r>
      <w:r>
        <w:rPr>
          <w:i/>
          <w:spacing w:val="-1"/>
        </w:rPr>
        <w:t>e</w:t>
      </w:r>
      <w:r>
        <w:rPr>
          <w:i/>
          <w:spacing w:val="2"/>
        </w:rPr>
        <w:t>n</w:t>
      </w:r>
      <w:r>
        <w:rPr>
          <w:i/>
          <w:spacing w:val="-1"/>
        </w:rPr>
        <w:t>e</w:t>
      </w:r>
      <w:r>
        <w:rPr>
          <w:i/>
        </w:rPr>
        <w:t>rate</w:t>
      </w:r>
      <w:r>
        <w:rPr>
          <w:i/>
          <w:spacing w:val="-1"/>
        </w:rPr>
        <w:t xml:space="preserve"> </w:t>
      </w:r>
      <w:r>
        <w:rPr>
          <w:i/>
        </w:rPr>
        <w:t xml:space="preserve">a proposal for </w:t>
      </w:r>
      <w:r>
        <w:rPr>
          <w:i/>
          <w:spacing w:val="-2"/>
        </w:rPr>
        <w:t>t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2"/>
        </w:rPr>
        <w:t xml:space="preserve"> </w:t>
      </w:r>
      <w:r>
        <w:rPr>
          <w:i/>
        </w:rPr>
        <w:t>and g</w:t>
      </w:r>
      <w:r>
        <w:rPr>
          <w:i/>
          <w:spacing w:val="-1"/>
        </w:rPr>
        <w:t>e</w:t>
      </w:r>
      <w:r>
        <w:rPr>
          <w:i/>
        </w:rPr>
        <w:t>n</w:t>
      </w:r>
      <w:r>
        <w:rPr>
          <w:i/>
          <w:spacing w:val="-1"/>
        </w:rPr>
        <w:t>e</w:t>
      </w:r>
      <w:r>
        <w:rPr>
          <w:i/>
        </w:rPr>
        <w:t>rate</w:t>
      </w:r>
      <w:r>
        <w:rPr>
          <w:i/>
          <w:spacing w:val="-1"/>
        </w:rPr>
        <w:t xml:space="preserve"> </w:t>
      </w:r>
      <w:r>
        <w:rPr>
          <w:i/>
        </w:rPr>
        <w:t>quot</w:t>
      </w:r>
      <w:r>
        <w:rPr>
          <w:i/>
          <w:spacing w:val="-1"/>
        </w:rPr>
        <w:t>e</w:t>
      </w:r>
      <w:r>
        <w:rPr>
          <w:i/>
        </w:rPr>
        <w:t>.</w:t>
      </w:r>
    </w:p>
    <w:p w:rsidR="00F968AD" w:rsidRDefault="00583E51">
      <w:pPr>
        <w:tabs>
          <w:tab w:val="left" w:pos="840"/>
        </w:tabs>
        <w:spacing w:line="220" w:lineRule="exact"/>
        <w:ind w:left="842" w:right="239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  <w:spacing w:val="-1"/>
        </w:rPr>
        <w:t>ve</w:t>
      </w:r>
      <w:r>
        <w:rPr>
          <w:i/>
        </w:rPr>
        <w:t>lop</w:t>
      </w:r>
      <w:r>
        <w:rPr>
          <w:i/>
          <w:spacing w:val="2"/>
        </w:rPr>
        <w:t xml:space="preserve"> </w:t>
      </w:r>
      <w:r>
        <w:rPr>
          <w:i/>
          <w:spacing w:val="-2"/>
        </w:rPr>
        <w:t>a</w:t>
      </w:r>
      <w:r>
        <w:rPr>
          <w:i/>
        </w:rPr>
        <w:t>lt</w:t>
      </w:r>
      <w:r>
        <w:rPr>
          <w:i/>
          <w:spacing w:val="-1"/>
        </w:rPr>
        <w:t>e</w:t>
      </w:r>
      <w:r>
        <w:rPr>
          <w:i/>
        </w:rPr>
        <w:t>rnate</w:t>
      </w:r>
      <w:r>
        <w:rPr>
          <w:i/>
          <w:spacing w:val="1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  <w:spacing w:val="-2"/>
        </w:rPr>
        <w:t>s</w:t>
      </w:r>
      <w:r>
        <w:rPr>
          <w:i/>
        </w:rPr>
        <w:t>ting solu</w:t>
      </w:r>
      <w:r>
        <w:rPr>
          <w:i/>
          <w:spacing w:val="-2"/>
        </w:rPr>
        <w:t>t</w:t>
      </w:r>
      <w:r>
        <w:rPr>
          <w:i/>
        </w:rPr>
        <w:t xml:space="preserve">ion in </w:t>
      </w:r>
      <w:r>
        <w:rPr>
          <w:i/>
          <w:spacing w:val="-1"/>
        </w:rPr>
        <w:t>c</w:t>
      </w:r>
      <w:r>
        <w:rPr>
          <w:i/>
        </w:rPr>
        <w:t>ase</w:t>
      </w:r>
      <w:r>
        <w:rPr>
          <w:i/>
          <w:spacing w:val="1"/>
        </w:rPr>
        <w:t xml:space="preserve"> </w:t>
      </w:r>
      <w:r>
        <w:rPr>
          <w:i/>
        </w:rPr>
        <w:t xml:space="preserve">of </w:t>
      </w:r>
      <w:r>
        <w:rPr>
          <w:i/>
          <w:spacing w:val="-1"/>
        </w:rPr>
        <w:t>e</w:t>
      </w:r>
      <w:r>
        <w:rPr>
          <w:i/>
        </w:rPr>
        <w:t>quipm</w:t>
      </w:r>
      <w:r>
        <w:rPr>
          <w:i/>
          <w:spacing w:val="-1"/>
        </w:rPr>
        <w:t>e</w:t>
      </w:r>
      <w:r>
        <w:rPr>
          <w:i/>
        </w:rPr>
        <w:t>nt shortage</w:t>
      </w:r>
      <w:r>
        <w:rPr>
          <w:i/>
          <w:spacing w:val="-1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c</w:t>
      </w:r>
      <w:r>
        <w:rPr>
          <w:i/>
        </w:rPr>
        <w:t>oordinate</w:t>
      </w:r>
      <w:r>
        <w:rPr>
          <w:i/>
          <w:spacing w:val="-1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l</w:t>
      </w:r>
      <w:r>
        <w:rPr>
          <w:i/>
        </w:rPr>
        <w:t>ogis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-1"/>
        </w:rPr>
        <w:t>c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>f</w:t>
      </w:r>
      <w:r>
        <w:rPr>
          <w:i/>
          <w:spacing w:val="-2"/>
        </w:rPr>
        <w:t>o</w:t>
      </w:r>
      <w:r>
        <w:rPr>
          <w:i/>
        </w:rPr>
        <w:t>r possible subst</w:t>
      </w:r>
      <w:r>
        <w:rPr>
          <w:i/>
          <w:spacing w:val="-2"/>
        </w:rPr>
        <w:t>i</w:t>
      </w:r>
      <w:r>
        <w:rPr>
          <w:i/>
        </w:rPr>
        <w:t>tutions and r</w:t>
      </w:r>
      <w:r>
        <w:rPr>
          <w:i/>
          <w:spacing w:val="-1"/>
        </w:rPr>
        <w:t>e-</w:t>
      </w:r>
      <w:r>
        <w:rPr>
          <w:i/>
        </w:rPr>
        <w:t>quote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i</w:t>
      </w:r>
      <w:r>
        <w:rPr>
          <w:i/>
        </w:rPr>
        <w:t>f n</w:t>
      </w:r>
      <w:r>
        <w:rPr>
          <w:i/>
          <w:spacing w:val="-1"/>
        </w:rPr>
        <w:t>e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ssar</w:t>
      </w:r>
      <w:r>
        <w:rPr>
          <w:i/>
          <w:spacing w:val="-1"/>
        </w:rPr>
        <w:t>y</w:t>
      </w:r>
      <w:r>
        <w:rPr>
          <w:i/>
        </w:rPr>
        <w:t>;</w:t>
      </w:r>
    </w:p>
    <w:p w:rsidR="00F968AD" w:rsidRDefault="00583E51">
      <w:pPr>
        <w:spacing w:line="220" w:lineRule="exact"/>
        <w:ind w:left="48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Pro</w:t>
      </w:r>
      <w:r>
        <w:rPr>
          <w:i/>
          <w:spacing w:val="-1"/>
        </w:rPr>
        <w:t>v</w:t>
      </w:r>
      <w:r>
        <w:rPr>
          <w:i/>
        </w:rPr>
        <w:t>ide</w:t>
      </w:r>
      <w:r>
        <w:rPr>
          <w:i/>
          <w:spacing w:val="1"/>
        </w:rPr>
        <w:t xml:space="preserve"> </w:t>
      </w:r>
      <w:r>
        <w:rPr>
          <w:i/>
        </w:rPr>
        <w:t>a proj</w:t>
      </w:r>
      <w:r>
        <w:rPr>
          <w:i/>
          <w:spacing w:val="-1"/>
        </w:rPr>
        <w:t>ec</w:t>
      </w:r>
      <w:r>
        <w:rPr>
          <w:i/>
        </w:rPr>
        <w:t>t formatt</w:t>
      </w:r>
      <w:r>
        <w:rPr>
          <w:i/>
          <w:spacing w:val="-1"/>
        </w:rPr>
        <w:t>e</w:t>
      </w:r>
      <w:r>
        <w:rPr>
          <w:i/>
        </w:rPr>
        <w:t xml:space="preserve">d proposal </w:t>
      </w:r>
      <w:r>
        <w:rPr>
          <w:i/>
          <w:spacing w:val="-2"/>
        </w:rPr>
        <w:t>f</w:t>
      </w:r>
      <w:r>
        <w:rPr>
          <w:i/>
        </w:rPr>
        <w:t xml:space="preserve">or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2"/>
        </w:rPr>
        <w:t xml:space="preserve"> </w:t>
      </w:r>
      <w:r>
        <w:rPr>
          <w:i/>
        </w:rPr>
        <w:t xml:space="preserve">and submit </w:t>
      </w:r>
      <w:r>
        <w:rPr>
          <w:i/>
          <w:spacing w:val="-2"/>
        </w:rPr>
        <w:t>t</w:t>
      </w:r>
      <w:r>
        <w:rPr>
          <w:i/>
        </w:rPr>
        <w:t>o Sal</w:t>
      </w:r>
      <w:r>
        <w:rPr>
          <w:i/>
          <w:spacing w:val="-1"/>
        </w:rPr>
        <w:t>e</w:t>
      </w:r>
      <w:r>
        <w:rPr>
          <w:i/>
        </w:rPr>
        <w:t>s if 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-1"/>
        </w:rPr>
        <w:t>e</w:t>
      </w:r>
      <w:r>
        <w:rPr>
          <w:i/>
        </w:rPr>
        <w:t>d.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17" w:line="280" w:lineRule="exact"/>
        <w:rPr>
          <w:sz w:val="28"/>
          <w:szCs w:val="28"/>
        </w:rPr>
      </w:pPr>
    </w:p>
    <w:p w:rsidR="00F968AD" w:rsidRDefault="00583E51">
      <w:pPr>
        <w:ind w:left="122"/>
        <w:sectPr w:rsidR="00F968AD">
          <w:pgSz w:w="12240" w:h="15840"/>
          <w:pgMar w:top="1120" w:right="920" w:bottom="280" w:left="1680" w:header="720" w:footer="720" w:gutter="0"/>
          <w:cols w:space="720"/>
        </w:sectPr>
      </w:pPr>
      <w:r>
        <w:rPr>
          <w:b/>
          <w:i/>
        </w:rPr>
        <w:t>Proj</w:t>
      </w:r>
      <w:r>
        <w:rPr>
          <w:b/>
          <w:i/>
          <w:spacing w:val="-1"/>
        </w:rPr>
        <w:t>ec</w:t>
      </w:r>
      <w:r>
        <w:rPr>
          <w:b/>
          <w:i/>
        </w:rPr>
        <w:t>t</w:t>
      </w:r>
      <w:r>
        <w:rPr>
          <w:b/>
          <w:i/>
          <w:spacing w:val="2"/>
        </w:rPr>
        <w:t xml:space="preserve"> </w:t>
      </w:r>
      <w:r>
        <w:rPr>
          <w:b/>
          <w:i/>
        </w:rPr>
        <w:t>Pr</w:t>
      </w:r>
      <w:r>
        <w:rPr>
          <w:b/>
          <w:i/>
          <w:spacing w:val="-1"/>
        </w:rPr>
        <w:t>e</w:t>
      </w:r>
      <w:r>
        <w:rPr>
          <w:b/>
          <w:i/>
        </w:rPr>
        <w:t>para</w:t>
      </w:r>
      <w:r>
        <w:rPr>
          <w:b/>
          <w:i/>
          <w:spacing w:val="-2"/>
        </w:rPr>
        <w:t>t</w:t>
      </w:r>
      <w:r>
        <w:rPr>
          <w:b/>
          <w:i/>
        </w:rPr>
        <w:t>ion</w:t>
      </w:r>
    </w:p>
    <w:p w:rsidR="00F968AD" w:rsidRDefault="00583E51">
      <w:pPr>
        <w:tabs>
          <w:tab w:val="left" w:pos="820"/>
        </w:tabs>
        <w:spacing w:before="70"/>
        <w:ind w:left="822" w:right="105" w:hanging="360"/>
      </w:pPr>
      <w:r>
        <w:rPr>
          <w:spacing w:val="-40"/>
        </w:rPr>
        <w:lastRenderedPageBreak/>
        <w:t xml:space="preserve"> </w:t>
      </w:r>
      <w:r>
        <w:tab/>
      </w:r>
      <w:r>
        <w:rPr>
          <w:i/>
        </w:rPr>
        <w:t>On</w:t>
      </w:r>
      <w:r>
        <w:rPr>
          <w:i/>
          <w:spacing w:val="1"/>
        </w:rPr>
        <w:t>c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b</w:t>
      </w:r>
      <w:r>
        <w:rPr>
          <w:i/>
        </w:rPr>
        <w:t>id has b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>n turn</w:t>
      </w:r>
      <w:r>
        <w:rPr>
          <w:i/>
          <w:spacing w:val="-1"/>
        </w:rPr>
        <w:t>e</w:t>
      </w:r>
      <w:r>
        <w:rPr>
          <w:i/>
        </w:rPr>
        <w:t>d into a P</w:t>
      </w:r>
      <w:r>
        <w:rPr>
          <w:i/>
          <w:spacing w:val="-1"/>
        </w:rPr>
        <w:t>O</w:t>
      </w:r>
      <w:r>
        <w:rPr>
          <w:i/>
        </w:rPr>
        <w:t xml:space="preserve">, </w:t>
      </w:r>
      <w:r>
        <w:rPr>
          <w:i/>
          <w:spacing w:val="-2"/>
        </w:rPr>
        <w:t>f</w:t>
      </w:r>
      <w:r>
        <w:rPr>
          <w:i/>
        </w:rPr>
        <w:t>inalize</w:t>
      </w:r>
      <w:r>
        <w:rPr>
          <w:i/>
          <w:spacing w:val="-1"/>
        </w:rPr>
        <w:t xml:space="preserve"> </w:t>
      </w:r>
      <w:r>
        <w:rPr>
          <w:i/>
        </w:rPr>
        <w:t>start d</w:t>
      </w:r>
      <w:r>
        <w:rPr>
          <w:i/>
          <w:spacing w:val="-2"/>
        </w:rPr>
        <w:t>a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</w:rPr>
        <w:t>and update</w:t>
      </w:r>
      <w:r>
        <w:rPr>
          <w:i/>
          <w:spacing w:val="-1"/>
        </w:rPr>
        <w:t xml:space="preserve"> </w:t>
      </w:r>
      <w:r>
        <w:rPr>
          <w:i/>
        </w:rPr>
        <w:t>any</w:t>
      </w:r>
      <w:r>
        <w:rPr>
          <w:i/>
          <w:spacing w:val="-1"/>
        </w:rPr>
        <w:t xml:space="preserve"> c</w:t>
      </w:r>
      <w:r>
        <w:rPr>
          <w:i/>
        </w:rPr>
        <w:t>usto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r s</w:t>
      </w:r>
      <w:r>
        <w:rPr>
          <w:i/>
          <w:spacing w:val="-1"/>
        </w:rPr>
        <w:t>c</w:t>
      </w:r>
      <w:r>
        <w:rPr>
          <w:i/>
        </w:rPr>
        <w:t>ope</w:t>
      </w:r>
      <w:r>
        <w:rPr>
          <w:i/>
          <w:spacing w:val="1"/>
        </w:rPr>
        <w:t xml:space="preserve"> </w:t>
      </w:r>
      <w:r>
        <w:rPr>
          <w:i/>
        </w:rPr>
        <w:t xml:space="preserve">of </w:t>
      </w:r>
      <w:r>
        <w:rPr>
          <w:i/>
          <w:spacing w:val="-1"/>
        </w:rPr>
        <w:t>w</w:t>
      </w:r>
      <w:r>
        <w:rPr>
          <w:i/>
        </w:rPr>
        <w:t xml:space="preserve">ork </w:t>
      </w:r>
      <w:r>
        <w:rPr>
          <w:i/>
          <w:spacing w:val="-1"/>
        </w:rPr>
        <w:t>c</w:t>
      </w:r>
      <w:r>
        <w:rPr>
          <w:i/>
        </w:rPr>
        <w:t>han</w:t>
      </w:r>
      <w:r>
        <w:rPr>
          <w:i/>
          <w:spacing w:val="2"/>
        </w:rPr>
        <w:t>g</w:t>
      </w:r>
      <w:r>
        <w:rPr>
          <w:i/>
          <w:spacing w:val="-1"/>
        </w:rPr>
        <w:t>e</w:t>
      </w:r>
      <w:r>
        <w:rPr>
          <w:i/>
        </w:rPr>
        <w:t>s. R</w:t>
      </w:r>
      <w:r>
        <w:rPr>
          <w:i/>
          <w:spacing w:val="-1"/>
        </w:rPr>
        <w:t>ev</w:t>
      </w:r>
      <w:r>
        <w:rPr>
          <w:i/>
          <w:spacing w:val="2"/>
        </w:rPr>
        <w:t>i</w:t>
      </w:r>
      <w:r>
        <w:rPr>
          <w:i/>
          <w:spacing w:val="-1"/>
        </w:rPr>
        <w:t>e</w:t>
      </w:r>
      <w:r>
        <w:rPr>
          <w:i/>
        </w:rPr>
        <w:t xml:space="preserve">w </w:t>
      </w:r>
      <w:r>
        <w:rPr>
          <w:i/>
          <w:spacing w:val="-2"/>
        </w:rPr>
        <w:t>f</w:t>
      </w:r>
      <w:r>
        <w:rPr>
          <w:i/>
        </w:rPr>
        <w:t xml:space="preserve">inal of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 PO</w:t>
      </w:r>
      <w:r>
        <w:rPr>
          <w:i/>
          <w:spacing w:val="1"/>
        </w:rPr>
        <w:t xml:space="preserve"> </w:t>
      </w:r>
      <w:r>
        <w:rPr>
          <w:i/>
        </w:rPr>
        <w:t xml:space="preserve">to </w:t>
      </w:r>
      <w:r>
        <w:rPr>
          <w:i/>
          <w:spacing w:val="-1"/>
        </w:rPr>
        <w:t>e</w:t>
      </w:r>
      <w:r>
        <w:rPr>
          <w:i/>
        </w:rPr>
        <w:t>nsure</w:t>
      </w:r>
      <w:r>
        <w:rPr>
          <w:i/>
          <w:spacing w:val="-1"/>
        </w:rPr>
        <w:t xml:space="preserve"> </w:t>
      </w:r>
      <w:r>
        <w:rPr>
          <w:i/>
        </w:rPr>
        <w:t>th</w:t>
      </w:r>
      <w:r>
        <w:rPr>
          <w:i/>
          <w:spacing w:val="-1"/>
        </w:rPr>
        <w:t>e</w:t>
      </w:r>
      <w:r>
        <w:rPr>
          <w:i/>
        </w:rPr>
        <w:t>re</w:t>
      </w:r>
      <w:r>
        <w:rPr>
          <w:i/>
          <w:spacing w:val="1"/>
        </w:rPr>
        <w:t xml:space="preserve"> </w:t>
      </w:r>
      <w:r>
        <w:rPr>
          <w:i/>
        </w:rPr>
        <w:t>ha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>o</w:t>
      </w:r>
      <w:r>
        <w:rPr>
          <w:i/>
        </w:rPr>
        <w:t>t b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>n any</w:t>
      </w:r>
      <w:r>
        <w:rPr>
          <w:i/>
          <w:spacing w:val="1"/>
        </w:rPr>
        <w:t xml:space="preserve"> </w:t>
      </w:r>
      <w:r>
        <w:rPr>
          <w:i/>
        </w:rPr>
        <w:t>ad</w:t>
      </w:r>
      <w:r>
        <w:rPr>
          <w:i/>
          <w:spacing w:val="-2"/>
        </w:rPr>
        <w:t>d</w:t>
      </w:r>
      <w:r>
        <w:rPr>
          <w:i/>
        </w:rPr>
        <w:t>ition</w:t>
      </w:r>
      <w:r>
        <w:rPr>
          <w:i/>
          <w:spacing w:val="-2"/>
        </w:rPr>
        <w:t>s</w:t>
      </w:r>
      <w:r>
        <w:rPr>
          <w:i/>
        </w:rPr>
        <w:t>/omissions from ori</w:t>
      </w:r>
      <w:r>
        <w:rPr>
          <w:i/>
          <w:spacing w:val="-2"/>
        </w:rPr>
        <w:t>g</w:t>
      </w:r>
      <w:r>
        <w:rPr>
          <w:i/>
        </w:rPr>
        <w:t>inal SO</w:t>
      </w:r>
      <w:r>
        <w:rPr>
          <w:i/>
          <w:spacing w:val="-1"/>
        </w:rPr>
        <w:t>W</w:t>
      </w:r>
      <w:r>
        <w:rPr>
          <w:i/>
        </w:rPr>
        <w:t>.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Obtain fin</w:t>
      </w:r>
      <w:r>
        <w:rPr>
          <w:i/>
          <w:spacing w:val="-2"/>
        </w:rPr>
        <w:t>a</w:t>
      </w:r>
      <w:r>
        <w:rPr>
          <w:i/>
        </w:rPr>
        <w:t>l site</w:t>
      </w:r>
      <w:r>
        <w:rPr>
          <w:i/>
          <w:spacing w:val="-1"/>
        </w:rPr>
        <w:t xml:space="preserve"> </w:t>
      </w:r>
      <w:r>
        <w:rPr>
          <w:i/>
        </w:rPr>
        <w:t>P</w:t>
      </w:r>
      <w:r>
        <w:rPr>
          <w:i/>
          <w:spacing w:val="-1"/>
        </w:rPr>
        <w:t>O</w:t>
      </w:r>
      <w:r>
        <w:rPr>
          <w:i/>
        </w:rPr>
        <w:t>C info.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Coordin</w:t>
      </w:r>
      <w:r>
        <w:rPr>
          <w:i/>
          <w:spacing w:val="-2"/>
        </w:rPr>
        <w:t>a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>l</w:t>
      </w:r>
      <w:r>
        <w:rPr>
          <w:i/>
        </w:rPr>
        <w:t xml:space="preserve">l </w:t>
      </w:r>
      <w:r>
        <w:rPr>
          <w:i/>
          <w:spacing w:val="-1"/>
        </w:rPr>
        <w:t>e</w:t>
      </w:r>
      <w:r>
        <w:rPr>
          <w:i/>
        </w:rPr>
        <w:t>quip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nt and p</w:t>
      </w:r>
      <w:r>
        <w:rPr>
          <w:i/>
          <w:spacing w:val="-1"/>
        </w:rPr>
        <w:t>e</w:t>
      </w:r>
      <w:r>
        <w:rPr>
          <w:i/>
        </w:rPr>
        <w:t>rsonn</w:t>
      </w:r>
      <w:r>
        <w:rPr>
          <w:i/>
          <w:spacing w:val="-1"/>
        </w:rPr>
        <w:t>e</w:t>
      </w:r>
      <w:r>
        <w:rPr>
          <w:i/>
        </w:rPr>
        <w:t>l mo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 xml:space="preserve">nt </w:t>
      </w:r>
      <w:r>
        <w:rPr>
          <w:i/>
          <w:spacing w:val="-1"/>
        </w:rPr>
        <w:t>w</w:t>
      </w:r>
      <w:r>
        <w:rPr>
          <w:i/>
        </w:rPr>
        <w:t xml:space="preserve">ith </w:t>
      </w:r>
      <w:r>
        <w:rPr>
          <w:i/>
          <w:spacing w:val="1"/>
        </w:rPr>
        <w:t>L</w:t>
      </w:r>
      <w:r>
        <w:rPr>
          <w:i/>
        </w:rPr>
        <w:t>o</w:t>
      </w:r>
      <w:r>
        <w:rPr>
          <w:i/>
          <w:spacing w:val="-2"/>
        </w:rPr>
        <w:t>g</w:t>
      </w:r>
      <w:r>
        <w:rPr>
          <w:i/>
        </w:rPr>
        <w:t>isti</w:t>
      </w:r>
      <w:r>
        <w:rPr>
          <w:i/>
          <w:spacing w:val="-1"/>
        </w:rPr>
        <w:t>c</w:t>
      </w:r>
      <w:r>
        <w:rPr>
          <w:i/>
        </w:rPr>
        <w:t>s and Op</w:t>
      </w:r>
      <w:r>
        <w:rPr>
          <w:i/>
          <w:spacing w:val="-1"/>
        </w:rPr>
        <w:t>e</w:t>
      </w:r>
      <w:r>
        <w:rPr>
          <w:i/>
        </w:rPr>
        <w:t>rations.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Compl</w:t>
      </w:r>
      <w:r>
        <w:rPr>
          <w:i/>
          <w:spacing w:val="-1"/>
        </w:rPr>
        <w:t>e</w:t>
      </w:r>
      <w:r>
        <w:rPr>
          <w:i/>
        </w:rPr>
        <w:t>te</w:t>
      </w:r>
      <w:r>
        <w:rPr>
          <w:i/>
          <w:spacing w:val="1"/>
        </w:rPr>
        <w:t xml:space="preserve"> T</w:t>
      </w:r>
      <w:r>
        <w:rPr>
          <w:i/>
          <w:spacing w:val="-1"/>
        </w:rPr>
        <w:t>ec</w:t>
      </w:r>
      <w:r>
        <w:rPr>
          <w:i/>
        </w:rPr>
        <w:t>h R</w:t>
      </w:r>
      <w:r>
        <w:rPr>
          <w:i/>
          <w:spacing w:val="-1"/>
        </w:rPr>
        <w:t>e</w:t>
      </w:r>
      <w:r>
        <w:rPr>
          <w:i/>
        </w:rPr>
        <w:t>qu</w:t>
      </w:r>
      <w:r>
        <w:rPr>
          <w:i/>
          <w:spacing w:val="-1"/>
        </w:rPr>
        <w:t>e</w:t>
      </w:r>
      <w:r>
        <w:rPr>
          <w:i/>
        </w:rPr>
        <w:t>st</w:t>
      </w:r>
      <w:r>
        <w:rPr>
          <w:i/>
          <w:spacing w:val="2"/>
        </w:rPr>
        <w:t xml:space="preserve"> </w:t>
      </w:r>
      <w:r>
        <w:rPr>
          <w:i/>
          <w:spacing w:val="-2"/>
        </w:rPr>
        <w:t>f</w:t>
      </w:r>
      <w:r>
        <w:rPr>
          <w:i/>
        </w:rPr>
        <w:t>orm and pro</w:t>
      </w:r>
      <w:r>
        <w:rPr>
          <w:i/>
          <w:spacing w:val="-1"/>
        </w:rPr>
        <w:t>v</w:t>
      </w:r>
      <w:r>
        <w:rPr>
          <w:i/>
        </w:rPr>
        <w:t>ide</w:t>
      </w:r>
      <w:r>
        <w:rPr>
          <w:i/>
          <w:spacing w:val="1"/>
        </w:rPr>
        <w:t xml:space="preserve"> </w:t>
      </w:r>
      <w:r>
        <w:rPr>
          <w:i/>
        </w:rPr>
        <w:t>to Op</w:t>
      </w:r>
      <w:r>
        <w:rPr>
          <w:i/>
          <w:spacing w:val="-1"/>
        </w:rPr>
        <w:t>e</w:t>
      </w:r>
      <w:r>
        <w:rPr>
          <w:i/>
        </w:rPr>
        <w:t>rations As</w:t>
      </w:r>
      <w:r>
        <w:rPr>
          <w:i/>
          <w:spacing w:val="-2"/>
        </w:rPr>
        <w:t>s</w:t>
      </w:r>
      <w:r>
        <w:rPr>
          <w:i/>
        </w:rPr>
        <w:t>istant.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G</w:t>
      </w:r>
      <w:r>
        <w:rPr>
          <w:i/>
          <w:spacing w:val="-1"/>
        </w:rPr>
        <w:t>e</w:t>
      </w:r>
      <w:r>
        <w:rPr>
          <w:i/>
          <w:spacing w:val="2"/>
        </w:rPr>
        <w:t>n</w:t>
      </w:r>
      <w:r>
        <w:rPr>
          <w:i/>
          <w:spacing w:val="-1"/>
        </w:rPr>
        <w:t>e</w:t>
      </w:r>
      <w:r>
        <w:rPr>
          <w:i/>
        </w:rPr>
        <w:t>rate</w:t>
      </w:r>
      <w:r>
        <w:rPr>
          <w:i/>
          <w:spacing w:val="-1"/>
        </w:rPr>
        <w:t xml:space="preserve"> </w:t>
      </w:r>
      <w:r>
        <w:rPr>
          <w:i/>
        </w:rPr>
        <w:t xml:space="preserve">lists </w:t>
      </w:r>
      <w:r>
        <w:rPr>
          <w:i/>
          <w:spacing w:val="-2"/>
        </w:rPr>
        <w:t>o</w:t>
      </w:r>
      <w:r>
        <w:rPr>
          <w:i/>
        </w:rPr>
        <w:t>f sp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 xml:space="preserve">ial </w:t>
      </w:r>
      <w:r>
        <w:rPr>
          <w:i/>
          <w:spacing w:val="-2"/>
        </w:rPr>
        <w:t>t</w:t>
      </w:r>
      <w:r>
        <w:rPr>
          <w:i/>
        </w:rPr>
        <w:t>ools, t</w:t>
      </w:r>
      <w:r>
        <w:rPr>
          <w:i/>
          <w:spacing w:val="-1"/>
        </w:rPr>
        <w:t>e</w:t>
      </w:r>
      <w:r>
        <w:rPr>
          <w:i/>
        </w:rPr>
        <w:t xml:space="preserve">st </w:t>
      </w:r>
      <w:r>
        <w:rPr>
          <w:i/>
          <w:spacing w:val="-1"/>
        </w:rPr>
        <w:t>e</w:t>
      </w:r>
      <w:r>
        <w:rPr>
          <w:i/>
        </w:rPr>
        <w:t>quipm</w:t>
      </w:r>
      <w:r>
        <w:rPr>
          <w:i/>
          <w:spacing w:val="-1"/>
        </w:rPr>
        <w:t>e</w:t>
      </w:r>
      <w:r>
        <w:rPr>
          <w:i/>
        </w:rPr>
        <w:t>nt, hardware</w:t>
      </w:r>
      <w:r>
        <w:rPr>
          <w:i/>
          <w:spacing w:val="-1"/>
        </w:rPr>
        <w:t xml:space="preserve"> </w:t>
      </w:r>
      <w:r>
        <w:rPr>
          <w:i/>
        </w:rPr>
        <w:t>&amp; PPE</w:t>
      </w:r>
      <w:r>
        <w:rPr>
          <w:i/>
          <w:spacing w:val="-1"/>
        </w:rPr>
        <w:t xml:space="preserve"> </w:t>
      </w:r>
      <w:r>
        <w:rPr>
          <w:i/>
        </w:rPr>
        <w:t>n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-1"/>
        </w:rPr>
        <w:t>e</w:t>
      </w:r>
      <w:r>
        <w:rPr>
          <w:i/>
        </w:rPr>
        <w:t>d.</w:t>
      </w:r>
    </w:p>
    <w:p w:rsidR="00F968AD" w:rsidRDefault="00F968AD">
      <w:pPr>
        <w:spacing w:before="17" w:line="260" w:lineRule="exact"/>
        <w:rPr>
          <w:sz w:val="26"/>
          <w:szCs w:val="26"/>
        </w:rPr>
      </w:pPr>
    </w:p>
    <w:p w:rsidR="00F968AD" w:rsidRDefault="00583E51">
      <w:pPr>
        <w:ind w:left="102"/>
      </w:pPr>
      <w:r>
        <w:rPr>
          <w:b/>
          <w:i/>
        </w:rPr>
        <w:t>Proj</w:t>
      </w:r>
      <w:r>
        <w:rPr>
          <w:b/>
          <w:i/>
          <w:spacing w:val="-1"/>
        </w:rPr>
        <w:t>ec</w:t>
      </w:r>
      <w:r>
        <w:rPr>
          <w:b/>
          <w:i/>
        </w:rPr>
        <w:t>t</w:t>
      </w:r>
      <w:r>
        <w:rPr>
          <w:b/>
          <w:i/>
          <w:spacing w:val="2"/>
        </w:rPr>
        <w:t xml:space="preserve"> </w:t>
      </w:r>
      <w:r>
        <w:rPr>
          <w:b/>
          <w:i/>
          <w:spacing w:val="-1"/>
        </w:rPr>
        <w:t>E</w:t>
      </w:r>
      <w:r>
        <w:rPr>
          <w:b/>
          <w:i/>
        </w:rPr>
        <w:t>x</w:t>
      </w:r>
      <w:r>
        <w:rPr>
          <w:b/>
          <w:i/>
          <w:spacing w:val="1"/>
        </w:rPr>
        <w:t>e</w:t>
      </w:r>
      <w:r>
        <w:rPr>
          <w:b/>
          <w:i/>
          <w:spacing w:val="-1"/>
        </w:rPr>
        <w:t>cu</w:t>
      </w:r>
      <w:r>
        <w:rPr>
          <w:b/>
          <w:i/>
        </w:rPr>
        <w:t>tion</w:t>
      </w:r>
    </w:p>
    <w:p w:rsidR="00F968AD" w:rsidRDefault="00F968AD">
      <w:pPr>
        <w:spacing w:before="6" w:line="260" w:lineRule="exact"/>
        <w:rPr>
          <w:sz w:val="26"/>
          <w:szCs w:val="26"/>
        </w:rPr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  <w:spacing w:val="1"/>
        </w:rPr>
        <w:t>T</w:t>
      </w:r>
      <w:r>
        <w:rPr>
          <w:i/>
        </w:rPr>
        <w:t>ra</w:t>
      </w:r>
      <w:r>
        <w:rPr>
          <w:i/>
          <w:spacing w:val="-1"/>
        </w:rPr>
        <w:t>ve</w:t>
      </w:r>
      <w:r>
        <w:rPr>
          <w:i/>
        </w:rPr>
        <w:t>l to site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Onsite</w:t>
      </w:r>
      <w:r>
        <w:rPr>
          <w:i/>
          <w:spacing w:val="-1"/>
        </w:rPr>
        <w:t xml:space="preserve"> c</w:t>
      </w:r>
      <w:r>
        <w:rPr>
          <w:i/>
        </w:rPr>
        <w:t xml:space="preserve">oordination of </w:t>
      </w:r>
      <w:r>
        <w:rPr>
          <w:i/>
          <w:spacing w:val="-1"/>
        </w:rPr>
        <w:t>e</w:t>
      </w:r>
      <w:r>
        <w:rPr>
          <w:i/>
        </w:rPr>
        <w:t>quipm</w:t>
      </w:r>
      <w:r>
        <w:rPr>
          <w:i/>
          <w:spacing w:val="-1"/>
        </w:rPr>
        <w:t>e</w:t>
      </w:r>
      <w:r>
        <w:rPr>
          <w:i/>
        </w:rPr>
        <w:t>nt d</w:t>
      </w:r>
      <w:r>
        <w:rPr>
          <w:i/>
          <w:spacing w:val="-1"/>
        </w:rPr>
        <w:t>e</w:t>
      </w:r>
      <w:r>
        <w:rPr>
          <w:i/>
        </w:rPr>
        <w:t>plo</w:t>
      </w:r>
      <w:r>
        <w:rPr>
          <w:i/>
          <w:spacing w:val="1"/>
        </w:rPr>
        <w:t>y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nt, p</w:t>
      </w:r>
      <w:r>
        <w:rPr>
          <w:i/>
          <w:spacing w:val="-1"/>
        </w:rPr>
        <w:t>e</w:t>
      </w:r>
      <w:r>
        <w:rPr>
          <w:i/>
        </w:rPr>
        <w:t>rsonn</w:t>
      </w:r>
      <w:r>
        <w:rPr>
          <w:i/>
          <w:spacing w:val="-1"/>
        </w:rPr>
        <w:t>e</w:t>
      </w:r>
      <w:r>
        <w:rPr>
          <w:i/>
        </w:rPr>
        <w:t>l</w:t>
      </w:r>
      <w:r>
        <w:rPr>
          <w:i/>
          <w:spacing w:val="2"/>
        </w:rPr>
        <w:t xml:space="preserve"> </w:t>
      </w:r>
      <w:r>
        <w:rPr>
          <w:i/>
        </w:rPr>
        <w:t>as</w:t>
      </w:r>
      <w:r>
        <w:rPr>
          <w:i/>
          <w:spacing w:val="-2"/>
        </w:rPr>
        <w:t>s</w:t>
      </w:r>
      <w:r>
        <w:rPr>
          <w:i/>
        </w:rPr>
        <w:t>ignm</w:t>
      </w:r>
      <w:r>
        <w:rPr>
          <w:i/>
          <w:spacing w:val="-1"/>
        </w:rPr>
        <w:t>e</w:t>
      </w:r>
      <w:r>
        <w:rPr>
          <w:i/>
        </w:rPr>
        <w:t>nts.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E</w:t>
      </w:r>
      <w:r>
        <w:rPr>
          <w:i/>
          <w:spacing w:val="1"/>
        </w:rPr>
        <w:t>x</w:t>
      </w:r>
      <w:r>
        <w:rPr>
          <w:i/>
          <w:spacing w:val="-1"/>
        </w:rPr>
        <w:t>ec</w:t>
      </w:r>
      <w:r>
        <w:rPr>
          <w:i/>
        </w:rPr>
        <w:t>ute</w:t>
      </w:r>
      <w:r>
        <w:rPr>
          <w:i/>
          <w:spacing w:val="1"/>
        </w:rPr>
        <w:t xml:space="preserve"> </w:t>
      </w:r>
      <w:r>
        <w:rPr>
          <w:i/>
        </w:rPr>
        <w:t>load bank</w:t>
      </w:r>
      <w:r>
        <w:rPr>
          <w:i/>
          <w:spacing w:val="-1"/>
        </w:rPr>
        <w:t xml:space="preserve"> </w:t>
      </w:r>
      <w:r>
        <w:rPr>
          <w:i/>
        </w:rPr>
        <w:t>plan p</w:t>
      </w:r>
      <w:r>
        <w:rPr>
          <w:i/>
          <w:spacing w:val="-1"/>
        </w:rPr>
        <w:t>e</w:t>
      </w:r>
      <w:r>
        <w:rPr>
          <w:i/>
        </w:rPr>
        <w:t xml:space="preserve">r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  <w:spacing w:val="2"/>
        </w:rPr>
        <w:t>r</w:t>
      </w:r>
      <w:r>
        <w:rPr>
          <w:i/>
          <w:spacing w:val="-1"/>
        </w:rPr>
        <w:t>’</w:t>
      </w:r>
      <w:r>
        <w:rPr>
          <w:i/>
        </w:rPr>
        <w:t>s sp</w:t>
      </w:r>
      <w:r>
        <w:rPr>
          <w:i/>
          <w:spacing w:val="-1"/>
        </w:rPr>
        <w:t>ec</w:t>
      </w:r>
      <w:r>
        <w:rPr>
          <w:i/>
        </w:rPr>
        <w:t>ifi</w:t>
      </w:r>
      <w:r>
        <w:rPr>
          <w:i/>
          <w:spacing w:val="-1"/>
        </w:rPr>
        <w:t>c</w:t>
      </w:r>
      <w:r>
        <w:rPr>
          <w:i/>
        </w:rPr>
        <w:t xml:space="preserve">ations and </w:t>
      </w:r>
      <w:r>
        <w:rPr>
          <w:i/>
          <w:spacing w:val="-1"/>
        </w:rPr>
        <w:t>c</w:t>
      </w:r>
      <w:r>
        <w:rPr>
          <w:i/>
        </w:rPr>
        <w:t>ompl</w:t>
      </w:r>
      <w:r>
        <w:rPr>
          <w:i/>
          <w:spacing w:val="-1"/>
        </w:rPr>
        <w:t>e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-2"/>
        </w:rPr>
        <w:t>t</w:t>
      </w:r>
      <w:r>
        <w:rPr>
          <w:i/>
        </w:rPr>
        <w:t xml:space="preserve">ing </w:t>
      </w:r>
      <w:r>
        <w:rPr>
          <w:i/>
          <w:spacing w:val="-1"/>
        </w:rPr>
        <w:t>(</w:t>
      </w:r>
      <w:r>
        <w:rPr>
          <w:i/>
        </w:rPr>
        <w:t>if 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-1"/>
        </w:rPr>
        <w:t>e</w:t>
      </w:r>
      <w:r>
        <w:rPr>
          <w:i/>
        </w:rPr>
        <w:t>d)</w:t>
      </w:r>
      <w:r>
        <w:rPr>
          <w:i/>
          <w:spacing w:val="1"/>
        </w:rPr>
        <w:t xml:space="preserve"> </w:t>
      </w:r>
      <w:r>
        <w:rPr>
          <w:i/>
        </w:rPr>
        <w:t>p</w:t>
      </w:r>
      <w:r>
        <w:rPr>
          <w:i/>
          <w:spacing w:val="-1"/>
        </w:rPr>
        <w:t>e</w:t>
      </w:r>
      <w:r>
        <w:rPr>
          <w:i/>
        </w:rPr>
        <w:t>r pro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dur</w:t>
      </w:r>
      <w:r>
        <w:rPr>
          <w:i/>
          <w:spacing w:val="-1"/>
        </w:rPr>
        <w:t>e</w:t>
      </w:r>
      <w:r>
        <w:rPr>
          <w:i/>
        </w:rPr>
        <w:t>s.</w:t>
      </w:r>
    </w:p>
    <w:p w:rsidR="00F968AD" w:rsidRDefault="00583E51">
      <w:pPr>
        <w:tabs>
          <w:tab w:val="left" w:pos="820"/>
        </w:tabs>
        <w:spacing w:line="220" w:lineRule="exact"/>
        <w:ind w:left="822" w:right="185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Ensure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a</w:t>
      </w:r>
      <w:r>
        <w:rPr>
          <w:i/>
        </w:rPr>
        <w:t>ll jobs</w:t>
      </w:r>
      <w:r>
        <w:rPr>
          <w:i/>
          <w:spacing w:val="-2"/>
        </w:rPr>
        <w:t>i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</w:rPr>
        <w:t>do</w:t>
      </w:r>
      <w:r>
        <w:rPr>
          <w:i/>
          <w:spacing w:val="-1"/>
        </w:rPr>
        <w:t>c</w:t>
      </w:r>
      <w:r>
        <w:rPr>
          <w:i/>
        </w:rPr>
        <w:t>um</w:t>
      </w:r>
      <w:r>
        <w:rPr>
          <w:i/>
          <w:spacing w:val="-1"/>
        </w:rPr>
        <w:t>e</w:t>
      </w:r>
      <w:r>
        <w:rPr>
          <w:i/>
        </w:rPr>
        <w:t xml:space="preserve">ntation is </w:t>
      </w:r>
      <w:r>
        <w:rPr>
          <w:i/>
          <w:spacing w:val="-1"/>
        </w:rPr>
        <w:t>c</w:t>
      </w:r>
      <w:r>
        <w:rPr>
          <w:i/>
        </w:rPr>
        <w:t>ompl</w:t>
      </w:r>
      <w:r>
        <w:rPr>
          <w:i/>
          <w:spacing w:val="-1"/>
        </w:rPr>
        <w:t>e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prop</w:t>
      </w:r>
      <w:r>
        <w:rPr>
          <w:i/>
          <w:spacing w:val="-1"/>
        </w:rPr>
        <w:t>e</w:t>
      </w:r>
      <w:r>
        <w:rPr>
          <w:i/>
        </w:rPr>
        <w:t>rly</w:t>
      </w:r>
      <w:r>
        <w:rPr>
          <w:i/>
          <w:spacing w:val="-1"/>
        </w:rPr>
        <w:t xml:space="preserve"> </w:t>
      </w:r>
      <w:r>
        <w:rPr>
          <w:i/>
        </w:rPr>
        <w:t>and tim</w:t>
      </w:r>
      <w:r>
        <w:rPr>
          <w:i/>
          <w:spacing w:val="-1"/>
        </w:rPr>
        <w:t>e</w:t>
      </w:r>
      <w:r>
        <w:rPr>
          <w:i/>
        </w:rPr>
        <w:t>l</w:t>
      </w:r>
      <w:r>
        <w:rPr>
          <w:i/>
          <w:spacing w:val="-1"/>
        </w:rPr>
        <w:t>y</w:t>
      </w:r>
      <w:r>
        <w:rPr>
          <w:i/>
        </w:rPr>
        <w:t>, this in</w:t>
      </w:r>
      <w:r>
        <w:rPr>
          <w:i/>
          <w:spacing w:val="-1"/>
        </w:rPr>
        <w:t>c</w:t>
      </w:r>
      <w:r>
        <w:rPr>
          <w:i/>
        </w:rPr>
        <w:t>lud</w:t>
      </w:r>
      <w:r>
        <w:rPr>
          <w:i/>
          <w:spacing w:val="-1"/>
        </w:rPr>
        <w:t>e</w:t>
      </w:r>
      <w:r>
        <w:rPr>
          <w:i/>
        </w:rPr>
        <w:t>s jobs</w:t>
      </w:r>
      <w:r>
        <w:rPr>
          <w:i/>
          <w:spacing w:val="-2"/>
        </w:rPr>
        <w:t>i</w:t>
      </w:r>
      <w:r>
        <w:rPr>
          <w:i/>
        </w:rPr>
        <w:t>te</w:t>
      </w:r>
      <w:r>
        <w:rPr>
          <w:i/>
          <w:spacing w:val="1"/>
        </w:rPr>
        <w:t xml:space="preserve"> </w:t>
      </w:r>
      <w:r>
        <w:rPr>
          <w:i/>
        </w:rPr>
        <w:t>pa</w:t>
      </w:r>
      <w:r>
        <w:rPr>
          <w:i/>
          <w:spacing w:val="-1"/>
        </w:rPr>
        <w:t>cke</w:t>
      </w:r>
      <w:r>
        <w:rPr>
          <w:i/>
        </w:rPr>
        <w:t>ts,</w:t>
      </w:r>
      <w:r>
        <w:rPr>
          <w:i/>
          <w:spacing w:val="2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>ke</w:t>
      </w:r>
      <w:r>
        <w:rPr>
          <w:i/>
        </w:rPr>
        <w:t>t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-1"/>
        </w:rPr>
        <w:t>e</w:t>
      </w:r>
      <w:r>
        <w:rPr>
          <w:i/>
        </w:rPr>
        <w:t>s, tim</w:t>
      </w:r>
      <w:r>
        <w:rPr>
          <w:i/>
          <w:spacing w:val="-1"/>
        </w:rPr>
        <w:t>e</w:t>
      </w:r>
      <w:r>
        <w:rPr>
          <w:i/>
        </w:rPr>
        <w:t>sh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 xml:space="preserve">ts, </w:t>
      </w:r>
      <w:r>
        <w:rPr>
          <w:i/>
          <w:spacing w:val="-1"/>
        </w:rPr>
        <w:t>ex</w:t>
      </w:r>
      <w:r>
        <w:rPr>
          <w:i/>
          <w:spacing w:val="2"/>
        </w:rPr>
        <w:t>p</w:t>
      </w:r>
      <w:r>
        <w:rPr>
          <w:i/>
          <w:spacing w:val="-1"/>
        </w:rPr>
        <w:t>e</w:t>
      </w:r>
      <w:r>
        <w:rPr>
          <w:i/>
        </w:rPr>
        <w:t>nse</w:t>
      </w:r>
      <w:r>
        <w:rPr>
          <w:i/>
          <w:spacing w:val="-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ports, t</w:t>
      </w:r>
      <w:r>
        <w:rPr>
          <w:i/>
          <w:spacing w:val="-1"/>
        </w:rPr>
        <w:t>e</w:t>
      </w:r>
      <w:r>
        <w:rPr>
          <w:i/>
        </w:rPr>
        <w:t>st sh</w:t>
      </w:r>
      <w:r>
        <w:rPr>
          <w:i/>
          <w:spacing w:val="-1"/>
        </w:rPr>
        <w:t>ee</w:t>
      </w:r>
      <w:r>
        <w:rPr>
          <w:i/>
        </w:rPr>
        <w:t>ts,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ask</w:t>
      </w:r>
      <w:r>
        <w:rPr>
          <w:i/>
          <w:spacing w:val="1"/>
        </w:rPr>
        <w:t xml:space="preserve"> </w:t>
      </w:r>
      <w:r>
        <w:rPr>
          <w:i/>
          <w:spacing w:val="-2"/>
        </w:rPr>
        <w:t>l</w:t>
      </w:r>
      <w:r>
        <w:rPr>
          <w:i/>
        </w:rPr>
        <w:t>ists and hazard an</w:t>
      </w:r>
      <w:r>
        <w:rPr>
          <w:i/>
          <w:spacing w:val="-2"/>
        </w:rPr>
        <w:t>a</w:t>
      </w:r>
      <w:r>
        <w:rPr>
          <w:i/>
        </w:rPr>
        <w:t>l</w:t>
      </w:r>
      <w:r>
        <w:rPr>
          <w:i/>
          <w:spacing w:val="-1"/>
        </w:rPr>
        <w:t>y</w:t>
      </w:r>
      <w:r>
        <w:rPr>
          <w:i/>
        </w:rPr>
        <w:t>sis r</w:t>
      </w:r>
      <w:r>
        <w:rPr>
          <w:i/>
          <w:spacing w:val="-1"/>
        </w:rPr>
        <w:t>e</w:t>
      </w:r>
      <w:r>
        <w:rPr>
          <w:i/>
        </w:rPr>
        <w:t>ports.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Aft</w:t>
      </w:r>
      <w:r>
        <w:rPr>
          <w:i/>
          <w:spacing w:val="-1"/>
        </w:rPr>
        <w:t>e</w:t>
      </w:r>
      <w:r>
        <w:rPr>
          <w:i/>
        </w:rPr>
        <w:t>r t</w:t>
      </w:r>
      <w:r>
        <w:rPr>
          <w:i/>
          <w:spacing w:val="-1"/>
        </w:rPr>
        <w:t>e</w:t>
      </w:r>
      <w:r>
        <w:rPr>
          <w:i/>
        </w:rPr>
        <w:t xml:space="preserve">sting </w:t>
      </w:r>
      <w:r>
        <w:rPr>
          <w:i/>
          <w:spacing w:val="-2"/>
        </w:rPr>
        <w:t>i</w:t>
      </w:r>
      <w:r>
        <w:rPr>
          <w:i/>
        </w:rPr>
        <w:t xml:space="preserve">s </w:t>
      </w:r>
      <w:r>
        <w:rPr>
          <w:i/>
          <w:spacing w:val="-1"/>
        </w:rPr>
        <w:t>c</w:t>
      </w:r>
      <w:r>
        <w:rPr>
          <w:i/>
          <w:spacing w:val="2"/>
        </w:rPr>
        <w:t>o</w:t>
      </w:r>
      <w:r>
        <w:rPr>
          <w:i/>
        </w:rPr>
        <w:t>mpl</w:t>
      </w:r>
      <w:r>
        <w:rPr>
          <w:i/>
          <w:spacing w:val="-1"/>
        </w:rPr>
        <w:t>e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 xml:space="preserve">d, </w:t>
      </w:r>
      <w:r>
        <w:rPr>
          <w:i/>
          <w:spacing w:val="-1"/>
        </w:rPr>
        <w:t>c</w:t>
      </w:r>
      <w:r>
        <w:rPr>
          <w:i/>
        </w:rPr>
        <w:t>oordinate</w:t>
      </w:r>
      <w:r>
        <w:rPr>
          <w:i/>
          <w:spacing w:val="1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>e</w:t>
      </w:r>
      <w:r>
        <w:rPr>
          <w:i/>
        </w:rPr>
        <w:t>mobiliz</w:t>
      </w:r>
      <w:r>
        <w:rPr>
          <w:i/>
          <w:spacing w:val="-2"/>
        </w:rPr>
        <w:t>a</w:t>
      </w:r>
      <w:r>
        <w:rPr>
          <w:i/>
        </w:rPr>
        <w:t xml:space="preserve">tion of </w:t>
      </w:r>
      <w:r>
        <w:rPr>
          <w:i/>
          <w:spacing w:val="-1"/>
        </w:rPr>
        <w:t>e</w:t>
      </w:r>
      <w:r>
        <w:rPr>
          <w:i/>
        </w:rPr>
        <w:t>quipm</w:t>
      </w:r>
      <w:r>
        <w:rPr>
          <w:i/>
          <w:spacing w:val="-1"/>
        </w:rPr>
        <w:t>e</w:t>
      </w:r>
      <w:r>
        <w:rPr>
          <w:i/>
        </w:rPr>
        <w:t>nt.</w:t>
      </w:r>
    </w:p>
    <w:p w:rsidR="00F968AD" w:rsidRDefault="00F968AD">
      <w:pPr>
        <w:spacing w:before="19" w:line="260" w:lineRule="exact"/>
        <w:rPr>
          <w:sz w:val="26"/>
          <w:szCs w:val="26"/>
        </w:rPr>
      </w:pPr>
    </w:p>
    <w:p w:rsidR="00F968AD" w:rsidRDefault="00583E51">
      <w:pPr>
        <w:ind w:left="102"/>
      </w:pPr>
      <w:r>
        <w:rPr>
          <w:b/>
          <w:i/>
        </w:rPr>
        <w:t>Proj</w:t>
      </w:r>
      <w:r>
        <w:rPr>
          <w:b/>
          <w:i/>
          <w:spacing w:val="-1"/>
        </w:rPr>
        <w:t>ec</w:t>
      </w:r>
      <w:r>
        <w:rPr>
          <w:b/>
          <w:i/>
        </w:rPr>
        <w:t>t</w:t>
      </w:r>
      <w:r>
        <w:rPr>
          <w:b/>
          <w:i/>
          <w:spacing w:val="2"/>
        </w:rPr>
        <w:t xml:space="preserve"> </w:t>
      </w:r>
      <w:r>
        <w:rPr>
          <w:b/>
          <w:i/>
          <w:spacing w:val="-1"/>
        </w:rPr>
        <w:t>C</w:t>
      </w:r>
      <w:r>
        <w:rPr>
          <w:b/>
          <w:i/>
        </w:rPr>
        <w:t>los</w:t>
      </w:r>
      <w:r>
        <w:rPr>
          <w:b/>
          <w:i/>
          <w:spacing w:val="-1"/>
        </w:rPr>
        <w:t>e</w:t>
      </w:r>
      <w:r>
        <w:rPr>
          <w:b/>
          <w:i/>
          <w:spacing w:val="1"/>
        </w:rPr>
        <w:t>-</w:t>
      </w:r>
      <w:r>
        <w:rPr>
          <w:b/>
          <w:i/>
        </w:rPr>
        <w:t>O</w:t>
      </w:r>
      <w:r>
        <w:rPr>
          <w:b/>
          <w:i/>
          <w:spacing w:val="-1"/>
        </w:rPr>
        <w:t>u</w:t>
      </w:r>
      <w:r>
        <w:rPr>
          <w:b/>
          <w:i/>
        </w:rPr>
        <w:t>t</w:t>
      </w:r>
    </w:p>
    <w:p w:rsidR="00F968AD" w:rsidRDefault="00F968AD">
      <w:pPr>
        <w:spacing w:before="1" w:line="280" w:lineRule="exact"/>
        <w:rPr>
          <w:sz w:val="28"/>
          <w:szCs w:val="28"/>
        </w:rPr>
      </w:pPr>
    </w:p>
    <w:p w:rsidR="00F968AD" w:rsidRDefault="00583E51">
      <w:pPr>
        <w:tabs>
          <w:tab w:val="left" w:pos="820"/>
        </w:tabs>
        <w:spacing w:line="220" w:lineRule="exact"/>
        <w:ind w:left="822" w:right="228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G</w:t>
      </w:r>
      <w:r>
        <w:rPr>
          <w:i/>
          <w:spacing w:val="-1"/>
        </w:rPr>
        <w:t>e</w:t>
      </w:r>
      <w:r>
        <w:rPr>
          <w:i/>
          <w:spacing w:val="2"/>
        </w:rPr>
        <w:t>n</w:t>
      </w:r>
      <w:r>
        <w:rPr>
          <w:i/>
          <w:spacing w:val="-1"/>
        </w:rPr>
        <w:t>e</w:t>
      </w:r>
      <w:r>
        <w:rPr>
          <w:i/>
        </w:rPr>
        <w:t>rate</w:t>
      </w:r>
      <w:r>
        <w:rPr>
          <w:i/>
          <w:spacing w:val="-1"/>
        </w:rPr>
        <w:t xml:space="preserve"> </w:t>
      </w:r>
      <w:r>
        <w:rPr>
          <w:i/>
        </w:rPr>
        <w:t>a proj</w:t>
      </w:r>
      <w:r>
        <w:rPr>
          <w:i/>
          <w:spacing w:val="-1"/>
        </w:rPr>
        <w:t>ec</w:t>
      </w:r>
      <w:r>
        <w:rPr>
          <w:i/>
        </w:rPr>
        <w:t>t</w:t>
      </w:r>
      <w:r>
        <w:rPr>
          <w:i/>
          <w:spacing w:val="2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ompl</w:t>
      </w:r>
      <w:r>
        <w:rPr>
          <w:i/>
          <w:spacing w:val="-1"/>
        </w:rPr>
        <w:t>e</w:t>
      </w:r>
      <w:r>
        <w:rPr>
          <w:i/>
        </w:rPr>
        <w:t>tion r</w:t>
      </w:r>
      <w:r>
        <w:rPr>
          <w:i/>
          <w:spacing w:val="-1"/>
        </w:rPr>
        <w:t>ev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w,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his w</w:t>
      </w:r>
      <w:r>
        <w:rPr>
          <w:i/>
          <w:spacing w:val="-2"/>
        </w:rPr>
        <w:t>i</w:t>
      </w:r>
      <w:r>
        <w:rPr>
          <w:i/>
        </w:rPr>
        <w:t>ll in</w:t>
      </w:r>
      <w:r>
        <w:rPr>
          <w:i/>
          <w:spacing w:val="-1"/>
        </w:rPr>
        <w:t>c</w:t>
      </w:r>
      <w:r>
        <w:rPr>
          <w:i/>
        </w:rPr>
        <w:t>lude</w:t>
      </w:r>
      <w:r>
        <w:rPr>
          <w:i/>
          <w:spacing w:val="-1"/>
        </w:rPr>
        <w:t xml:space="preserve"> </w:t>
      </w:r>
      <w:r>
        <w:rPr>
          <w:i/>
        </w:rPr>
        <w:t>a s</w:t>
      </w:r>
      <w:r>
        <w:rPr>
          <w:i/>
          <w:spacing w:val="-1"/>
        </w:rPr>
        <w:t>y</w:t>
      </w:r>
      <w:r>
        <w:rPr>
          <w:i/>
        </w:rPr>
        <w:t>nopsis of proj</w:t>
      </w:r>
      <w:r>
        <w:rPr>
          <w:i/>
          <w:spacing w:val="-1"/>
        </w:rPr>
        <w:t>ec</w:t>
      </w:r>
      <w:r>
        <w:rPr>
          <w:i/>
        </w:rPr>
        <w:t>t from sta</w:t>
      </w:r>
      <w:r>
        <w:rPr>
          <w:i/>
          <w:spacing w:val="-2"/>
        </w:rPr>
        <w:t>r</w:t>
      </w:r>
      <w:r>
        <w:rPr>
          <w:i/>
        </w:rPr>
        <w:t xml:space="preserve">t to </w:t>
      </w:r>
      <w:r>
        <w:rPr>
          <w:i/>
          <w:spacing w:val="-1"/>
        </w:rPr>
        <w:t>c</w:t>
      </w:r>
      <w:r>
        <w:rPr>
          <w:i/>
        </w:rPr>
        <w:t>omp</w:t>
      </w:r>
      <w:r>
        <w:rPr>
          <w:i/>
          <w:spacing w:val="2"/>
        </w:rPr>
        <w:t>l</w:t>
      </w:r>
      <w:r>
        <w:rPr>
          <w:i/>
          <w:spacing w:val="-1"/>
        </w:rPr>
        <w:t>e</w:t>
      </w:r>
      <w:r>
        <w:rPr>
          <w:i/>
        </w:rPr>
        <w:t xml:space="preserve">tion, </w:t>
      </w:r>
      <w:r>
        <w:rPr>
          <w:i/>
          <w:spacing w:val="-2"/>
        </w:rPr>
        <w:t>t</w:t>
      </w:r>
      <w:r>
        <w:rPr>
          <w:i/>
        </w:rPr>
        <w:t xml:space="preserve">he </w:t>
      </w:r>
      <w:r>
        <w:rPr>
          <w:i/>
          <w:spacing w:val="-1"/>
        </w:rPr>
        <w:t>c</w:t>
      </w:r>
      <w:r>
        <w:rPr>
          <w:i/>
        </w:rPr>
        <w:t>usto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r and i</w:t>
      </w:r>
      <w:r>
        <w:rPr>
          <w:i/>
          <w:spacing w:val="-2"/>
        </w:rPr>
        <w:t>n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rnal</w:t>
      </w:r>
      <w:r>
        <w:rPr>
          <w:i/>
          <w:spacing w:val="2"/>
        </w:rPr>
        <w:t xml:space="preserve"> </w:t>
      </w:r>
      <w:r>
        <w:rPr>
          <w:i/>
          <w:spacing w:val="-2"/>
        </w:rPr>
        <w:t>s</w:t>
      </w:r>
      <w:r>
        <w:rPr>
          <w:i/>
        </w:rPr>
        <w:t>atisfa</w:t>
      </w:r>
      <w:r>
        <w:rPr>
          <w:i/>
          <w:spacing w:val="-1"/>
        </w:rPr>
        <w:t>c</w:t>
      </w:r>
      <w:r>
        <w:rPr>
          <w:i/>
        </w:rPr>
        <w:t xml:space="preserve">tion </w:t>
      </w:r>
      <w:r>
        <w:rPr>
          <w:i/>
          <w:spacing w:val="-2"/>
        </w:rPr>
        <w:t>f</w:t>
      </w:r>
      <w:r>
        <w:rPr>
          <w:i/>
        </w:rPr>
        <w:t>orms.</w:t>
      </w:r>
    </w:p>
    <w:p w:rsidR="00F968AD" w:rsidRDefault="00583E51">
      <w:pPr>
        <w:spacing w:line="220" w:lineRule="exact"/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Close</w:t>
      </w:r>
      <w:r>
        <w:rPr>
          <w:i/>
          <w:spacing w:val="-1"/>
        </w:rPr>
        <w:t xml:space="preserve"> </w:t>
      </w:r>
      <w:r>
        <w:rPr>
          <w:i/>
        </w:rPr>
        <w:t xml:space="preserve">out </w:t>
      </w:r>
      <w:r>
        <w:rPr>
          <w:i/>
          <w:spacing w:val="-1"/>
        </w:rPr>
        <w:t>c</w:t>
      </w:r>
      <w:r>
        <w:rPr>
          <w:i/>
        </w:rPr>
        <w:t>ontra</w:t>
      </w:r>
      <w:r>
        <w:rPr>
          <w:i/>
          <w:spacing w:val="-1"/>
        </w:rPr>
        <w:t>c</w:t>
      </w:r>
      <w:r>
        <w:rPr>
          <w:i/>
        </w:rPr>
        <w:t>t, submit pr</w:t>
      </w:r>
      <w:r>
        <w:rPr>
          <w:i/>
          <w:spacing w:val="-2"/>
        </w:rPr>
        <w:t>o</w:t>
      </w:r>
      <w:r>
        <w:rPr>
          <w:i/>
        </w:rPr>
        <w:t>j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 spr</w:t>
      </w:r>
      <w:r>
        <w:rPr>
          <w:i/>
          <w:spacing w:val="-1"/>
        </w:rPr>
        <w:t>e</w:t>
      </w:r>
      <w:r>
        <w:rPr>
          <w:i/>
        </w:rPr>
        <w:t>ad sh</w:t>
      </w:r>
      <w:r>
        <w:rPr>
          <w:i/>
          <w:spacing w:val="-1"/>
        </w:rPr>
        <w:t>ee</w:t>
      </w:r>
      <w:r>
        <w:rPr>
          <w:i/>
        </w:rPr>
        <w:t>ts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 Sal</w:t>
      </w:r>
      <w:r>
        <w:rPr>
          <w:i/>
          <w:spacing w:val="-1"/>
        </w:rPr>
        <w:t>e</w:t>
      </w:r>
      <w:r>
        <w:rPr>
          <w:i/>
        </w:rPr>
        <w:t xml:space="preserve">s with </w:t>
      </w:r>
      <w:r>
        <w:rPr>
          <w:i/>
          <w:spacing w:val="-2"/>
        </w:rPr>
        <w:t>b</w:t>
      </w:r>
      <w:r>
        <w:rPr>
          <w:i/>
        </w:rPr>
        <w:t>illable</w:t>
      </w:r>
      <w:r>
        <w:rPr>
          <w:i/>
          <w:spacing w:val="-1"/>
        </w:rPr>
        <w:t xml:space="preserve"> </w:t>
      </w:r>
      <w:r>
        <w:rPr>
          <w:i/>
        </w:rPr>
        <w:t xml:space="preserve">hours and </w:t>
      </w:r>
      <w:r>
        <w:rPr>
          <w:i/>
          <w:spacing w:val="-1"/>
        </w:rPr>
        <w:t>ex</w:t>
      </w:r>
      <w:r>
        <w:rPr>
          <w:i/>
          <w:spacing w:val="2"/>
        </w:rPr>
        <w:t>p</w:t>
      </w:r>
      <w:r>
        <w:rPr>
          <w:i/>
          <w:spacing w:val="-1"/>
        </w:rPr>
        <w:t>e</w:t>
      </w:r>
      <w:r>
        <w:rPr>
          <w:i/>
        </w:rPr>
        <w:t>ns</w:t>
      </w:r>
      <w:r>
        <w:rPr>
          <w:i/>
          <w:spacing w:val="-1"/>
        </w:rPr>
        <w:t>e</w:t>
      </w:r>
      <w:r>
        <w:rPr>
          <w:i/>
        </w:rPr>
        <w:t>s and a Proj</w:t>
      </w:r>
      <w:r>
        <w:rPr>
          <w:i/>
          <w:spacing w:val="-1"/>
        </w:rPr>
        <w:t>ec</w:t>
      </w:r>
      <w:r>
        <w:rPr>
          <w:i/>
        </w:rPr>
        <w:t>t</w:t>
      </w:r>
    </w:p>
    <w:p w:rsidR="00F968AD" w:rsidRDefault="00583E51">
      <w:pPr>
        <w:spacing w:line="220" w:lineRule="exact"/>
        <w:ind w:left="787" w:right="4716"/>
        <w:jc w:val="center"/>
      </w:pPr>
      <w:r>
        <w:rPr>
          <w:i/>
        </w:rPr>
        <w:t>Bil</w:t>
      </w:r>
      <w:r>
        <w:rPr>
          <w:i/>
          <w:spacing w:val="-2"/>
        </w:rPr>
        <w:t>l</w:t>
      </w:r>
      <w:r>
        <w:rPr>
          <w:i/>
        </w:rPr>
        <w:t>ing Summa</w:t>
      </w:r>
      <w:r>
        <w:rPr>
          <w:i/>
          <w:spacing w:val="2"/>
        </w:rPr>
        <w:t>r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w</w:t>
      </w:r>
      <w:r>
        <w:rPr>
          <w:i/>
          <w:spacing w:val="-2"/>
        </w:rPr>
        <w:t>i</w:t>
      </w:r>
      <w:r>
        <w:rPr>
          <w:i/>
        </w:rPr>
        <w:t>th supporting do</w:t>
      </w:r>
      <w:r>
        <w:rPr>
          <w:i/>
          <w:spacing w:val="-1"/>
        </w:rPr>
        <w:t>c</w:t>
      </w:r>
      <w:r>
        <w:rPr>
          <w:i/>
        </w:rPr>
        <w:t>um</w:t>
      </w:r>
      <w:r>
        <w:rPr>
          <w:i/>
          <w:spacing w:val="-1"/>
        </w:rPr>
        <w:t>e</w:t>
      </w:r>
      <w:r>
        <w:rPr>
          <w:i/>
        </w:rPr>
        <w:t>ntation.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4" w:line="200" w:lineRule="exact"/>
      </w:pPr>
    </w:p>
    <w:p w:rsidR="00F968AD" w:rsidRDefault="00583E51">
      <w:pPr>
        <w:ind w:left="352"/>
      </w:pPr>
      <w:proofErr w:type="spellStart"/>
      <w:proofErr w:type="gramStart"/>
      <w:r>
        <w:rPr>
          <w:b/>
          <w:i/>
          <w:spacing w:val="1"/>
        </w:rPr>
        <w:t>S</w:t>
      </w:r>
      <w:r>
        <w:rPr>
          <w:b/>
          <w:i/>
        </w:rPr>
        <w:t>o</w:t>
      </w:r>
      <w:r>
        <w:rPr>
          <w:b/>
          <w:i/>
          <w:spacing w:val="-1"/>
        </w:rPr>
        <w:t>f</w:t>
      </w:r>
      <w:r>
        <w:rPr>
          <w:b/>
          <w:i/>
        </w:rPr>
        <w:t>t</w:t>
      </w:r>
      <w:r>
        <w:rPr>
          <w:b/>
          <w:i/>
          <w:spacing w:val="-1"/>
        </w:rPr>
        <w:t>e</w:t>
      </w:r>
      <w:r>
        <w:rPr>
          <w:b/>
          <w:i/>
          <w:spacing w:val="1"/>
        </w:rPr>
        <w:t>n</w:t>
      </w:r>
      <w:r>
        <w:rPr>
          <w:b/>
          <w:i/>
        </w:rPr>
        <w:t>g</w:t>
      </w:r>
      <w:r>
        <w:rPr>
          <w:b/>
          <w:i/>
          <w:spacing w:val="-1"/>
        </w:rPr>
        <w:t>e</w:t>
      </w:r>
      <w:r>
        <w:rPr>
          <w:b/>
          <w:i/>
        </w:rPr>
        <w:t>r</w:t>
      </w:r>
      <w:proofErr w:type="spellEnd"/>
      <w:r>
        <w:rPr>
          <w:b/>
          <w:i/>
          <w:spacing w:val="-1"/>
        </w:rPr>
        <w:t>(</w:t>
      </w:r>
      <w:proofErr w:type="gramEnd"/>
      <w:r>
        <w:rPr>
          <w:b/>
          <w:i/>
        </w:rPr>
        <w:t>I</w:t>
      </w:r>
      <w:r>
        <w:rPr>
          <w:b/>
          <w:i/>
          <w:spacing w:val="1"/>
        </w:rPr>
        <w:t>n</w:t>
      </w:r>
      <w:r>
        <w:rPr>
          <w:b/>
          <w:i/>
        </w:rPr>
        <w:t>dia)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P</w:t>
      </w:r>
      <w:r>
        <w:rPr>
          <w:b/>
          <w:i/>
          <w:spacing w:val="-1"/>
        </w:rPr>
        <w:t>v</w:t>
      </w:r>
      <w:r>
        <w:rPr>
          <w:b/>
          <w:i/>
        </w:rPr>
        <w:t>t.Ltd</w:t>
      </w:r>
      <w:proofErr w:type="spellEnd"/>
      <w:r>
        <w:rPr>
          <w:b/>
          <w:i/>
        </w:rPr>
        <w:t xml:space="preserve">  </w:t>
      </w:r>
      <w:r>
        <w:rPr>
          <w:b/>
          <w:i/>
          <w:spacing w:val="2"/>
        </w:rPr>
        <w:t xml:space="preserve"> </w:t>
      </w:r>
      <w:r>
        <w:rPr>
          <w:b/>
          <w:i/>
          <w:spacing w:val="1"/>
        </w:rPr>
        <w:t>S</w:t>
      </w:r>
      <w:r>
        <w:rPr>
          <w:b/>
          <w:i/>
          <w:spacing w:val="-1"/>
        </w:rPr>
        <w:t>e</w:t>
      </w:r>
      <w:r>
        <w:rPr>
          <w:b/>
          <w:i/>
          <w:spacing w:val="1"/>
        </w:rPr>
        <w:t>n</w:t>
      </w:r>
      <w:r>
        <w:rPr>
          <w:b/>
          <w:i/>
        </w:rPr>
        <w:t xml:space="preserve">ior </w:t>
      </w:r>
      <w:r>
        <w:rPr>
          <w:b/>
          <w:i/>
          <w:spacing w:val="-2"/>
        </w:rPr>
        <w:t>M</w:t>
      </w:r>
      <w:r>
        <w:rPr>
          <w:b/>
          <w:i/>
        </w:rPr>
        <w:t>a</w:t>
      </w:r>
      <w:r>
        <w:rPr>
          <w:b/>
          <w:i/>
          <w:spacing w:val="1"/>
        </w:rPr>
        <w:t>n</w:t>
      </w:r>
      <w:r>
        <w:rPr>
          <w:b/>
          <w:i/>
        </w:rPr>
        <w:t>ag</w:t>
      </w:r>
      <w:r>
        <w:rPr>
          <w:b/>
          <w:i/>
          <w:spacing w:val="-1"/>
        </w:rPr>
        <w:t>e</w:t>
      </w:r>
      <w:r>
        <w:rPr>
          <w:b/>
          <w:i/>
        </w:rPr>
        <w:t>r – K</w:t>
      </w:r>
      <w:r>
        <w:rPr>
          <w:b/>
          <w:i/>
          <w:spacing w:val="-1"/>
        </w:rPr>
        <w:t>e</w:t>
      </w:r>
      <w:r>
        <w:rPr>
          <w:b/>
          <w:i/>
        </w:rPr>
        <w:t>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1"/>
        </w:rPr>
        <w:t>cc</w:t>
      </w:r>
      <w:r>
        <w:rPr>
          <w:b/>
          <w:i/>
        </w:rPr>
        <w:t>o</w:t>
      </w:r>
      <w:r>
        <w:rPr>
          <w:b/>
          <w:i/>
          <w:spacing w:val="1"/>
        </w:rPr>
        <w:t>u</w:t>
      </w:r>
      <w:r>
        <w:rPr>
          <w:b/>
          <w:i/>
          <w:spacing w:val="-1"/>
        </w:rPr>
        <w:t>n</w:t>
      </w:r>
      <w:r>
        <w:rPr>
          <w:b/>
          <w:i/>
        </w:rPr>
        <w:t>ts  Mar</w:t>
      </w:r>
      <w:r>
        <w:rPr>
          <w:b/>
          <w:i/>
          <w:spacing w:val="-1"/>
        </w:rPr>
        <w:t>c</w:t>
      </w:r>
      <w:r>
        <w:rPr>
          <w:b/>
          <w:i/>
        </w:rPr>
        <w:t>h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2008 – </w:t>
      </w:r>
      <w:r>
        <w:rPr>
          <w:b/>
          <w:i/>
          <w:spacing w:val="1"/>
        </w:rPr>
        <w:t>S</w:t>
      </w:r>
      <w:r>
        <w:rPr>
          <w:b/>
          <w:i/>
          <w:spacing w:val="-1"/>
        </w:rPr>
        <w:t>e</w:t>
      </w:r>
      <w:r>
        <w:rPr>
          <w:b/>
          <w:i/>
        </w:rPr>
        <w:t>pt</w:t>
      </w:r>
      <w:r>
        <w:rPr>
          <w:b/>
          <w:i/>
          <w:spacing w:val="-1"/>
        </w:rPr>
        <w:t>e</w:t>
      </w:r>
      <w:r>
        <w:rPr>
          <w:b/>
          <w:i/>
        </w:rPr>
        <w:t>mb</w:t>
      </w:r>
      <w:r>
        <w:rPr>
          <w:b/>
          <w:i/>
          <w:spacing w:val="-1"/>
        </w:rPr>
        <w:t>e</w:t>
      </w:r>
      <w:r>
        <w:rPr>
          <w:b/>
          <w:i/>
        </w:rPr>
        <w:t>r 2010.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16" w:line="280" w:lineRule="exact"/>
        <w:rPr>
          <w:sz w:val="28"/>
          <w:szCs w:val="28"/>
        </w:rPr>
      </w:pPr>
    </w:p>
    <w:p w:rsidR="00F968AD" w:rsidRDefault="00583E51">
      <w:pPr>
        <w:ind w:left="102"/>
      </w:pPr>
      <w:r>
        <w:rPr>
          <w:i/>
        </w:rPr>
        <w:t xml:space="preserve">An </w:t>
      </w:r>
      <w:r>
        <w:rPr>
          <w:i/>
          <w:spacing w:val="-1"/>
        </w:rPr>
        <w:t>I</w:t>
      </w:r>
      <w:r>
        <w:rPr>
          <w:i/>
        </w:rPr>
        <w:t>T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>nfrastru</w:t>
      </w:r>
      <w:r>
        <w:rPr>
          <w:i/>
          <w:spacing w:val="-1"/>
        </w:rPr>
        <w:t>c</w:t>
      </w:r>
      <w:r>
        <w:rPr>
          <w:i/>
        </w:rPr>
        <w:t>ture</w:t>
      </w:r>
      <w:r>
        <w:rPr>
          <w:i/>
          <w:spacing w:val="-1"/>
        </w:rPr>
        <w:t xml:space="preserve"> M</w:t>
      </w:r>
      <w:r>
        <w:rPr>
          <w:i/>
        </w:rPr>
        <w:t>ana</w:t>
      </w:r>
      <w:r>
        <w:rPr>
          <w:i/>
          <w:spacing w:val="2"/>
        </w:rPr>
        <w:t>g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2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ompan</w:t>
      </w:r>
      <w:r>
        <w:rPr>
          <w:i/>
          <w:spacing w:val="-1"/>
        </w:rPr>
        <w:t>y</w:t>
      </w:r>
      <w:proofErr w:type="gramStart"/>
      <w:r>
        <w:rPr>
          <w:i/>
        </w:rPr>
        <w:t xml:space="preserve">, </w:t>
      </w:r>
      <w:r>
        <w:rPr>
          <w:i/>
          <w:spacing w:val="2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ith</w:t>
      </w:r>
      <w:proofErr w:type="gramEnd"/>
      <w:r>
        <w:rPr>
          <w:i/>
        </w:rPr>
        <w:t xml:space="preserve"> global op</w:t>
      </w:r>
      <w:r>
        <w:rPr>
          <w:i/>
          <w:spacing w:val="-1"/>
        </w:rPr>
        <w:t>e</w:t>
      </w:r>
      <w:r>
        <w:rPr>
          <w:i/>
        </w:rPr>
        <w:t>ra</w:t>
      </w:r>
      <w:r>
        <w:rPr>
          <w:i/>
          <w:spacing w:val="-2"/>
        </w:rPr>
        <w:t>t</w:t>
      </w:r>
      <w:r>
        <w:rPr>
          <w:i/>
        </w:rPr>
        <w:t xml:space="preserve">ions that spans </w:t>
      </w:r>
      <w:r>
        <w:rPr>
          <w:i/>
          <w:spacing w:val="-1"/>
        </w:rPr>
        <w:t>I</w:t>
      </w:r>
      <w:r>
        <w:rPr>
          <w:i/>
        </w:rPr>
        <w:t xml:space="preserve">ndia, </w:t>
      </w:r>
      <w:r>
        <w:rPr>
          <w:i/>
          <w:spacing w:val="-2"/>
        </w:rPr>
        <w:t>S</w:t>
      </w:r>
      <w:r>
        <w:rPr>
          <w:i/>
        </w:rPr>
        <w:t>ingapore</w:t>
      </w:r>
      <w:r>
        <w:rPr>
          <w:i/>
          <w:spacing w:val="1"/>
        </w:rPr>
        <w:t xml:space="preserve"> </w:t>
      </w:r>
      <w:r>
        <w:rPr>
          <w:i/>
        </w:rPr>
        <w:t>&amp; USA.</w:t>
      </w:r>
    </w:p>
    <w:p w:rsidR="00F968AD" w:rsidRDefault="00F968AD">
      <w:pPr>
        <w:spacing w:before="14" w:line="220" w:lineRule="exact"/>
        <w:rPr>
          <w:sz w:val="22"/>
          <w:szCs w:val="22"/>
        </w:rPr>
      </w:pPr>
    </w:p>
    <w:p w:rsidR="00F968AD" w:rsidRDefault="00583E51">
      <w:pPr>
        <w:ind w:left="102"/>
      </w:pPr>
      <w:proofErr w:type="gramStart"/>
      <w:r>
        <w:rPr>
          <w:b/>
        </w:rPr>
        <w:t>D</w:t>
      </w:r>
      <w:r>
        <w:rPr>
          <w:b/>
          <w:spacing w:val="1"/>
        </w:rPr>
        <w:t>u</w:t>
      </w:r>
      <w:r>
        <w:rPr>
          <w:b/>
          <w:spacing w:val="-1"/>
        </w:rPr>
        <w:t>t</w:t>
      </w:r>
      <w:r>
        <w:rPr>
          <w:b/>
        </w:rPr>
        <w:t>i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2"/>
        </w:rPr>
        <w:t xml:space="preserve"> </w:t>
      </w:r>
      <w:r>
        <w:rPr>
          <w:b/>
        </w:rPr>
        <w:t>:</w:t>
      </w:r>
      <w:proofErr w:type="gramEnd"/>
    </w:p>
    <w:p w:rsidR="00F968AD" w:rsidRDefault="00F968AD">
      <w:pPr>
        <w:spacing w:before="18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Primary</w:t>
      </w:r>
      <w:r>
        <w:rPr>
          <w:i/>
          <w:spacing w:val="1"/>
        </w:rPr>
        <w:t xml:space="preserve"> </w:t>
      </w:r>
      <w:r>
        <w:rPr>
          <w:i/>
        </w:rPr>
        <w:t>p</w:t>
      </w:r>
      <w:r>
        <w:rPr>
          <w:i/>
          <w:spacing w:val="-2"/>
        </w:rPr>
        <w:t>o</w:t>
      </w:r>
      <w:r>
        <w:rPr>
          <w:i/>
        </w:rPr>
        <w:t>int</w:t>
      </w:r>
      <w:r>
        <w:rPr>
          <w:i/>
          <w:spacing w:val="-1"/>
        </w:rPr>
        <w:t>-</w:t>
      </w:r>
      <w:r>
        <w:rPr>
          <w:i/>
        </w:rPr>
        <w:t>of</w:t>
      </w:r>
      <w:r>
        <w:rPr>
          <w:i/>
          <w:spacing w:val="1"/>
        </w:rPr>
        <w:t>-</w:t>
      </w:r>
      <w:r>
        <w:rPr>
          <w:i/>
          <w:spacing w:val="-1"/>
        </w:rPr>
        <w:t>c</w:t>
      </w:r>
      <w:r>
        <w:rPr>
          <w:i/>
        </w:rPr>
        <w:t>onta</w:t>
      </w:r>
      <w:r>
        <w:rPr>
          <w:i/>
          <w:spacing w:val="-1"/>
        </w:rPr>
        <w:t>c</w:t>
      </w:r>
      <w:r>
        <w:rPr>
          <w:i/>
        </w:rPr>
        <w:t xml:space="preserve">t for </w:t>
      </w:r>
      <w:r>
        <w:rPr>
          <w:i/>
          <w:spacing w:val="-1"/>
        </w:rPr>
        <w:t>c</w:t>
      </w:r>
      <w:r>
        <w:rPr>
          <w:i/>
          <w:spacing w:val="-2"/>
        </w:rPr>
        <w:t>l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nt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sponsible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f</w:t>
      </w:r>
      <w:r>
        <w:rPr>
          <w:i/>
        </w:rPr>
        <w:t>or dri</w:t>
      </w:r>
      <w:r>
        <w:rPr>
          <w:i/>
          <w:spacing w:val="-1"/>
        </w:rPr>
        <w:t>v</w:t>
      </w:r>
      <w:r>
        <w:rPr>
          <w:i/>
        </w:rPr>
        <w:t>ing the</w:t>
      </w:r>
      <w:r>
        <w:rPr>
          <w:i/>
          <w:spacing w:val="-1"/>
        </w:rPr>
        <w:t xml:space="preserve"> </w:t>
      </w:r>
      <w:r>
        <w:rPr>
          <w:i/>
        </w:rPr>
        <w:t>sal</w:t>
      </w:r>
      <w:r>
        <w:rPr>
          <w:i/>
          <w:spacing w:val="-1"/>
        </w:rPr>
        <w:t>e</w:t>
      </w:r>
      <w:r>
        <w:rPr>
          <w:i/>
        </w:rPr>
        <w:t xml:space="preserve">s of </w:t>
      </w:r>
      <w:r>
        <w:rPr>
          <w:i/>
          <w:spacing w:val="-1"/>
        </w:rPr>
        <w:t>I</w:t>
      </w:r>
      <w:r>
        <w:rPr>
          <w:i/>
        </w:rPr>
        <w:t>T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>nfras</w:t>
      </w:r>
      <w:r>
        <w:rPr>
          <w:i/>
          <w:spacing w:val="-2"/>
        </w:rPr>
        <w:t>t</w:t>
      </w:r>
      <w:r>
        <w:rPr>
          <w:i/>
        </w:rPr>
        <w:t>ru</w:t>
      </w:r>
      <w:r>
        <w:rPr>
          <w:i/>
          <w:spacing w:val="-1"/>
        </w:rPr>
        <w:t>c</w:t>
      </w:r>
      <w:r>
        <w:rPr>
          <w:i/>
        </w:rPr>
        <w:t>ture</w:t>
      </w:r>
      <w:r>
        <w:rPr>
          <w:i/>
          <w:spacing w:val="1"/>
        </w:rPr>
        <w:t xml:space="preserve"> </w:t>
      </w:r>
      <w:r>
        <w:rPr>
          <w:i/>
        </w:rPr>
        <w:t>support and s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-1"/>
        </w:rPr>
        <w:t>v</w:t>
      </w:r>
      <w:r>
        <w:rPr>
          <w:i/>
        </w:rPr>
        <w:t>i</w:t>
      </w:r>
      <w:r>
        <w:rPr>
          <w:i/>
          <w:spacing w:val="-1"/>
        </w:rPr>
        <w:t>ce</w:t>
      </w:r>
      <w:r>
        <w:rPr>
          <w:i/>
        </w:rPr>
        <w:t>s</w:t>
      </w:r>
    </w:p>
    <w:p w:rsidR="00F968AD" w:rsidRDefault="00F968AD">
      <w:pPr>
        <w:spacing w:before="17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aintain the</w:t>
      </w:r>
      <w:r>
        <w:rPr>
          <w:i/>
          <w:spacing w:val="-1"/>
        </w:rPr>
        <w:t xml:space="preserve"> </w:t>
      </w:r>
      <w:r>
        <w:rPr>
          <w:i/>
        </w:rPr>
        <w:t>busin</w:t>
      </w:r>
      <w:r>
        <w:rPr>
          <w:i/>
          <w:spacing w:val="-1"/>
        </w:rPr>
        <w:t>e</w:t>
      </w:r>
      <w:r>
        <w:rPr>
          <w:i/>
        </w:rPr>
        <w:t>ss r</w:t>
      </w:r>
      <w:r>
        <w:rPr>
          <w:i/>
          <w:spacing w:val="-1"/>
        </w:rPr>
        <w:t>e</w:t>
      </w:r>
      <w:r>
        <w:rPr>
          <w:i/>
        </w:rPr>
        <w:t>latio</w:t>
      </w:r>
      <w:r>
        <w:rPr>
          <w:i/>
          <w:spacing w:val="-2"/>
        </w:rPr>
        <w:t>n</w:t>
      </w:r>
      <w:r>
        <w:rPr>
          <w:i/>
        </w:rPr>
        <w:t xml:space="preserve">ship of </w:t>
      </w:r>
      <w:r>
        <w:rPr>
          <w:i/>
          <w:spacing w:val="-1"/>
        </w:rPr>
        <w:t>ex</w:t>
      </w:r>
      <w:r>
        <w:rPr>
          <w:i/>
        </w:rPr>
        <w:t xml:space="preserve">isting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rs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  <w:spacing w:val="-1"/>
        </w:rPr>
        <w:t>I</w:t>
      </w:r>
      <w:r>
        <w:rPr>
          <w:i/>
          <w:spacing w:val="2"/>
        </w:rPr>
        <w:t>d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-2"/>
        </w:rPr>
        <w:t>i</w:t>
      </w:r>
      <w:r>
        <w:rPr>
          <w:i/>
        </w:rPr>
        <w:t>fy</w:t>
      </w:r>
      <w:r>
        <w:rPr>
          <w:i/>
          <w:spacing w:val="1"/>
        </w:rPr>
        <w:t xml:space="preserve"> </w:t>
      </w:r>
      <w:r>
        <w:rPr>
          <w:i/>
        </w:rPr>
        <w:t>and prosp</w:t>
      </w:r>
      <w:r>
        <w:rPr>
          <w:i/>
          <w:spacing w:val="-1"/>
        </w:rPr>
        <w:t>ec</w:t>
      </w:r>
      <w:r>
        <w:rPr>
          <w:i/>
        </w:rPr>
        <w:t>t pot</w:t>
      </w:r>
      <w:r>
        <w:rPr>
          <w:i/>
          <w:spacing w:val="-1"/>
        </w:rPr>
        <w:t>e</w:t>
      </w:r>
      <w:r>
        <w:rPr>
          <w:i/>
        </w:rPr>
        <w:t>ntial n</w:t>
      </w:r>
      <w:r>
        <w:rPr>
          <w:i/>
          <w:spacing w:val="-1"/>
        </w:rPr>
        <w:t>e</w:t>
      </w:r>
      <w:r>
        <w:rPr>
          <w:i/>
        </w:rPr>
        <w:t>w ar</w:t>
      </w:r>
      <w:r>
        <w:rPr>
          <w:i/>
          <w:spacing w:val="-1"/>
        </w:rPr>
        <w:t>e</w:t>
      </w:r>
      <w:r>
        <w:rPr>
          <w:i/>
        </w:rPr>
        <w:t>as/oppo</w:t>
      </w:r>
      <w:r>
        <w:rPr>
          <w:i/>
          <w:spacing w:val="-2"/>
        </w:rPr>
        <w:t>r</w:t>
      </w:r>
      <w:r>
        <w:rPr>
          <w:i/>
        </w:rPr>
        <w:t>tuniti</w:t>
      </w:r>
      <w:r>
        <w:rPr>
          <w:i/>
          <w:spacing w:val="-1"/>
        </w:rPr>
        <w:t>e</w:t>
      </w:r>
      <w:r>
        <w:rPr>
          <w:i/>
        </w:rPr>
        <w:t>s from n</w:t>
      </w:r>
      <w:r>
        <w:rPr>
          <w:i/>
          <w:spacing w:val="-1"/>
        </w:rPr>
        <w:t>e</w:t>
      </w:r>
      <w:r>
        <w:rPr>
          <w:i/>
        </w:rPr>
        <w:t xml:space="preserve">w </w:t>
      </w:r>
      <w:r>
        <w:rPr>
          <w:i/>
          <w:spacing w:val="-1"/>
        </w:rPr>
        <w:t>c</w:t>
      </w:r>
      <w:r>
        <w:rPr>
          <w:i/>
        </w:rPr>
        <w:t>ustom</w:t>
      </w:r>
      <w:r>
        <w:rPr>
          <w:i/>
          <w:spacing w:val="-1"/>
        </w:rPr>
        <w:t>e</w:t>
      </w:r>
      <w:r>
        <w:rPr>
          <w:i/>
        </w:rPr>
        <w:t>rs</w:t>
      </w:r>
    </w:p>
    <w:p w:rsidR="00F968AD" w:rsidRDefault="00F968AD">
      <w:pPr>
        <w:spacing w:before="17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</w:rPr>
        <w:t>monstrate</w:t>
      </w:r>
      <w:r>
        <w:rPr>
          <w:i/>
          <w:spacing w:val="-1"/>
        </w:rPr>
        <w:t xml:space="preserve"> </w:t>
      </w:r>
      <w:r>
        <w:rPr>
          <w:i/>
        </w:rPr>
        <w:t>unique</w:t>
      </w:r>
      <w:r>
        <w:rPr>
          <w:i/>
          <w:spacing w:val="-1"/>
        </w:rPr>
        <w:t xml:space="preserve"> v</w:t>
      </w:r>
      <w:r>
        <w:rPr>
          <w:i/>
        </w:rPr>
        <w:t>alue</w:t>
      </w:r>
      <w:r>
        <w:rPr>
          <w:i/>
          <w:spacing w:val="1"/>
        </w:rPr>
        <w:t xml:space="preserve"> </w:t>
      </w:r>
      <w:r>
        <w:rPr>
          <w:i/>
        </w:rPr>
        <w:t>propo</w:t>
      </w:r>
      <w:r>
        <w:rPr>
          <w:i/>
          <w:spacing w:val="-2"/>
        </w:rPr>
        <w:t>s</w:t>
      </w:r>
      <w:r>
        <w:rPr>
          <w:i/>
        </w:rPr>
        <w:t>ition to r</w:t>
      </w:r>
      <w:r>
        <w:rPr>
          <w:i/>
          <w:spacing w:val="-1"/>
        </w:rPr>
        <w:t>e</w:t>
      </w:r>
      <w:r>
        <w:rPr>
          <w:i/>
        </w:rPr>
        <w:t>i</w:t>
      </w:r>
      <w:r>
        <w:rPr>
          <w:i/>
          <w:spacing w:val="-2"/>
        </w:rPr>
        <w:t>n</w:t>
      </w:r>
      <w:r>
        <w:rPr>
          <w:i/>
        </w:rPr>
        <w:t>for</w:t>
      </w:r>
      <w:r>
        <w:rPr>
          <w:i/>
          <w:spacing w:val="1"/>
        </w:rPr>
        <w:t>c</w:t>
      </w:r>
      <w:r>
        <w:rPr>
          <w:i/>
        </w:rPr>
        <w:t>e</w:t>
      </w:r>
      <w:r>
        <w:rPr>
          <w:i/>
          <w:spacing w:val="-1"/>
        </w:rPr>
        <w:t xml:space="preserve"> c</w:t>
      </w:r>
      <w:r>
        <w:rPr>
          <w:i/>
        </w:rPr>
        <w:t>ompa</w:t>
      </w:r>
      <w:r>
        <w:rPr>
          <w:i/>
          <w:spacing w:val="2"/>
        </w:rPr>
        <w:t>n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putation as a qu</w:t>
      </w:r>
      <w:r>
        <w:rPr>
          <w:i/>
          <w:spacing w:val="-2"/>
        </w:rPr>
        <w:t>a</w:t>
      </w:r>
      <w:r>
        <w:rPr>
          <w:i/>
        </w:rPr>
        <w:t>lity</w:t>
      </w:r>
      <w:r>
        <w:rPr>
          <w:i/>
          <w:spacing w:val="-1"/>
        </w:rPr>
        <w:t xml:space="preserve"> </w:t>
      </w:r>
      <w:r>
        <w:rPr>
          <w:i/>
        </w:rPr>
        <w:t xml:space="preserve">solution </w:t>
      </w:r>
      <w:r>
        <w:rPr>
          <w:i/>
          <w:spacing w:val="-2"/>
        </w:rPr>
        <w:t>p</w:t>
      </w:r>
      <w:r>
        <w:rPr>
          <w:i/>
        </w:rPr>
        <w:t>ro</w:t>
      </w:r>
      <w:r>
        <w:rPr>
          <w:i/>
          <w:spacing w:val="-1"/>
        </w:rPr>
        <w:t>v</w:t>
      </w:r>
      <w:r>
        <w:rPr>
          <w:i/>
        </w:rPr>
        <w:t>i</w:t>
      </w:r>
      <w:r>
        <w:rPr>
          <w:i/>
          <w:spacing w:val="2"/>
        </w:rPr>
        <w:t>d</w:t>
      </w:r>
      <w:r>
        <w:rPr>
          <w:i/>
          <w:spacing w:val="-1"/>
        </w:rPr>
        <w:t>e</w:t>
      </w:r>
      <w:r>
        <w:rPr>
          <w:i/>
        </w:rPr>
        <w:t>r.</w:t>
      </w:r>
    </w:p>
    <w:p w:rsidR="00F968AD" w:rsidRDefault="00F968AD">
      <w:pPr>
        <w:spacing w:before="19" w:line="200" w:lineRule="exact"/>
      </w:pPr>
    </w:p>
    <w:p w:rsidR="00F968AD" w:rsidRDefault="00583E51">
      <w:pPr>
        <w:tabs>
          <w:tab w:val="left" w:pos="820"/>
        </w:tabs>
        <w:spacing w:line="270" w:lineRule="auto"/>
        <w:ind w:left="822" w:right="66" w:hanging="360"/>
      </w:pPr>
      <w:r>
        <w:rPr>
          <w:spacing w:val="-40"/>
        </w:rPr>
        <w:t xml:space="preserve"> </w:t>
      </w:r>
      <w:r>
        <w:tab/>
      </w:r>
      <w:r>
        <w:rPr>
          <w:i/>
          <w:spacing w:val="-1"/>
        </w:rPr>
        <w:t>W</w:t>
      </w:r>
      <w:r>
        <w:rPr>
          <w:i/>
        </w:rPr>
        <w:t>ork</w:t>
      </w:r>
      <w:r>
        <w:rPr>
          <w:i/>
          <w:spacing w:val="11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ollabora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>ly</w:t>
      </w:r>
      <w:r>
        <w:rPr>
          <w:i/>
          <w:spacing w:val="9"/>
        </w:rPr>
        <w:t xml:space="preserve"> </w:t>
      </w:r>
      <w:r>
        <w:rPr>
          <w:i/>
        </w:rPr>
        <w:t>w</w:t>
      </w:r>
      <w:r>
        <w:rPr>
          <w:i/>
          <w:spacing w:val="-2"/>
        </w:rPr>
        <w:t>i</w:t>
      </w:r>
      <w:r>
        <w:rPr>
          <w:i/>
        </w:rPr>
        <w:t>th</w:t>
      </w:r>
      <w:r>
        <w:rPr>
          <w:i/>
          <w:spacing w:val="10"/>
        </w:rPr>
        <w:t xml:space="preserve"> </w:t>
      </w:r>
      <w:r>
        <w:rPr>
          <w:i/>
        </w:rPr>
        <w:t>t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hni</w:t>
      </w:r>
      <w:r>
        <w:rPr>
          <w:i/>
          <w:spacing w:val="-1"/>
        </w:rPr>
        <w:t>c</w:t>
      </w:r>
      <w:r>
        <w:rPr>
          <w:i/>
        </w:rPr>
        <w:t>al</w:t>
      </w:r>
      <w:r>
        <w:rPr>
          <w:i/>
          <w:spacing w:val="10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ams</w:t>
      </w:r>
      <w:r>
        <w:rPr>
          <w:i/>
          <w:spacing w:val="10"/>
        </w:rPr>
        <w:t xml:space="preserve"> </w:t>
      </w:r>
      <w:r>
        <w:rPr>
          <w:i/>
        </w:rPr>
        <w:t>as</w:t>
      </w:r>
      <w:r>
        <w:rPr>
          <w:i/>
          <w:spacing w:val="10"/>
        </w:rPr>
        <w:t xml:space="preserve"> </w:t>
      </w:r>
      <w:r>
        <w:rPr>
          <w:i/>
        </w:rPr>
        <w:t>w</w:t>
      </w:r>
      <w:r>
        <w:rPr>
          <w:i/>
          <w:spacing w:val="-1"/>
        </w:rPr>
        <w:t>e</w:t>
      </w:r>
      <w:r>
        <w:rPr>
          <w:i/>
        </w:rPr>
        <w:t>ll</w:t>
      </w:r>
      <w:r>
        <w:rPr>
          <w:i/>
          <w:spacing w:val="10"/>
        </w:rPr>
        <w:t xml:space="preserve"> </w:t>
      </w:r>
      <w:r>
        <w:rPr>
          <w:i/>
        </w:rPr>
        <w:t>as</w:t>
      </w:r>
      <w:r>
        <w:rPr>
          <w:i/>
          <w:spacing w:val="10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th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12"/>
        </w:rPr>
        <w:t xml:space="preserve"> </w:t>
      </w:r>
      <w:r>
        <w:rPr>
          <w:i/>
        </w:rPr>
        <w:t>i</w:t>
      </w:r>
      <w:r>
        <w:rPr>
          <w:i/>
          <w:spacing w:val="-2"/>
        </w:rPr>
        <w:t>n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rnal</w:t>
      </w:r>
      <w:r>
        <w:rPr>
          <w:i/>
          <w:spacing w:val="10"/>
        </w:rPr>
        <w:t xml:space="preserve"> </w:t>
      </w:r>
      <w:r>
        <w:rPr>
          <w:i/>
        </w:rPr>
        <w:t>parti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10"/>
        </w:rPr>
        <w:t xml:space="preserve"> </w:t>
      </w:r>
      <w:r>
        <w:rPr>
          <w:i/>
        </w:rPr>
        <w:t>to</w:t>
      </w:r>
      <w:r>
        <w:rPr>
          <w:i/>
          <w:spacing w:val="10"/>
        </w:rPr>
        <w:t xml:space="preserve"> </w:t>
      </w:r>
      <w:r>
        <w:rPr>
          <w:i/>
        </w:rPr>
        <w:t>share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9"/>
        </w:rPr>
        <w:t xml:space="preserve"> </w:t>
      </w:r>
      <w:r>
        <w:rPr>
          <w:i/>
        </w:rPr>
        <w:t>a</w:t>
      </w:r>
      <w:r>
        <w:rPr>
          <w:i/>
          <w:spacing w:val="1"/>
        </w:rPr>
        <w:t>c</w:t>
      </w:r>
      <w:r>
        <w:rPr>
          <w:i/>
          <w:spacing w:val="-1"/>
        </w:rPr>
        <w:t>c</w:t>
      </w:r>
      <w:r>
        <w:rPr>
          <w:i/>
        </w:rPr>
        <w:t>ountab</w:t>
      </w:r>
      <w:r>
        <w:rPr>
          <w:i/>
          <w:spacing w:val="-2"/>
        </w:rPr>
        <w:t>i</w:t>
      </w:r>
      <w:r>
        <w:rPr>
          <w:i/>
        </w:rPr>
        <w:t>lity</w:t>
      </w:r>
      <w:r>
        <w:rPr>
          <w:i/>
          <w:spacing w:val="9"/>
        </w:rPr>
        <w:t xml:space="preserve"> </w:t>
      </w:r>
      <w:r>
        <w:rPr>
          <w:i/>
        </w:rPr>
        <w:t xml:space="preserve">for managing </w:t>
      </w:r>
      <w:r>
        <w:rPr>
          <w:i/>
          <w:spacing w:val="-1"/>
        </w:rPr>
        <w:t>c</w:t>
      </w:r>
      <w:r>
        <w:rPr>
          <w:i/>
        </w:rPr>
        <w:t>usto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r a</w:t>
      </w:r>
      <w:r>
        <w:rPr>
          <w:i/>
          <w:spacing w:val="-1"/>
        </w:rPr>
        <w:t>cc</w:t>
      </w:r>
      <w:r>
        <w:rPr>
          <w:i/>
        </w:rPr>
        <w:t>ounts su</w:t>
      </w:r>
      <w:r>
        <w:rPr>
          <w:i/>
          <w:spacing w:val="1"/>
        </w:rPr>
        <w:t>c</w:t>
      </w:r>
      <w:r>
        <w:rPr>
          <w:i/>
          <w:spacing w:val="-1"/>
        </w:rPr>
        <w:t>ce</w:t>
      </w:r>
      <w:r>
        <w:rPr>
          <w:i/>
        </w:rPr>
        <w:t>ssfull</w:t>
      </w:r>
      <w:r>
        <w:rPr>
          <w:i/>
          <w:spacing w:val="-1"/>
        </w:rPr>
        <w:t>y</w:t>
      </w:r>
      <w:r>
        <w:rPr>
          <w:i/>
        </w:rPr>
        <w:t>.</w:t>
      </w:r>
    </w:p>
    <w:p w:rsidR="00F968AD" w:rsidRDefault="00F968AD">
      <w:pPr>
        <w:spacing w:before="1" w:line="180" w:lineRule="exact"/>
        <w:rPr>
          <w:sz w:val="19"/>
          <w:szCs w:val="19"/>
        </w:rPr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anaging and l</w:t>
      </w:r>
      <w:r>
        <w:rPr>
          <w:i/>
          <w:spacing w:val="-1"/>
        </w:rPr>
        <w:t>e</w:t>
      </w:r>
      <w:r>
        <w:rPr>
          <w:i/>
        </w:rPr>
        <w:t xml:space="preserve">ading </w:t>
      </w:r>
      <w:r>
        <w:rPr>
          <w:i/>
          <w:spacing w:val="-1"/>
        </w:rPr>
        <w:t>c</w:t>
      </w:r>
      <w:r>
        <w:rPr>
          <w:i/>
        </w:rPr>
        <w:t>ross</w:t>
      </w:r>
      <w:r>
        <w:rPr>
          <w:i/>
          <w:spacing w:val="1"/>
        </w:rPr>
        <w:t>-</w:t>
      </w:r>
      <w:r>
        <w:rPr>
          <w:i/>
        </w:rPr>
        <w:t>fun</w:t>
      </w:r>
      <w:r>
        <w:rPr>
          <w:i/>
          <w:spacing w:val="-1"/>
        </w:rPr>
        <w:t>c</w:t>
      </w:r>
      <w:r>
        <w:rPr>
          <w:i/>
          <w:spacing w:val="-2"/>
        </w:rPr>
        <w:t>t</w:t>
      </w:r>
      <w:r>
        <w:rPr>
          <w:i/>
        </w:rPr>
        <w:t>ional t</w:t>
      </w:r>
      <w:r>
        <w:rPr>
          <w:i/>
          <w:spacing w:val="-1"/>
        </w:rPr>
        <w:t>e</w:t>
      </w:r>
      <w:r>
        <w:rPr>
          <w:i/>
        </w:rPr>
        <w:t>ams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 handle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d</w:t>
      </w:r>
      <w:r>
        <w:rPr>
          <w:i/>
          <w:spacing w:val="-2"/>
        </w:rPr>
        <w:t>a</w:t>
      </w:r>
      <w:r>
        <w:rPr>
          <w:i/>
        </w:rPr>
        <w:t>ta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-1"/>
        </w:rPr>
        <w:t>e</w:t>
      </w:r>
      <w:r>
        <w:rPr>
          <w:i/>
        </w:rPr>
        <w:t>r op</w:t>
      </w:r>
      <w:r>
        <w:rPr>
          <w:i/>
          <w:spacing w:val="-1"/>
        </w:rPr>
        <w:t>e</w:t>
      </w:r>
      <w:r>
        <w:rPr>
          <w:i/>
        </w:rPr>
        <w:t>rations.</w:t>
      </w:r>
    </w:p>
    <w:p w:rsidR="00F968AD" w:rsidRDefault="00F968AD">
      <w:pPr>
        <w:spacing w:before="17" w:line="200" w:lineRule="exact"/>
      </w:pPr>
    </w:p>
    <w:p w:rsidR="00F968AD" w:rsidRDefault="00583E51">
      <w:pPr>
        <w:tabs>
          <w:tab w:val="left" w:pos="820"/>
        </w:tabs>
        <w:spacing w:line="272" w:lineRule="auto"/>
        <w:ind w:left="822" w:right="204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Coordin</w:t>
      </w:r>
      <w:r>
        <w:rPr>
          <w:i/>
          <w:spacing w:val="-2"/>
        </w:rPr>
        <w:t>a</w:t>
      </w:r>
      <w:r>
        <w:rPr>
          <w:i/>
        </w:rPr>
        <w:t>ting w</w:t>
      </w:r>
      <w:r>
        <w:rPr>
          <w:i/>
          <w:spacing w:val="-2"/>
        </w:rPr>
        <w:t>i</w:t>
      </w:r>
      <w:r>
        <w:rPr>
          <w:i/>
        </w:rPr>
        <w:t>th the</w:t>
      </w:r>
      <w:r>
        <w:rPr>
          <w:i/>
          <w:spacing w:val="-1"/>
        </w:rPr>
        <w:t xml:space="preserve"> </w:t>
      </w:r>
      <w:r>
        <w:rPr>
          <w:i/>
        </w:rPr>
        <w:t>Ba</w:t>
      </w:r>
      <w:r>
        <w:rPr>
          <w:i/>
          <w:spacing w:val="1"/>
        </w:rPr>
        <w:t>c</w:t>
      </w:r>
      <w:r>
        <w:rPr>
          <w:i/>
          <w:spacing w:val="-1"/>
        </w:rPr>
        <w:t>k</w:t>
      </w:r>
      <w:r>
        <w:rPr>
          <w:i/>
        </w:rPr>
        <w:t>up Ad</w:t>
      </w:r>
      <w:r>
        <w:rPr>
          <w:i/>
          <w:spacing w:val="-1"/>
        </w:rPr>
        <w:t>m</w:t>
      </w:r>
      <w:r>
        <w:rPr>
          <w:i/>
        </w:rPr>
        <w:t>in, DB</w:t>
      </w:r>
      <w:r>
        <w:rPr>
          <w:i/>
          <w:spacing w:val="2"/>
        </w:rPr>
        <w:t xml:space="preserve"> </w:t>
      </w:r>
      <w:r>
        <w:rPr>
          <w:i/>
        </w:rPr>
        <w:t>Ad</w:t>
      </w:r>
      <w:r>
        <w:rPr>
          <w:i/>
          <w:spacing w:val="-1"/>
        </w:rPr>
        <w:t>m</w:t>
      </w:r>
      <w:r>
        <w:rPr>
          <w:i/>
        </w:rPr>
        <w:t>in and S</w:t>
      </w:r>
      <w:r>
        <w:rPr>
          <w:i/>
          <w:spacing w:val="-1"/>
        </w:rPr>
        <w:t>y</w:t>
      </w:r>
      <w:r>
        <w:rPr>
          <w:i/>
        </w:rPr>
        <w:t>st</w:t>
      </w:r>
      <w:r>
        <w:rPr>
          <w:i/>
          <w:spacing w:val="-1"/>
        </w:rPr>
        <w:t>e</w:t>
      </w:r>
      <w:r>
        <w:rPr>
          <w:i/>
        </w:rPr>
        <w:t>ms</w:t>
      </w:r>
      <w:r>
        <w:rPr>
          <w:i/>
          <w:spacing w:val="2"/>
        </w:rPr>
        <w:t xml:space="preserve"> </w:t>
      </w:r>
      <w:r>
        <w:rPr>
          <w:i/>
        </w:rPr>
        <w:t>Ad</w:t>
      </w:r>
      <w:r>
        <w:rPr>
          <w:i/>
          <w:spacing w:val="-1"/>
        </w:rPr>
        <w:t>m</w:t>
      </w:r>
      <w:r>
        <w:rPr>
          <w:i/>
        </w:rPr>
        <w:t xml:space="preserve">in </w:t>
      </w:r>
      <w:r>
        <w:rPr>
          <w:i/>
          <w:spacing w:val="-2"/>
        </w:rPr>
        <w:t>t</w:t>
      </w:r>
      <w:r>
        <w:rPr>
          <w:i/>
        </w:rPr>
        <w:t>o handle</w:t>
      </w:r>
      <w:r>
        <w:rPr>
          <w:i/>
          <w:spacing w:val="1"/>
        </w:rPr>
        <w:t xml:space="preserve"> </w:t>
      </w:r>
      <w:r>
        <w:rPr>
          <w:i/>
        </w:rPr>
        <w:t>and r</w:t>
      </w:r>
      <w:r>
        <w:rPr>
          <w:i/>
          <w:spacing w:val="-1"/>
        </w:rPr>
        <w:t>e</w:t>
      </w:r>
      <w:r>
        <w:rPr>
          <w:i/>
        </w:rPr>
        <w:t>sol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sp</w:t>
      </w:r>
      <w:r>
        <w:rPr>
          <w:i/>
          <w:spacing w:val="-1"/>
        </w:rPr>
        <w:t>ec</w:t>
      </w:r>
      <w:r>
        <w:rPr>
          <w:i/>
        </w:rPr>
        <w:t>ti</w:t>
      </w:r>
      <w:r>
        <w:rPr>
          <w:i/>
          <w:spacing w:val="-1"/>
        </w:rPr>
        <w:t>v</w:t>
      </w:r>
      <w:r>
        <w:rPr>
          <w:i/>
        </w:rPr>
        <w:t>e issu</w:t>
      </w:r>
      <w:r>
        <w:rPr>
          <w:i/>
          <w:spacing w:val="-1"/>
        </w:rPr>
        <w:t>e</w:t>
      </w:r>
      <w:r>
        <w:rPr>
          <w:i/>
        </w:rPr>
        <w:t>s.</w:t>
      </w:r>
    </w:p>
    <w:p w:rsidR="00F968AD" w:rsidRDefault="00F968AD">
      <w:pPr>
        <w:spacing w:before="8" w:line="180" w:lineRule="exact"/>
        <w:rPr>
          <w:sz w:val="18"/>
          <w:szCs w:val="18"/>
        </w:rPr>
      </w:pPr>
    </w:p>
    <w:p w:rsidR="00F968AD" w:rsidRDefault="00583E51">
      <w:pPr>
        <w:ind w:left="462"/>
        <w:sectPr w:rsidR="00F968AD">
          <w:pgSz w:w="12240" w:h="15840"/>
          <w:pgMar w:top="1120" w:right="1020" w:bottom="280" w:left="1700" w:header="720" w:footer="720" w:gutter="0"/>
          <w:cols w:space="720"/>
        </w:sectPr>
      </w:pPr>
      <w:r>
        <w:t xml:space="preserve">     </w:t>
      </w:r>
      <w:r>
        <w:rPr>
          <w:spacing w:val="18"/>
        </w:rPr>
        <w:t xml:space="preserve"> </w:t>
      </w:r>
      <w:r>
        <w:rPr>
          <w:i/>
        </w:rPr>
        <w:t>Co</w:t>
      </w:r>
      <w:r>
        <w:rPr>
          <w:i/>
          <w:spacing w:val="-1"/>
        </w:rPr>
        <w:t>-</w:t>
      </w:r>
      <w:r>
        <w:rPr>
          <w:i/>
        </w:rPr>
        <w:t>ordina</w:t>
      </w:r>
      <w:r>
        <w:rPr>
          <w:i/>
          <w:spacing w:val="-2"/>
        </w:rPr>
        <w:t>t</w:t>
      </w:r>
      <w:r>
        <w:rPr>
          <w:i/>
        </w:rPr>
        <w:t>ing and arranging tr</w:t>
      </w:r>
      <w:r>
        <w:rPr>
          <w:i/>
          <w:spacing w:val="-2"/>
        </w:rPr>
        <w:t>a</w:t>
      </w:r>
      <w:r>
        <w:rPr>
          <w:i/>
        </w:rPr>
        <w:t>ining to the</w:t>
      </w:r>
      <w:r>
        <w:rPr>
          <w:i/>
          <w:spacing w:val="-1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 xml:space="preserve">ams on </w:t>
      </w:r>
      <w:r>
        <w:rPr>
          <w:i/>
          <w:spacing w:val="-1"/>
        </w:rPr>
        <w:t>v</w:t>
      </w:r>
      <w:r>
        <w:rPr>
          <w:i/>
        </w:rPr>
        <w:t xml:space="preserve">arious </w:t>
      </w:r>
      <w:r>
        <w:rPr>
          <w:i/>
          <w:spacing w:val="-1"/>
        </w:rPr>
        <w:t>c</w:t>
      </w:r>
      <w:r>
        <w:rPr>
          <w:i/>
        </w:rPr>
        <w:t>li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2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quir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nts.</w:t>
      </w:r>
    </w:p>
    <w:p w:rsidR="00F968AD" w:rsidRDefault="00583E51">
      <w:pPr>
        <w:spacing w:before="69"/>
        <w:ind w:left="462"/>
      </w:pPr>
      <w:r>
        <w:lastRenderedPageBreak/>
        <w:t xml:space="preserve">    </w:t>
      </w:r>
      <w:r>
        <w:rPr>
          <w:spacing w:val="18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onitoring the</w:t>
      </w:r>
      <w:r>
        <w:rPr>
          <w:i/>
          <w:spacing w:val="-1"/>
        </w:rPr>
        <w:t xml:space="preserve"> e</w:t>
      </w:r>
      <w:r>
        <w:rPr>
          <w:i/>
        </w:rPr>
        <w:t>ntire</w:t>
      </w:r>
      <w:r>
        <w:rPr>
          <w:i/>
          <w:spacing w:val="-1"/>
        </w:rPr>
        <w:t xml:space="preserve"> </w:t>
      </w:r>
      <w:r>
        <w:rPr>
          <w:i/>
        </w:rPr>
        <w:t>proj</w:t>
      </w:r>
      <w:r>
        <w:rPr>
          <w:i/>
          <w:spacing w:val="-1"/>
        </w:rPr>
        <w:t>ec</w:t>
      </w:r>
      <w:r>
        <w:rPr>
          <w:i/>
        </w:rPr>
        <w:t>t op</w:t>
      </w:r>
      <w:r>
        <w:rPr>
          <w:i/>
          <w:spacing w:val="-1"/>
        </w:rPr>
        <w:t>e</w:t>
      </w:r>
      <w:r>
        <w:rPr>
          <w:i/>
        </w:rPr>
        <w:t>rations and li</w:t>
      </w:r>
      <w:r>
        <w:rPr>
          <w:i/>
          <w:spacing w:val="-2"/>
        </w:rPr>
        <w:t>a</w:t>
      </w:r>
      <w:r>
        <w:rPr>
          <w:i/>
        </w:rPr>
        <w:t>ise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ith the</w:t>
      </w:r>
      <w:r>
        <w:rPr>
          <w:i/>
          <w:spacing w:val="-1"/>
        </w:rPr>
        <w:t xml:space="preserve"> </w:t>
      </w:r>
      <w:r>
        <w:rPr>
          <w:i/>
        </w:rPr>
        <w:t>op</w:t>
      </w:r>
      <w:r>
        <w:rPr>
          <w:i/>
          <w:spacing w:val="-1"/>
        </w:rPr>
        <w:t>e</w:t>
      </w:r>
      <w:r>
        <w:rPr>
          <w:i/>
        </w:rPr>
        <w:t>rations manag</w:t>
      </w:r>
      <w:r>
        <w:rPr>
          <w:i/>
          <w:spacing w:val="-1"/>
        </w:rPr>
        <w:t>e</w:t>
      </w:r>
      <w:r>
        <w:rPr>
          <w:i/>
        </w:rPr>
        <w:t xml:space="preserve">r to </w:t>
      </w:r>
      <w:r>
        <w:rPr>
          <w:i/>
          <w:spacing w:val="-1"/>
        </w:rPr>
        <w:t>e</w:t>
      </w:r>
      <w:r>
        <w:rPr>
          <w:i/>
        </w:rPr>
        <w:t>nsure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c</w:t>
      </w:r>
      <w:r>
        <w:rPr>
          <w:i/>
        </w:rPr>
        <w:t>li</w:t>
      </w:r>
      <w:r>
        <w:rPr>
          <w:i/>
          <w:spacing w:val="-1"/>
        </w:rPr>
        <w:t>e</w:t>
      </w:r>
      <w:r>
        <w:rPr>
          <w:i/>
        </w:rPr>
        <w:t>nt KRO</w:t>
      </w:r>
    </w:p>
    <w:p w:rsidR="00F968AD" w:rsidRDefault="00583E51">
      <w:pPr>
        <w:spacing w:before="31"/>
        <w:ind w:left="822"/>
      </w:pPr>
      <w:r>
        <w:rPr>
          <w:i/>
        </w:rPr>
        <w:t>are</w:t>
      </w:r>
      <w:r>
        <w:rPr>
          <w:i/>
          <w:spacing w:val="1"/>
        </w:rPr>
        <w:t xml:space="preserve"> 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t.</w:t>
      </w:r>
    </w:p>
    <w:p w:rsidR="00F968AD" w:rsidRDefault="00F968AD">
      <w:pPr>
        <w:spacing w:before="20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c</w:t>
      </w:r>
      <w:r>
        <w:rPr>
          <w:i/>
        </w:rPr>
        <w:t>ting as the</w:t>
      </w:r>
      <w:r>
        <w:rPr>
          <w:i/>
          <w:spacing w:val="-1"/>
        </w:rPr>
        <w:t xml:space="preserve"> </w:t>
      </w:r>
      <w:r>
        <w:rPr>
          <w:i/>
        </w:rPr>
        <w:t>SP</w:t>
      </w:r>
      <w:r>
        <w:rPr>
          <w:i/>
          <w:spacing w:val="-1"/>
        </w:rPr>
        <w:t>O</w:t>
      </w:r>
      <w:r>
        <w:rPr>
          <w:i/>
        </w:rPr>
        <w:t>C for the</w:t>
      </w:r>
      <w:r>
        <w:rPr>
          <w:i/>
          <w:spacing w:val="-1"/>
        </w:rPr>
        <w:t xml:space="preserve"> c</w:t>
      </w:r>
      <w:r>
        <w:rPr>
          <w:i/>
        </w:rPr>
        <w:t>li</w:t>
      </w:r>
      <w:r>
        <w:rPr>
          <w:i/>
          <w:spacing w:val="-1"/>
        </w:rPr>
        <w:t>e</w:t>
      </w:r>
      <w:r>
        <w:rPr>
          <w:i/>
        </w:rPr>
        <w:t>nt to r</w:t>
      </w:r>
      <w:r>
        <w:rPr>
          <w:i/>
          <w:spacing w:val="-1"/>
        </w:rPr>
        <w:t>e</w:t>
      </w:r>
      <w:r>
        <w:rPr>
          <w:i/>
        </w:rPr>
        <w:t>sol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>l</w:t>
      </w:r>
      <w:r>
        <w:rPr>
          <w:i/>
        </w:rPr>
        <w:t>l th</w:t>
      </w:r>
      <w:r>
        <w:rPr>
          <w:i/>
          <w:spacing w:val="-1"/>
        </w:rPr>
        <w:t>e</w:t>
      </w:r>
      <w:r>
        <w:rPr>
          <w:i/>
        </w:rPr>
        <w:t>ir qu</w:t>
      </w:r>
      <w:r>
        <w:rPr>
          <w:i/>
          <w:spacing w:val="-1"/>
        </w:rPr>
        <w:t>e</w:t>
      </w:r>
      <w:r>
        <w:rPr>
          <w:i/>
        </w:rPr>
        <w:t>ri</w:t>
      </w:r>
      <w:r>
        <w:rPr>
          <w:i/>
          <w:spacing w:val="-1"/>
        </w:rPr>
        <w:t>e</w:t>
      </w:r>
      <w:r>
        <w:rPr>
          <w:i/>
        </w:rPr>
        <w:t>s.</w:t>
      </w:r>
    </w:p>
    <w:p w:rsidR="00F968AD" w:rsidRDefault="00F968AD">
      <w:pPr>
        <w:spacing w:before="17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  <w:spacing w:val="-1"/>
        </w:rPr>
        <w:t>I</w:t>
      </w:r>
      <w:r>
        <w:rPr>
          <w:i/>
          <w:spacing w:val="2"/>
        </w:rPr>
        <w:t>d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-2"/>
        </w:rPr>
        <w:t>i</w:t>
      </w:r>
      <w:r>
        <w:rPr>
          <w:i/>
        </w:rPr>
        <w:t>f</w:t>
      </w:r>
      <w:r>
        <w:rPr>
          <w:i/>
          <w:spacing w:val="-1"/>
        </w:rPr>
        <w:t>y</w:t>
      </w:r>
      <w:r>
        <w:rPr>
          <w:i/>
        </w:rPr>
        <w:t>ing n</w:t>
      </w:r>
      <w:r>
        <w:rPr>
          <w:i/>
          <w:spacing w:val="-1"/>
        </w:rPr>
        <w:t>e</w:t>
      </w:r>
      <w:r>
        <w:rPr>
          <w:i/>
        </w:rPr>
        <w:t>w</w:t>
      </w:r>
      <w:r>
        <w:rPr>
          <w:i/>
          <w:spacing w:val="2"/>
        </w:rPr>
        <w:t xml:space="preserve"> </w:t>
      </w:r>
      <w:r>
        <w:rPr>
          <w:i/>
        </w:rPr>
        <w:t>b</w:t>
      </w:r>
      <w:r>
        <w:rPr>
          <w:i/>
          <w:spacing w:val="-2"/>
        </w:rPr>
        <w:t>u</w:t>
      </w:r>
      <w:r>
        <w:rPr>
          <w:i/>
        </w:rPr>
        <w:t>sin</w:t>
      </w:r>
      <w:r>
        <w:rPr>
          <w:i/>
          <w:spacing w:val="-1"/>
        </w:rPr>
        <w:t>e</w:t>
      </w:r>
      <w:r>
        <w:rPr>
          <w:i/>
        </w:rPr>
        <w:t>ss opportuni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 dri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</w:rPr>
        <w:t>busin</w:t>
      </w:r>
      <w:r>
        <w:rPr>
          <w:i/>
          <w:spacing w:val="-1"/>
        </w:rPr>
        <w:t>e</w:t>
      </w:r>
      <w:r>
        <w:rPr>
          <w:i/>
        </w:rPr>
        <w:t xml:space="preserve">ss </w:t>
      </w:r>
      <w:r>
        <w:rPr>
          <w:i/>
          <w:spacing w:val="-1"/>
        </w:rPr>
        <w:t>v</w:t>
      </w:r>
      <w:r>
        <w:rPr>
          <w:i/>
        </w:rPr>
        <w:t>olum</w:t>
      </w:r>
      <w:r>
        <w:rPr>
          <w:i/>
          <w:spacing w:val="-1"/>
        </w:rPr>
        <w:t>e</w:t>
      </w:r>
      <w:r>
        <w:rPr>
          <w:i/>
        </w:rPr>
        <w:t>s.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Condu</w:t>
      </w:r>
      <w:r>
        <w:rPr>
          <w:i/>
          <w:spacing w:val="-1"/>
        </w:rPr>
        <w:t>c</w:t>
      </w:r>
      <w:r>
        <w:rPr>
          <w:i/>
        </w:rPr>
        <w:t>ting a For</w:t>
      </w:r>
      <w:r>
        <w:rPr>
          <w:i/>
          <w:spacing w:val="-1"/>
        </w:rPr>
        <w:t>ec</w:t>
      </w:r>
      <w:r>
        <w:rPr>
          <w:i/>
        </w:rPr>
        <w:t>ast anal</w:t>
      </w:r>
      <w:r>
        <w:rPr>
          <w:i/>
          <w:spacing w:val="-1"/>
        </w:rPr>
        <w:t>y</w:t>
      </w:r>
      <w:r>
        <w:rPr>
          <w:i/>
        </w:rPr>
        <w:t>sis of the</w:t>
      </w:r>
      <w:r>
        <w:rPr>
          <w:i/>
          <w:spacing w:val="-1"/>
        </w:rPr>
        <w:t xml:space="preserve"> </w:t>
      </w:r>
      <w:r>
        <w:rPr>
          <w:i/>
        </w:rPr>
        <w:t>proj</w:t>
      </w:r>
      <w:r>
        <w:rPr>
          <w:i/>
          <w:spacing w:val="-1"/>
        </w:rPr>
        <w:t>ec</w:t>
      </w:r>
      <w:r>
        <w:rPr>
          <w:i/>
        </w:rPr>
        <w:t>t prof</w:t>
      </w:r>
      <w:r>
        <w:rPr>
          <w:i/>
          <w:spacing w:val="-2"/>
        </w:rPr>
        <w:t>i</w:t>
      </w:r>
      <w:r>
        <w:rPr>
          <w:i/>
        </w:rPr>
        <w:t>ts.</w:t>
      </w:r>
    </w:p>
    <w:p w:rsidR="00F968AD" w:rsidRDefault="00F968AD">
      <w:pPr>
        <w:spacing w:before="17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Handl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>cc</w:t>
      </w:r>
      <w:r>
        <w:rPr>
          <w:i/>
        </w:rPr>
        <w:t>ounts li</w:t>
      </w:r>
      <w:r>
        <w:rPr>
          <w:i/>
          <w:spacing w:val="-1"/>
        </w:rPr>
        <w:t>k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</w:rPr>
        <w:t xml:space="preserve">HP, </w:t>
      </w:r>
      <w:r>
        <w:rPr>
          <w:i/>
          <w:spacing w:val="-1"/>
        </w:rPr>
        <w:t>W</w:t>
      </w:r>
      <w:r>
        <w:rPr>
          <w:i/>
        </w:rPr>
        <w:t xml:space="preserve">ipro, </w:t>
      </w:r>
      <w:r>
        <w:rPr>
          <w:i/>
          <w:spacing w:val="-1"/>
        </w:rPr>
        <w:t>W</w:t>
      </w:r>
      <w:r>
        <w:rPr>
          <w:i/>
        </w:rPr>
        <w:t xml:space="preserve">ipro </w:t>
      </w:r>
      <w:r>
        <w:rPr>
          <w:i/>
          <w:spacing w:val="-1"/>
        </w:rPr>
        <w:t>I</w:t>
      </w:r>
      <w:r>
        <w:rPr>
          <w:i/>
        </w:rPr>
        <w:t>nfot</w:t>
      </w:r>
      <w:r>
        <w:rPr>
          <w:i/>
          <w:spacing w:val="-1"/>
        </w:rPr>
        <w:t>ec</w:t>
      </w:r>
      <w:r>
        <w:rPr>
          <w:i/>
        </w:rPr>
        <w:t>h,</w:t>
      </w:r>
      <w:r>
        <w:rPr>
          <w:i/>
          <w:spacing w:val="2"/>
        </w:rPr>
        <w:t xml:space="preserve"> </w:t>
      </w:r>
      <w:proofErr w:type="spellStart"/>
      <w:r>
        <w:rPr>
          <w:i/>
          <w:spacing w:val="-1"/>
        </w:rPr>
        <w:t>N</w:t>
      </w:r>
      <w:r>
        <w:rPr>
          <w:i/>
        </w:rPr>
        <w:t>uware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Solu</w:t>
      </w:r>
      <w:r>
        <w:rPr>
          <w:i/>
          <w:spacing w:val="-2"/>
        </w:rPr>
        <w:t>t</w:t>
      </w:r>
      <w:r>
        <w:rPr>
          <w:i/>
        </w:rPr>
        <w:t>ions, Ci</w:t>
      </w:r>
      <w:r>
        <w:rPr>
          <w:i/>
          <w:spacing w:val="-2"/>
        </w:rPr>
        <w:t>t</w:t>
      </w:r>
      <w:r>
        <w:rPr>
          <w:i/>
        </w:rPr>
        <w:t xml:space="preserve">i </w:t>
      </w:r>
      <w:r>
        <w:rPr>
          <w:i/>
          <w:spacing w:val="1"/>
        </w:rPr>
        <w:t>T</w:t>
      </w:r>
      <w:r>
        <w:rPr>
          <w:i/>
          <w:spacing w:val="-1"/>
        </w:rPr>
        <w:t>ec</w:t>
      </w:r>
      <w:r>
        <w:rPr>
          <w:i/>
        </w:rPr>
        <w:t>hnology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-1"/>
        </w:rPr>
        <w:t>v</w:t>
      </w:r>
      <w:r>
        <w:rPr>
          <w:i/>
        </w:rPr>
        <w:t>i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s</w:t>
      </w:r>
      <w:proofErr w:type="gramStart"/>
      <w:r>
        <w:rPr>
          <w:i/>
        </w:rPr>
        <w:t>,</w:t>
      </w:r>
      <w:r>
        <w:rPr>
          <w:i/>
          <w:spacing w:val="-1"/>
        </w:rPr>
        <w:t>M</w:t>
      </w:r>
      <w:r>
        <w:rPr>
          <w:i/>
        </w:rPr>
        <w:t>phasis</w:t>
      </w:r>
      <w:proofErr w:type="spellEnd"/>
      <w:proofErr w:type="gramEnd"/>
      <w:r>
        <w:rPr>
          <w:i/>
        </w:rPr>
        <w:t>.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15" w:line="280" w:lineRule="exact"/>
        <w:rPr>
          <w:sz w:val="28"/>
          <w:szCs w:val="28"/>
        </w:rPr>
      </w:pPr>
    </w:p>
    <w:p w:rsidR="00F968AD" w:rsidRDefault="00583E51">
      <w:pPr>
        <w:spacing w:line="275" w:lineRule="auto"/>
        <w:ind w:left="102" w:right="915"/>
      </w:pPr>
      <w:proofErr w:type="spellStart"/>
      <w:r>
        <w:rPr>
          <w:b/>
          <w:i/>
        </w:rPr>
        <w:t>Har</w:t>
      </w:r>
      <w:r>
        <w:rPr>
          <w:b/>
          <w:i/>
          <w:spacing w:val="-2"/>
        </w:rPr>
        <w:t>i</w:t>
      </w:r>
      <w:r>
        <w:rPr>
          <w:b/>
          <w:i/>
        </w:rPr>
        <w:t>t</w:t>
      </w:r>
      <w:r>
        <w:rPr>
          <w:b/>
          <w:i/>
          <w:spacing w:val="1"/>
        </w:rPr>
        <w:t>h</w:t>
      </w:r>
      <w:r>
        <w:rPr>
          <w:b/>
          <w:i/>
        </w:rPr>
        <w:t>a</w:t>
      </w:r>
      <w:proofErr w:type="spellEnd"/>
      <w:r>
        <w:rPr>
          <w:b/>
          <w:i/>
        </w:rPr>
        <w:t xml:space="preserve"> M</w:t>
      </w:r>
      <w:r>
        <w:rPr>
          <w:b/>
          <w:i/>
          <w:spacing w:val="-1"/>
        </w:rPr>
        <w:t>e</w:t>
      </w:r>
      <w:r>
        <w:rPr>
          <w:b/>
          <w:i/>
        </w:rPr>
        <w:t xml:space="preserve">dia </w:t>
      </w:r>
      <w:proofErr w:type="spellStart"/>
      <w:r>
        <w:rPr>
          <w:b/>
          <w:i/>
        </w:rPr>
        <w:t>P</w:t>
      </w:r>
      <w:r>
        <w:rPr>
          <w:b/>
          <w:i/>
          <w:spacing w:val="-1"/>
        </w:rPr>
        <w:t>v</w:t>
      </w:r>
      <w:r>
        <w:rPr>
          <w:b/>
          <w:i/>
        </w:rPr>
        <w:t>t</w:t>
      </w:r>
      <w:proofErr w:type="spellEnd"/>
      <w:r>
        <w:rPr>
          <w:b/>
          <w:i/>
        </w:rPr>
        <w:t xml:space="preserve"> Ltd    -        </w:t>
      </w:r>
      <w:r>
        <w:rPr>
          <w:b/>
          <w:i/>
          <w:spacing w:val="1"/>
        </w:rPr>
        <w:t xml:space="preserve"> </w:t>
      </w:r>
      <w:r>
        <w:rPr>
          <w:b/>
          <w:i/>
          <w:spacing w:val="-1"/>
        </w:rPr>
        <w:t>B</w:t>
      </w:r>
      <w:r>
        <w:rPr>
          <w:b/>
          <w:i/>
        </w:rPr>
        <w:t>ra</w:t>
      </w:r>
      <w:r>
        <w:rPr>
          <w:b/>
          <w:i/>
          <w:spacing w:val="1"/>
        </w:rPr>
        <w:t>n</w:t>
      </w:r>
      <w:r>
        <w:rPr>
          <w:b/>
          <w:i/>
          <w:spacing w:val="-1"/>
        </w:rPr>
        <w:t>c</w:t>
      </w:r>
      <w:r>
        <w:rPr>
          <w:b/>
          <w:i/>
        </w:rPr>
        <w:t>h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</w:t>
      </w:r>
      <w:r>
        <w:rPr>
          <w:b/>
          <w:i/>
          <w:spacing w:val="-1"/>
        </w:rPr>
        <w:t>e</w:t>
      </w:r>
      <w:r>
        <w:rPr>
          <w:b/>
          <w:i/>
        </w:rPr>
        <w:t>ad – Pr</w:t>
      </w:r>
      <w:r>
        <w:rPr>
          <w:b/>
          <w:i/>
          <w:spacing w:val="-2"/>
        </w:rPr>
        <w:t>i</w:t>
      </w:r>
      <w:r>
        <w:rPr>
          <w:b/>
          <w:i/>
          <w:spacing w:val="1"/>
        </w:rPr>
        <w:t>n</w:t>
      </w:r>
      <w:r>
        <w:rPr>
          <w:b/>
          <w:i/>
        </w:rPr>
        <w:t>t m</w:t>
      </w:r>
      <w:r>
        <w:rPr>
          <w:b/>
          <w:i/>
          <w:spacing w:val="-1"/>
        </w:rPr>
        <w:t>e</w:t>
      </w:r>
      <w:r>
        <w:rPr>
          <w:b/>
          <w:i/>
        </w:rPr>
        <w:t xml:space="preserve">dia </w:t>
      </w:r>
      <w:r>
        <w:rPr>
          <w:b/>
          <w:i/>
          <w:spacing w:val="-1"/>
        </w:rPr>
        <w:t>S</w:t>
      </w:r>
      <w:r>
        <w:rPr>
          <w:b/>
          <w:i/>
        </w:rPr>
        <w:t>al</w:t>
      </w:r>
      <w:r>
        <w:rPr>
          <w:b/>
          <w:i/>
          <w:spacing w:val="-1"/>
        </w:rPr>
        <w:t>e</w:t>
      </w:r>
      <w:r>
        <w:rPr>
          <w:b/>
          <w:i/>
        </w:rPr>
        <w:t xml:space="preserve">s           </w:t>
      </w:r>
      <w:r>
        <w:rPr>
          <w:b/>
          <w:i/>
          <w:spacing w:val="2"/>
        </w:rPr>
        <w:t xml:space="preserve"> </w:t>
      </w:r>
      <w:r>
        <w:rPr>
          <w:b/>
          <w:i/>
        </w:rPr>
        <w:t>J</w:t>
      </w:r>
      <w:r>
        <w:rPr>
          <w:b/>
          <w:i/>
          <w:spacing w:val="-2"/>
        </w:rPr>
        <w:t>a</w:t>
      </w:r>
      <w:r>
        <w:rPr>
          <w:b/>
          <w:i/>
          <w:spacing w:val="1"/>
        </w:rPr>
        <w:t>nu</w:t>
      </w:r>
      <w:r>
        <w:rPr>
          <w:b/>
          <w:i/>
        </w:rPr>
        <w:t>ary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2007-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</w:t>
      </w:r>
      <w:r>
        <w:rPr>
          <w:b/>
          <w:i/>
          <w:spacing w:val="-1"/>
        </w:rPr>
        <w:t>e</w:t>
      </w:r>
      <w:r>
        <w:rPr>
          <w:b/>
          <w:i/>
        </w:rPr>
        <w:t>br</w:t>
      </w:r>
      <w:r>
        <w:rPr>
          <w:b/>
          <w:i/>
          <w:spacing w:val="1"/>
        </w:rPr>
        <w:t>u</w:t>
      </w:r>
      <w:r>
        <w:rPr>
          <w:b/>
          <w:i/>
        </w:rPr>
        <w:t>ary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2008. </w:t>
      </w:r>
      <w:r>
        <w:rPr>
          <w:b/>
          <w:i/>
          <w:spacing w:val="-1"/>
        </w:rPr>
        <w:t>(</w:t>
      </w:r>
      <w:r>
        <w:rPr>
          <w:b/>
          <w:i/>
        </w:rPr>
        <w:t>Ba</w:t>
      </w:r>
      <w:r>
        <w:rPr>
          <w:b/>
          <w:i/>
          <w:spacing w:val="1"/>
        </w:rPr>
        <w:t>n</w:t>
      </w:r>
      <w:r>
        <w:rPr>
          <w:b/>
          <w:i/>
        </w:rPr>
        <w:t>galor</w:t>
      </w:r>
      <w:r>
        <w:rPr>
          <w:b/>
          <w:i/>
          <w:spacing w:val="-1"/>
        </w:rPr>
        <w:t>e</w:t>
      </w:r>
      <w:r>
        <w:rPr>
          <w:b/>
          <w:i/>
        </w:rPr>
        <w:t>)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3" w:line="260" w:lineRule="exact"/>
        <w:rPr>
          <w:sz w:val="26"/>
          <w:szCs w:val="26"/>
        </w:rPr>
      </w:pPr>
    </w:p>
    <w:p w:rsidR="00F968AD" w:rsidRDefault="00583E51">
      <w:pPr>
        <w:spacing w:line="274" w:lineRule="auto"/>
        <w:ind w:left="102" w:right="77"/>
        <w:jc w:val="both"/>
      </w:pPr>
      <w:r>
        <w:rPr>
          <w:i/>
        </w:rPr>
        <w:t xml:space="preserve">Haritha 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dia –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l</w:t>
      </w:r>
      <w:r>
        <w:rPr>
          <w:i/>
          <w:spacing w:val="-1"/>
        </w:rPr>
        <w:t>e</w:t>
      </w:r>
      <w:r>
        <w:rPr>
          <w:i/>
        </w:rPr>
        <w:t>a</w:t>
      </w:r>
      <w:r>
        <w:rPr>
          <w:i/>
          <w:spacing w:val="-2"/>
        </w:rPr>
        <w:t>d</w:t>
      </w:r>
      <w:r>
        <w:rPr>
          <w:i/>
        </w:rPr>
        <w:t xml:space="preserve">ing </w:t>
      </w:r>
      <w:r>
        <w:rPr>
          <w:i/>
          <w:spacing w:val="5"/>
        </w:rPr>
        <w:t xml:space="preserve"> </w:t>
      </w:r>
      <w:r>
        <w:rPr>
          <w:i/>
        </w:rPr>
        <w:t>publishing house</w:t>
      </w:r>
      <w:r>
        <w:rPr>
          <w:i/>
          <w:spacing w:val="1"/>
        </w:rPr>
        <w:t xml:space="preserve"> </w:t>
      </w:r>
      <w:r>
        <w:rPr>
          <w:i/>
        </w:rPr>
        <w:t>bas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in Bangalore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w</w:t>
      </w:r>
      <w:r>
        <w:rPr>
          <w:i/>
        </w:rPr>
        <w:t>ith two publi</w:t>
      </w:r>
      <w:r>
        <w:rPr>
          <w:i/>
          <w:spacing w:val="-1"/>
        </w:rPr>
        <w:t>c</w:t>
      </w:r>
      <w:r>
        <w:rPr>
          <w:i/>
        </w:rPr>
        <w:t>ations .</w:t>
      </w:r>
      <w:r>
        <w:rPr>
          <w:i/>
          <w:spacing w:val="-1"/>
        </w:rPr>
        <w:t>I</w:t>
      </w:r>
      <w:r>
        <w:rPr>
          <w:i/>
        </w:rPr>
        <w:t>ndustrial Busin</w:t>
      </w:r>
      <w:r>
        <w:rPr>
          <w:i/>
          <w:spacing w:val="-1"/>
        </w:rPr>
        <w:t>e</w:t>
      </w:r>
      <w:r>
        <w:rPr>
          <w:i/>
        </w:rPr>
        <w:t>ss</w:t>
      </w:r>
      <w:r>
        <w:rPr>
          <w:i/>
          <w:spacing w:val="2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 xml:space="preserve">art – </w:t>
      </w:r>
      <w:r>
        <w:rPr>
          <w:i/>
          <w:spacing w:val="1"/>
        </w:rPr>
        <w:t>T</w:t>
      </w:r>
      <w:r>
        <w:rPr>
          <w:i/>
        </w:rPr>
        <w:t>he larg</w:t>
      </w:r>
      <w:r>
        <w:rPr>
          <w:i/>
          <w:spacing w:val="-1"/>
        </w:rPr>
        <w:t>e</w:t>
      </w:r>
      <w:r>
        <w:rPr>
          <w:i/>
        </w:rPr>
        <w:t>st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ir</w:t>
      </w:r>
      <w:r>
        <w:rPr>
          <w:i/>
          <w:spacing w:val="-1"/>
        </w:rPr>
        <w:t>c</w:t>
      </w:r>
      <w:r>
        <w:rPr>
          <w:i/>
        </w:rPr>
        <w:t>ulat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rPr>
          <w:i/>
        </w:rPr>
        <w:t>monthly</w:t>
      </w:r>
      <w:r>
        <w:rPr>
          <w:i/>
          <w:spacing w:val="2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>ndust</w:t>
      </w:r>
      <w:r>
        <w:rPr>
          <w:i/>
          <w:spacing w:val="-2"/>
        </w:rPr>
        <w:t>r</w:t>
      </w:r>
      <w:r>
        <w:rPr>
          <w:i/>
        </w:rPr>
        <w:t>ial</w:t>
      </w:r>
      <w:r>
        <w:rPr>
          <w:i/>
          <w:spacing w:val="1"/>
        </w:rPr>
        <w:t xml:space="preserve"> T</w:t>
      </w:r>
      <w:r>
        <w:rPr>
          <w:i/>
        </w:rPr>
        <w:t>a</w:t>
      </w:r>
      <w:r>
        <w:rPr>
          <w:i/>
          <w:spacing w:val="-2"/>
        </w:rPr>
        <w:t>b</w:t>
      </w:r>
      <w:r>
        <w:rPr>
          <w:i/>
        </w:rPr>
        <w:t>loid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B</w:t>
      </w:r>
      <w:r>
        <w:rPr>
          <w:i/>
          <w:spacing w:val="-1"/>
        </w:rPr>
        <w:t>e</w:t>
      </w:r>
      <w:r>
        <w:rPr>
          <w:i/>
        </w:rPr>
        <w:t>tt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rPr>
          <w:i/>
        </w:rPr>
        <w:t>Handling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A bi</w:t>
      </w:r>
      <w:r>
        <w:rPr>
          <w:i/>
          <w:spacing w:val="-1"/>
        </w:rPr>
        <w:t>-</w:t>
      </w:r>
      <w:r>
        <w:rPr>
          <w:i/>
        </w:rPr>
        <w:t>monthly</w:t>
      </w:r>
      <w:r>
        <w:rPr>
          <w:i/>
          <w:spacing w:val="2"/>
        </w:rPr>
        <w:t xml:space="preserve"> </w:t>
      </w:r>
      <w:r>
        <w:rPr>
          <w:i/>
        </w:rPr>
        <w:t>maga</w:t>
      </w:r>
      <w:r>
        <w:rPr>
          <w:i/>
          <w:spacing w:val="-2"/>
        </w:rPr>
        <w:t>z</w:t>
      </w:r>
      <w:r>
        <w:rPr>
          <w:i/>
        </w:rPr>
        <w:t>ine</w:t>
      </w:r>
      <w:r>
        <w:rPr>
          <w:i/>
          <w:spacing w:val="2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at</w:t>
      </w:r>
      <w:r>
        <w:rPr>
          <w:i/>
          <w:spacing w:val="-1"/>
        </w:rPr>
        <w:t>e</w:t>
      </w:r>
      <w:r>
        <w:rPr>
          <w:i/>
        </w:rPr>
        <w:t xml:space="preserve">rial Handling, </w:t>
      </w:r>
      <w:r>
        <w:rPr>
          <w:i/>
          <w:spacing w:val="1"/>
        </w:rPr>
        <w:t>L</w:t>
      </w:r>
      <w:r>
        <w:rPr>
          <w:i/>
        </w:rPr>
        <w:t>o</w:t>
      </w:r>
      <w:r>
        <w:rPr>
          <w:i/>
          <w:spacing w:val="-2"/>
        </w:rPr>
        <w:t>g</w:t>
      </w:r>
      <w:r>
        <w:rPr>
          <w:i/>
        </w:rPr>
        <w:t>isti</w:t>
      </w:r>
      <w:r>
        <w:rPr>
          <w:i/>
          <w:spacing w:val="-1"/>
        </w:rPr>
        <w:t>c</w:t>
      </w:r>
      <w:r>
        <w:rPr>
          <w:i/>
        </w:rPr>
        <w:t>s &amp; Storage</w:t>
      </w:r>
      <w:r>
        <w:rPr>
          <w:i/>
          <w:spacing w:val="-1"/>
        </w:rPr>
        <w:t xml:space="preserve"> </w:t>
      </w:r>
      <w:r>
        <w:rPr>
          <w:i/>
        </w:rPr>
        <w:t>sol</w:t>
      </w:r>
      <w:r>
        <w:rPr>
          <w:i/>
          <w:spacing w:val="-2"/>
        </w:rPr>
        <w:t>u</w:t>
      </w:r>
      <w:r>
        <w:rPr>
          <w:i/>
        </w:rPr>
        <w:t>tions.</w:t>
      </w:r>
    </w:p>
    <w:p w:rsidR="00F968AD" w:rsidRDefault="00F968AD">
      <w:pPr>
        <w:spacing w:before="6" w:line="180" w:lineRule="exact"/>
        <w:rPr>
          <w:sz w:val="18"/>
          <w:szCs w:val="18"/>
        </w:rPr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>mp</w:t>
      </w:r>
      <w:r>
        <w:rPr>
          <w:i/>
          <w:spacing w:val="2"/>
        </w:rPr>
        <w:t>l</w:t>
      </w:r>
      <w:r>
        <w:rPr>
          <w:i/>
          <w:spacing w:val="-1"/>
        </w:rPr>
        <w:t>e</w:t>
      </w:r>
      <w:r>
        <w:rPr>
          <w:i/>
        </w:rPr>
        <w:t>m</w:t>
      </w:r>
      <w:r>
        <w:rPr>
          <w:i/>
          <w:spacing w:val="-1"/>
        </w:rPr>
        <w:t>e</w:t>
      </w:r>
      <w:r>
        <w:rPr>
          <w:i/>
        </w:rPr>
        <w:t>nt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>y</w:t>
      </w:r>
      <w:r>
        <w:rPr>
          <w:i/>
        </w:rPr>
        <w:t>st</w:t>
      </w:r>
      <w:r>
        <w:rPr>
          <w:i/>
          <w:spacing w:val="-1"/>
        </w:rPr>
        <w:t>e</w:t>
      </w:r>
      <w:r>
        <w:rPr>
          <w:i/>
        </w:rPr>
        <w:t xml:space="preserve">ms for </w:t>
      </w:r>
      <w:proofErr w:type="spellStart"/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porting</w:t>
      </w:r>
      <w:proofErr w:type="gramStart"/>
      <w:r>
        <w:rPr>
          <w:i/>
        </w:rPr>
        <w:t>,sal</w:t>
      </w:r>
      <w:r>
        <w:rPr>
          <w:i/>
          <w:spacing w:val="-1"/>
        </w:rPr>
        <w:t>e</w:t>
      </w:r>
      <w:r>
        <w:rPr>
          <w:i/>
        </w:rPr>
        <w:t>s</w:t>
      </w:r>
      <w:proofErr w:type="spellEnd"/>
      <w:proofErr w:type="gramEnd"/>
      <w:r>
        <w:rPr>
          <w:i/>
        </w:rPr>
        <w:t xml:space="preserve">, </w:t>
      </w:r>
      <w:r>
        <w:rPr>
          <w:i/>
          <w:spacing w:val="-1"/>
        </w:rPr>
        <w:t>c</w:t>
      </w:r>
      <w:r>
        <w:rPr>
          <w:i/>
        </w:rPr>
        <w:t>oll</w:t>
      </w:r>
      <w:r>
        <w:rPr>
          <w:i/>
          <w:spacing w:val="-1"/>
        </w:rPr>
        <w:t>ec</w:t>
      </w:r>
      <w:r>
        <w:rPr>
          <w:i/>
        </w:rPr>
        <w:t>tions, s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-1"/>
        </w:rPr>
        <w:t>e</w:t>
      </w:r>
      <w:r>
        <w:rPr>
          <w:i/>
        </w:rPr>
        <w:t>duling, produ</w:t>
      </w:r>
      <w:r>
        <w:rPr>
          <w:i/>
          <w:spacing w:val="-1"/>
        </w:rPr>
        <w:t>c</w:t>
      </w:r>
      <w:r>
        <w:rPr>
          <w:i/>
        </w:rPr>
        <w:t>tion &amp; database</w:t>
      </w:r>
      <w:r>
        <w:rPr>
          <w:i/>
          <w:spacing w:val="-1"/>
        </w:rPr>
        <w:t xml:space="preserve"> </w:t>
      </w:r>
      <w:r>
        <w:rPr>
          <w:i/>
        </w:rPr>
        <w:t>manag</w:t>
      </w:r>
      <w:r>
        <w:rPr>
          <w:i/>
          <w:spacing w:val="-1"/>
        </w:rPr>
        <w:t>e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nt.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Pr</w:t>
      </w:r>
      <w:r>
        <w:rPr>
          <w:i/>
          <w:spacing w:val="-1"/>
        </w:rPr>
        <w:t>e</w:t>
      </w:r>
      <w:r>
        <w:rPr>
          <w:i/>
        </w:rPr>
        <w:t>paring op</w:t>
      </w:r>
      <w:r>
        <w:rPr>
          <w:i/>
          <w:spacing w:val="-1"/>
        </w:rPr>
        <w:t>e</w:t>
      </w:r>
      <w:r>
        <w:rPr>
          <w:i/>
        </w:rPr>
        <w:t>rating plans and d</w:t>
      </w:r>
      <w:r>
        <w:rPr>
          <w:i/>
          <w:spacing w:val="-1"/>
        </w:rPr>
        <w:t>e</w:t>
      </w:r>
      <w:r>
        <w:rPr>
          <w:i/>
          <w:spacing w:val="1"/>
        </w:rPr>
        <w:t>v</w:t>
      </w:r>
      <w:r>
        <w:rPr>
          <w:i/>
          <w:spacing w:val="-1"/>
        </w:rPr>
        <w:t>e</w:t>
      </w:r>
      <w:r>
        <w:rPr>
          <w:i/>
        </w:rPr>
        <w:t>lopm</w:t>
      </w:r>
      <w:r>
        <w:rPr>
          <w:i/>
          <w:spacing w:val="-1"/>
        </w:rPr>
        <w:t>e</w:t>
      </w:r>
      <w:r>
        <w:rPr>
          <w:i/>
        </w:rPr>
        <w:t>nt of budg</w:t>
      </w:r>
      <w:r>
        <w:rPr>
          <w:i/>
          <w:spacing w:val="-1"/>
        </w:rPr>
        <w:t>e</w:t>
      </w:r>
      <w:r>
        <w:rPr>
          <w:i/>
        </w:rPr>
        <w:t>ts and pri</w:t>
      </w:r>
      <w:r>
        <w:rPr>
          <w:i/>
          <w:spacing w:val="-1"/>
        </w:rPr>
        <w:t>c</w:t>
      </w:r>
      <w:r>
        <w:rPr>
          <w:i/>
        </w:rPr>
        <w:t>ing anal</w:t>
      </w:r>
      <w:r>
        <w:rPr>
          <w:i/>
          <w:spacing w:val="-1"/>
        </w:rPr>
        <w:t>y</w:t>
      </w:r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>s.</w:t>
      </w:r>
    </w:p>
    <w:p w:rsidR="00F968AD" w:rsidRDefault="00F968AD">
      <w:pPr>
        <w:spacing w:before="17" w:line="200" w:lineRule="exact"/>
      </w:pPr>
    </w:p>
    <w:p w:rsidR="00F968AD" w:rsidRDefault="00583E51">
      <w:pPr>
        <w:tabs>
          <w:tab w:val="left" w:pos="820"/>
        </w:tabs>
        <w:spacing w:line="272" w:lineRule="auto"/>
        <w:ind w:left="822" w:right="453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S</w:t>
      </w:r>
      <w:r>
        <w:rPr>
          <w:i/>
          <w:spacing w:val="-1"/>
        </w:rPr>
        <w:t>e</w:t>
      </w:r>
      <w:r>
        <w:rPr>
          <w:i/>
        </w:rPr>
        <w:t>tting up of bran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-1"/>
        </w:rPr>
        <w:t>e</w:t>
      </w:r>
      <w:r>
        <w:rPr>
          <w:i/>
        </w:rPr>
        <w:t xml:space="preserve">s with </w:t>
      </w:r>
      <w:r>
        <w:rPr>
          <w:i/>
          <w:spacing w:val="-2"/>
        </w:rPr>
        <w:t>s</w:t>
      </w:r>
      <w:r>
        <w:rPr>
          <w:i/>
        </w:rPr>
        <w:t xml:space="preserve">taff </w:t>
      </w:r>
      <w:r>
        <w:rPr>
          <w:i/>
          <w:spacing w:val="-2"/>
        </w:rPr>
        <w:t>i</w:t>
      </w:r>
      <w:r>
        <w:rPr>
          <w:i/>
        </w:rPr>
        <w:t xml:space="preserve">n </w:t>
      </w:r>
      <w:r>
        <w:rPr>
          <w:i/>
          <w:spacing w:val="-1"/>
        </w:rPr>
        <w:t>M</w:t>
      </w:r>
      <w:r>
        <w:rPr>
          <w:i/>
          <w:spacing w:val="2"/>
        </w:rPr>
        <w:t>u</w:t>
      </w:r>
      <w:r>
        <w:rPr>
          <w:i/>
        </w:rPr>
        <w:t>mbai, D</w:t>
      </w:r>
      <w:r>
        <w:rPr>
          <w:i/>
          <w:spacing w:val="-1"/>
        </w:rPr>
        <w:t>e</w:t>
      </w:r>
      <w:r>
        <w:rPr>
          <w:i/>
        </w:rPr>
        <w:t xml:space="preserve">lhi &amp; </w:t>
      </w:r>
      <w:proofErr w:type="spellStart"/>
      <w:r>
        <w:rPr>
          <w:i/>
          <w:spacing w:val="-1"/>
        </w:rPr>
        <w:t>N</w:t>
      </w:r>
      <w:r>
        <w:rPr>
          <w:i/>
        </w:rPr>
        <w:t>CR</w:t>
      </w:r>
      <w:proofErr w:type="gramStart"/>
      <w:r>
        <w:rPr>
          <w:i/>
        </w:rPr>
        <w:t>,</w:t>
      </w:r>
      <w:r>
        <w:rPr>
          <w:i/>
          <w:spacing w:val="-1"/>
        </w:rPr>
        <w:t>Hy</w:t>
      </w:r>
      <w:r>
        <w:rPr>
          <w:i/>
          <w:spacing w:val="2"/>
        </w:rPr>
        <w:t>d</w:t>
      </w:r>
      <w:r>
        <w:rPr>
          <w:i/>
          <w:spacing w:val="-1"/>
        </w:rPr>
        <w:t>e</w:t>
      </w:r>
      <w:r>
        <w:rPr>
          <w:i/>
        </w:rPr>
        <w:t>rabad</w:t>
      </w:r>
      <w:proofErr w:type="spellEnd"/>
      <w:proofErr w:type="gramEnd"/>
      <w:r>
        <w:rPr>
          <w:i/>
        </w:rPr>
        <w:t>, Ch</w:t>
      </w:r>
      <w:r>
        <w:rPr>
          <w:i/>
          <w:spacing w:val="-1"/>
        </w:rPr>
        <w:t>e</w:t>
      </w:r>
      <w:r>
        <w:rPr>
          <w:i/>
        </w:rPr>
        <w:t>nnai, Pun</w:t>
      </w:r>
      <w:r>
        <w:rPr>
          <w:i/>
          <w:spacing w:val="-1"/>
        </w:rPr>
        <w:t>e</w:t>
      </w:r>
      <w:r>
        <w:rPr>
          <w:i/>
        </w:rPr>
        <w:t>, Ah</w:t>
      </w:r>
      <w:r>
        <w:rPr>
          <w:i/>
          <w:spacing w:val="1"/>
        </w:rPr>
        <w:t>m</w:t>
      </w:r>
      <w:r>
        <w:rPr>
          <w:i/>
          <w:spacing w:val="-1"/>
        </w:rPr>
        <w:t>e</w:t>
      </w:r>
      <w:r>
        <w:rPr>
          <w:i/>
        </w:rPr>
        <w:t>dabad, Coimbator</w:t>
      </w:r>
      <w:r>
        <w:rPr>
          <w:i/>
          <w:spacing w:val="-1"/>
        </w:rPr>
        <w:t>e</w:t>
      </w:r>
      <w:r>
        <w:rPr>
          <w:i/>
        </w:rPr>
        <w:t>. Cr</w:t>
      </w:r>
      <w:r>
        <w:rPr>
          <w:i/>
          <w:spacing w:val="-1"/>
        </w:rPr>
        <w:t>e</w:t>
      </w:r>
      <w:r>
        <w:rPr>
          <w:i/>
        </w:rPr>
        <w:t>at</w:t>
      </w:r>
      <w:r>
        <w:rPr>
          <w:i/>
          <w:spacing w:val="-1"/>
        </w:rPr>
        <w:t>e</w:t>
      </w:r>
      <w:r>
        <w:rPr>
          <w:i/>
        </w:rPr>
        <w:t>d, l</w:t>
      </w:r>
      <w:r>
        <w:rPr>
          <w:i/>
          <w:spacing w:val="-1"/>
        </w:rPr>
        <w:t>e</w:t>
      </w:r>
      <w:r>
        <w:rPr>
          <w:i/>
        </w:rPr>
        <w:t>d and d</w:t>
      </w:r>
      <w:r>
        <w:rPr>
          <w:i/>
          <w:spacing w:val="1"/>
        </w:rPr>
        <w:t>e</w:t>
      </w:r>
      <w:r>
        <w:rPr>
          <w:i/>
          <w:spacing w:val="-1"/>
        </w:rPr>
        <w:t>ve</w:t>
      </w:r>
      <w:r>
        <w:rPr>
          <w:i/>
        </w:rPr>
        <w:t>lop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a produ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-1"/>
        </w:rPr>
        <w:t>ve</w:t>
      </w:r>
      <w:r>
        <w:rPr>
          <w:i/>
        </w:rPr>
        <w:t>, highly</w:t>
      </w:r>
      <w:r>
        <w:rPr>
          <w:i/>
          <w:spacing w:val="-1"/>
        </w:rPr>
        <w:t xml:space="preserve"> e</w:t>
      </w:r>
      <w:r>
        <w:rPr>
          <w:i/>
        </w:rPr>
        <w:t>ff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ti</w:t>
      </w:r>
      <w:r>
        <w:rPr>
          <w:i/>
          <w:spacing w:val="-1"/>
        </w:rPr>
        <w:t>v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rPr>
          <w:i/>
        </w:rPr>
        <w:t>and d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>i</w:t>
      </w:r>
      <w:r>
        <w:rPr>
          <w:i/>
          <w:spacing w:val="-1"/>
        </w:rPr>
        <w:t>c</w:t>
      </w:r>
      <w:r>
        <w:rPr>
          <w:i/>
        </w:rPr>
        <w:t>at</w:t>
      </w:r>
      <w:r>
        <w:rPr>
          <w:i/>
          <w:spacing w:val="-1"/>
        </w:rPr>
        <w:t>e</w:t>
      </w:r>
      <w:r>
        <w:rPr>
          <w:i/>
        </w:rPr>
        <w:t>d 16 m</w:t>
      </w:r>
      <w:r>
        <w:rPr>
          <w:i/>
          <w:spacing w:val="1"/>
        </w:rPr>
        <w:t>e</w:t>
      </w:r>
      <w:r>
        <w:rPr>
          <w:i/>
        </w:rPr>
        <w:t>mb</w:t>
      </w:r>
      <w:r>
        <w:rPr>
          <w:i/>
          <w:spacing w:val="-1"/>
        </w:rPr>
        <w:t>e</w:t>
      </w:r>
      <w:r>
        <w:rPr>
          <w:i/>
        </w:rPr>
        <w:t>r t</w:t>
      </w:r>
      <w:r>
        <w:rPr>
          <w:i/>
          <w:spacing w:val="-1"/>
        </w:rPr>
        <w:t>e</w:t>
      </w:r>
      <w:r>
        <w:rPr>
          <w:i/>
        </w:rPr>
        <w:t>am.</w:t>
      </w:r>
    </w:p>
    <w:p w:rsidR="00F968AD" w:rsidRDefault="00F968AD">
      <w:pPr>
        <w:spacing w:before="8" w:line="180" w:lineRule="exact"/>
        <w:rPr>
          <w:sz w:val="18"/>
          <w:szCs w:val="18"/>
        </w:rPr>
      </w:pPr>
    </w:p>
    <w:p w:rsidR="00F968AD" w:rsidRDefault="00583E51">
      <w:pPr>
        <w:tabs>
          <w:tab w:val="left" w:pos="820"/>
        </w:tabs>
        <w:spacing w:line="272" w:lineRule="auto"/>
        <w:ind w:left="822" w:right="203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  <w:spacing w:val="-1"/>
        </w:rPr>
        <w:t>ve</w:t>
      </w:r>
      <w:r>
        <w:rPr>
          <w:i/>
        </w:rPr>
        <w:t>lop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gional mar</w:t>
      </w:r>
      <w:r>
        <w:rPr>
          <w:i/>
          <w:spacing w:val="-1"/>
        </w:rPr>
        <w:t>ke</w:t>
      </w:r>
      <w:r>
        <w:rPr>
          <w:i/>
        </w:rPr>
        <w:t xml:space="preserve">ting plans for </w:t>
      </w:r>
      <w:r>
        <w:rPr>
          <w:i/>
          <w:spacing w:val="-2"/>
        </w:rPr>
        <w:t>t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</w:rPr>
        <w:t>w</w:t>
      </w:r>
      <w:r>
        <w:rPr>
          <w:i/>
          <w:spacing w:val="-1"/>
        </w:rPr>
        <w:t>e</w:t>
      </w:r>
      <w:r>
        <w:rPr>
          <w:i/>
        </w:rPr>
        <w:t>st and n</w:t>
      </w:r>
      <w:r>
        <w:rPr>
          <w:i/>
          <w:spacing w:val="-2"/>
        </w:rPr>
        <w:t>o</w:t>
      </w:r>
      <w:r>
        <w:rPr>
          <w:i/>
        </w:rPr>
        <w:t xml:space="preserve">rth </w:t>
      </w:r>
      <w:r>
        <w:rPr>
          <w:i/>
          <w:spacing w:val="-1"/>
        </w:rPr>
        <w:t>I</w:t>
      </w:r>
      <w:r>
        <w:rPr>
          <w:i/>
        </w:rPr>
        <w:t>ndia whi</w:t>
      </w:r>
      <w:r>
        <w:rPr>
          <w:i/>
          <w:spacing w:val="-1"/>
        </w:rPr>
        <w:t>c</w:t>
      </w:r>
      <w:r>
        <w:rPr>
          <w:i/>
        </w:rPr>
        <w:t xml:space="preserve">h </w:t>
      </w:r>
      <w:r>
        <w:rPr>
          <w:i/>
          <w:spacing w:val="-1"/>
        </w:rPr>
        <w:t>c</w:t>
      </w:r>
      <w:r>
        <w:rPr>
          <w:i/>
        </w:rPr>
        <w:t>onstit</w:t>
      </w:r>
      <w:r>
        <w:rPr>
          <w:i/>
          <w:spacing w:val="-2"/>
        </w:rPr>
        <w:t>u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</w:rPr>
        <w:t>about 60%</w:t>
      </w:r>
      <w:r>
        <w:rPr>
          <w:i/>
          <w:spacing w:val="-1"/>
        </w:rPr>
        <w:t xml:space="preserve"> </w:t>
      </w:r>
      <w:r>
        <w:rPr>
          <w:i/>
        </w:rPr>
        <w:t xml:space="preserve">of </w:t>
      </w:r>
      <w:r>
        <w:rPr>
          <w:i/>
          <w:spacing w:val="-2"/>
        </w:rPr>
        <w:t>t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</w:rPr>
        <w:t>t</w:t>
      </w:r>
      <w:r>
        <w:rPr>
          <w:i/>
          <w:spacing w:val="-2"/>
        </w:rPr>
        <w:t>o</w:t>
      </w:r>
      <w:r>
        <w:rPr>
          <w:i/>
        </w:rPr>
        <w:t>tal bil</w:t>
      </w:r>
      <w:r>
        <w:rPr>
          <w:i/>
          <w:spacing w:val="-2"/>
        </w:rPr>
        <w:t>l</w:t>
      </w:r>
      <w:r>
        <w:rPr>
          <w:i/>
        </w:rPr>
        <w:t>ing.</w:t>
      </w:r>
    </w:p>
    <w:p w:rsidR="00F968AD" w:rsidRDefault="00F968AD">
      <w:pPr>
        <w:spacing w:before="8" w:line="180" w:lineRule="exact"/>
        <w:rPr>
          <w:sz w:val="18"/>
          <w:szCs w:val="18"/>
        </w:rPr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Organizing t</w:t>
      </w:r>
      <w:r>
        <w:rPr>
          <w:i/>
          <w:spacing w:val="-1"/>
        </w:rPr>
        <w:t>e</w:t>
      </w:r>
      <w:r>
        <w:rPr>
          <w:i/>
        </w:rPr>
        <w:t>ams for par</w:t>
      </w:r>
      <w:r>
        <w:rPr>
          <w:i/>
          <w:spacing w:val="-2"/>
        </w:rPr>
        <w:t>t</w:t>
      </w:r>
      <w:r>
        <w:rPr>
          <w:i/>
        </w:rPr>
        <w:t>i</w:t>
      </w:r>
      <w:r>
        <w:rPr>
          <w:i/>
          <w:spacing w:val="-1"/>
        </w:rPr>
        <w:t>c</w:t>
      </w:r>
      <w:r>
        <w:rPr>
          <w:i/>
        </w:rPr>
        <w:t xml:space="preserve">ipation in major </w:t>
      </w:r>
      <w:r>
        <w:rPr>
          <w:i/>
          <w:spacing w:val="-1"/>
        </w:rPr>
        <w:t>I</w:t>
      </w:r>
      <w:r>
        <w:rPr>
          <w:i/>
        </w:rPr>
        <w:t>ndust</w:t>
      </w:r>
      <w:r>
        <w:rPr>
          <w:i/>
          <w:spacing w:val="-2"/>
        </w:rPr>
        <w:t>r</w:t>
      </w:r>
      <w:r>
        <w:rPr>
          <w:i/>
        </w:rPr>
        <w:t>ial fa</w:t>
      </w:r>
      <w:r>
        <w:rPr>
          <w:i/>
          <w:spacing w:val="-2"/>
        </w:rPr>
        <w:t>i</w:t>
      </w:r>
      <w:r>
        <w:rPr>
          <w:i/>
        </w:rPr>
        <w:t>rs.</w:t>
      </w:r>
    </w:p>
    <w:p w:rsidR="00F968AD" w:rsidRDefault="00F968AD">
      <w:pPr>
        <w:spacing w:before="19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Compl</w:t>
      </w:r>
      <w:r>
        <w:rPr>
          <w:i/>
          <w:spacing w:val="-1"/>
        </w:rPr>
        <w:t>e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s</w:t>
      </w:r>
      <w:r>
        <w:rPr>
          <w:i/>
          <w:spacing w:val="-2"/>
        </w:rPr>
        <w:t>t</w:t>
      </w:r>
      <w:r>
        <w:rPr>
          <w:i/>
        </w:rPr>
        <w:t>ru</w:t>
      </w:r>
      <w:r>
        <w:rPr>
          <w:i/>
          <w:spacing w:val="-1"/>
        </w:rPr>
        <w:t>c</w:t>
      </w:r>
      <w:r>
        <w:rPr>
          <w:i/>
        </w:rPr>
        <w:t xml:space="preserve">turing </w:t>
      </w:r>
      <w:proofErr w:type="spellStart"/>
      <w:r>
        <w:rPr>
          <w:i/>
        </w:rPr>
        <w:t>of</w:t>
      </w:r>
      <w:proofErr w:type="gramStart"/>
      <w:r>
        <w:rPr>
          <w:i/>
        </w:rPr>
        <w:t>,</w:t>
      </w:r>
      <w:r>
        <w:rPr>
          <w:i/>
          <w:spacing w:val="-1"/>
        </w:rPr>
        <w:t>M</w:t>
      </w:r>
      <w:r>
        <w:rPr>
          <w:i/>
        </w:rPr>
        <w:t>umbai</w:t>
      </w:r>
      <w:proofErr w:type="spellEnd"/>
      <w:proofErr w:type="gramEnd"/>
      <w:r>
        <w:rPr>
          <w:i/>
        </w:rPr>
        <w:t>, Bangalore</w:t>
      </w:r>
      <w:r>
        <w:rPr>
          <w:i/>
          <w:spacing w:val="1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Ch</w:t>
      </w:r>
      <w:r>
        <w:rPr>
          <w:i/>
          <w:spacing w:val="-1"/>
        </w:rPr>
        <w:t>e</w:t>
      </w:r>
      <w:r>
        <w:rPr>
          <w:i/>
        </w:rPr>
        <w:t>nnai r</w:t>
      </w:r>
      <w:r>
        <w:rPr>
          <w:i/>
          <w:spacing w:val="-1"/>
        </w:rPr>
        <w:t>e</w:t>
      </w:r>
      <w:r>
        <w:rPr>
          <w:i/>
        </w:rPr>
        <w:t>gion, hir</w:t>
      </w:r>
      <w:r>
        <w:rPr>
          <w:i/>
          <w:spacing w:val="-1"/>
        </w:rPr>
        <w:t>e</w:t>
      </w:r>
      <w:r>
        <w:rPr>
          <w:i/>
        </w:rPr>
        <w:t>d and train</w:t>
      </w:r>
      <w:r>
        <w:rPr>
          <w:i/>
          <w:spacing w:val="-1"/>
        </w:rPr>
        <w:t>e</w:t>
      </w:r>
      <w:r>
        <w:rPr>
          <w:i/>
        </w:rPr>
        <w:t>d 4 n</w:t>
      </w:r>
      <w:r>
        <w:rPr>
          <w:i/>
          <w:spacing w:val="-1"/>
        </w:rPr>
        <w:t>e</w:t>
      </w:r>
      <w:r>
        <w:rPr>
          <w:i/>
        </w:rPr>
        <w:t>w manag</w:t>
      </w:r>
      <w:r>
        <w:rPr>
          <w:i/>
          <w:spacing w:val="-1"/>
        </w:rPr>
        <w:t>e</w:t>
      </w:r>
      <w:r>
        <w:rPr>
          <w:i/>
        </w:rPr>
        <w:t>rs.</w:t>
      </w:r>
    </w:p>
    <w:p w:rsidR="00F968AD" w:rsidRDefault="00F968AD">
      <w:pPr>
        <w:spacing w:before="17" w:line="200" w:lineRule="exact"/>
      </w:pPr>
    </w:p>
    <w:p w:rsidR="00F968AD" w:rsidRDefault="00583E51">
      <w:pPr>
        <w:ind w:left="462"/>
      </w:pPr>
      <w:r>
        <w:t xml:space="preserve">    </w:t>
      </w:r>
      <w:r>
        <w:rPr>
          <w:spacing w:val="18"/>
        </w:rPr>
        <w:t xml:space="preserve"> </w:t>
      </w:r>
      <w:r>
        <w:rPr>
          <w:i/>
        </w:rPr>
        <w:t>Plann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 xml:space="preserve">and </w:t>
      </w:r>
      <w:r>
        <w:rPr>
          <w:i/>
          <w:spacing w:val="-2"/>
        </w:rPr>
        <w:t>d</w:t>
      </w:r>
      <w:r>
        <w:rPr>
          <w:i/>
        </w:rPr>
        <w:t>ir</w:t>
      </w:r>
      <w:r>
        <w:rPr>
          <w:i/>
          <w:spacing w:val="1"/>
        </w:rPr>
        <w:t>e</w:t>
      </w:r>
      <w:r>
        <w:rPr>
          <w:i/>
          <w:spacing w:val="-1"/>
        </w:rPr>
        <w:t>c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 xml:space="preserve">d </w:t>
      </w:r>
      <w:r>
        <w:rPr>
          <w:i/>
          <w:spacing w:val="-1"/>
        </w:rPr>
        <w:t>c</w:t>
      </w:r>
      <w:r>
        <w:rPr>
          <w:i/>
        </w:rPr>
        <w:t>ompa</w:t>
      </w:r>
      <w:r>
        <w:rPr>
          <w:i/>
          <w:spacing w:val="2"/>
        </w:rPr>
        <w:t>n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at num</w:t>
      </w:r>
      <w:r>
        <w:rPr>
          <w:i/>
          <w:spacing w:val="-1"/>
        </w:rPr>
        <w:t>e</w:t>
      </w:r>
      <w:r>
        <w:rPr>
          <w:i/>
        </w:rPr>
        <w:t>rous</w:t>
      </w:r>
      <w:r>
        <w:rPr>
          <w:i/>
          <w:spacing w:val="2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>ndus</w:t>
      </w:r>
      <w:r>
        <w:rPr>
          <w:i/>
          <w:spacing w:val="-2"/>
        </w:rPr>
        <w:t>t</w:t>
      </w:r>
      <w:r>
        <w:rPr>
          <w:i/>
        </w:rPr>
        <w:t>rial trade</w:t>
      </w:r>
      <w:r>
        <w:rPr>
          <w:i/>
          <w:spacing w:val="-1"/>
        </w:rPr>
        <w:t xml:space="preserve"> </w:t>
      </w:r>
      <w:r>
        <w:rPr>
          <w:i/>
        </w:rPr>
        <w:t>shows.</w:t>
      </w:r>
    </w:p>
    <w:p w:rsidR="00F968AD" w:rsidRDefault="00F968AD">
      <w:pPr>
        <w:spacing w:before="19" w:line="200" w:lineRule="exact"/>
      </w:pPr>
    </w:p>
    <w:p w:rsidR="00F968AD" w:rsidRDefault="00583E51">
      <w:pPr>
        <w:tabs>
          <w:tab w:val="left" w:pos="820"/>
        </w:tabs>
        <w:spacing w:line="270" w:lineRule="auto"/>
        <w:ind w:left="822" w:right="193" w:hanging="360"/>
      </w:pPr>
      <w:r>
        <w:rPr>
          <w:spacing w:val="-40"/>
        </w:rPr>
        <w:t xml:space="preserve"> </w:t>
      </w:r>
      <w:r>
        <w:tab/>
      </w:r>
      <w:r>
        <w:rPr>
          <w:i/>
        </w:rPr>
        <w:t>Cu</w:t>
      </w:r>
      <w:r>
        <w:rPr>
          <w:i/>
          <w:spacing w:val="-2"/>
        </w:rPr>
        <w:t>l</w:t>
      </w:r>
      <w:r>
        <w:rPr>
          <w:i/>
        </w:rPr>
        <w:t>ti</w:t>
      </w:r>
      <w:r>
        <w:rPr>
          <w:i/>
          <w:spacing w:val="-1"/>
        </w:rPr>
        <w:t>v</w:t>
      </w:r>
      <w:r>
        <w:rPr>
          <w:i/>
        </w:rPr>
        <w:t>at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</w:rPr>
        <w:t>and maint</w:t>
      </w:r>
      <w:r>
        <w:rPr>
          <w:i/>
          <w:spacing w:val="-2"/>
        </w:rPr>
        <w:t>a</w:t>
      </w:r>
      <w:r>
        <w:rPr>
          <w:i/>
        </w:rPr>
        <w:t>in</w:t>
      </w:r>
      <w:r>
        <w:rPr>
          <w:i/>
          <w:spacing w:val="-1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  <w:spacing w:val="-1"/>
        </w:rPr>
        <w:t>ex</w:t>
      </w:r>
      <w:r>
        <w:rPr>
          <w:i/>
          <w:spacing w:val="1"/>
        </w:rPr>
        <w:t>c</w:t>
      </w:r>
      <w:r>
        <w:rPr>
          <w:i/>
          <w:spacing w:val="-1"/>
        </w:rPr>
        <w:t>e</w:t>
      </w:r>
      <w:r>
        <w:rPr>
          <w:i/>
        </w:rPr>
        <w:t>ll</w:t>
      </w:r>
      <w:r>
        <w:rPr>
          <w:i/>
          <w:spacing w:val="-1"/>
        </w:rPr>
        <w:t>e</w:t>
      </w:r>
      <w:r>
        <w:rPr>
          <w:i/>
        </w:rPr>
        <w:t>nt ongoing r</w:t>
      </w:r>
      <w:r>
        <w:rPr>
          <w:i/>
          <w:spacing w:val="-1"/>
        </w:rPr>
        <w:t>e</w:t>
      </w:r>
      <w:r>
        <w:rPr>
          <w:i/>
        </w:rPr>
        <w:t>la</w:t>
      </w:r>
      <w:r>
        <w:rPr>
          <w:i/>
          <w:spacing w:val="-2"/>
        </w:rPr>
        <w:t>t</w:t>
      </w:r>
      <w:r>
        <w:rPr>
          <w:i/>
        </w:rPr>
        <w:t xml:space="preserve">ionships </w:t>
      </w:r>
      <w:r>
        <w:rPr>
          <w:i/>
          <w:spacing w:val="-1"/>
        </w:rPr>
        <w:t>w</w:t>
      </w:r>
      <w:r>
        <w:rPr>
          <w:i/>
        </w:rPr>
        <w:t xml:space="preserve">ith </w:t>
      </w:r>
      <w:r>
        <w:rPr>
          <w:i/>
          <w:spacing w:val="-1"/>
        </w:rPr>
        <w:t>c</w:t>
      </w:r>
      <w:r>
        <w:rPr>
          <w:i/>
        </w:rPr>
        <w:t>li</w:t>
      </w:r>
      <w:r>
        <w:rPr>
          <w:i/>
          <w:spacing w:val="-1"/>
        </w:rPr>
        <w:t>e</w:t>
      </w:r>
      <w:r>
        <w:rPr>
          <w:i/>
        </w:rPr>
        <w:t>nt/ag</w:t>
      </w:r>
      <w:r>
        <w:rPr>
          <w:i/>
          <w:spacing w:val="-1"/>
        </w:rPr>
        <w:t>e</w:t>
      </w:r>
      <w:r>
        <w:rPr>
          <w:i/>
        </w:rPr>
        <w:t>n</w:t>
      </w:r>
      <w:r>
        <w:rPr>
          <w:i/>
          <w:spacing w:val="-1"/>
        </w:rPr>
        <w:t>c</w:t>
      </w:r>
      <w:r>
        <w:rPr>
          <w:i/>
        </w:rPr>
        <w:t>i</w:t>
      </w:r>
      <w:r>
        <w:rPr>
          <w:i/>
          <w:spacing w:val="-1"/>
        </w:rPr>
        <w:t>e</w:t>
      </w:r>
      <w:r>
        <w:rPr>
          <w:i/>
        </w:rPr>
        <w:t>s,</w:t>
      </w:r>
      <w:r>
        <w:rPr>
          <w:i/>
          <w:spacing w:val="2"/>
        </w:rPr>
        <w:t xml:space="preserve"> </w:t>
      </w:r>
      <w:r>
        <w:rPr>
          <w:i/>
        </w:rPr>
        <w:t>pro</w:t>
      </w:r>
      <w:r>
        <w:rPr>
          <w:i/>
          <w:spacing w:val="-1"/>
        </w:rPr>
        <w:t>v</w:t>
      </w:r>
      <w:r>
        <w:rPr>
          <w:i/>
        </w:rPr>
        <w:t xml:space="preserve">iding </w:t>
      </w:r>
      <w:r>
        <w:rPr>
          <w:i/>
          <w:spacing w:val="-1"/>
        </w:rPr>
        <w:t>c</w:t>
      </w:r>
      <w:r>
        <w:rPr>
          <w:i/>
        </w:rPr>
        <w:t>ommuni</w:t>
      </w:r>
      <w:r>
        <w:rPr>
          <w:i/>
          <w:spacing w:val="-1"/>
        </w:rPr>
        <w:t>c</w:t>
      </w:r>
      <w:r>
        <w:rPr>
          <w:i/>
        </w:rPr>
        <w:t xml:space="preserve">ation </w:t>
      </w:r>
      <w:r>
        <w:rPr>
          <w:i/>
          <w:spacing w:val="1"/>
        </w:rPr>
        <w:t>e</w:t>
      </w:r>
      <w:r>
        <w:rPr>
          <w:i/>
          <w:spacing w:val="-1"/>
        </w:rPr>
        <w:t>x</w:t>
      </w:r>
      <w:r>
        <w:rPr>
          <w:i/>
        </w:rPr>
        <w:t>p</w:t>
      </w:r>
      <w:r>
        <w:rPr>
          <w:i/>
          <w:spacing w:val="-1"/>
        </w:rPr>
        <w:t>e</w:t>
      </w:r>
      <w:r>
        <w:rPr>
          <w:i/>
        </w:rPr>
        <w:t>rtise</w:t>
      </w:r>
      <w:r>
        <w:rPr>
          <w:i/>
          <w:spacing w:val="-1"/>
        </w:rPr>
        <w:t xml:space="preserve"> </w:t>
      </w:r>
      <w:r>
        <w:rPr>
          <w:i/>
        </w:rPr>
        <w:t xml:space="preserve">and </w:t>
      </w:r>
      <w:r>
        <w:rPr>
          <w:i/>
          <w:spacing w:val="-1"/>
        </w:rPr>
        <w:t>c</w:t>
      </w:r>
      <w:r>
        <w:rPr>
          <w:i/>
        </w:rPr>
        <w:t>onsist</w:t>
      </w:r>
      <w:r>
        <w:rPr>
          <w:i/>
          <w:spacing w:val="-1"/>
        </w:rPr>
        <w:t>e</w:t>
      </w:r>
      <w:r>
        <w:rPr>
          <w:i/>
        </w:rPr>
        <w:t>ntly</w:t>
      </w:r>
      <w:r>
        <w:rPr>
          <w:i/>
          <w:spacing w:val="-1"/>
        </w:rPr>
        <w:t xml:space="preserve"> </w:t>
      </w:r>
      <w:r>
        <w:rPr>
          <w:i/>
        </w:rPr>
        <w:t>sup</w:t>
      </w:r>
      <w:r>
        <w:rPr>
          <w:i/>
          <w:spacing w:val="-1"/>
        </w:rPr>
        <w:t>e</w:t>
      </w:r>
      <w:r>
        <w:rPr>
          <w:i/>
        </w:rPr>
        <w:t>rior s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-1"/>
        </w:rPr>
        <w:t>v</w:t>
      </w:r>
      <w:r>
        <w:rPr>
          <w:i/>
          <w:spacing w:val="2"/>
        </w:rPr>
        <w:t>i</w:t>
      </w:r>
      <w:r>
        <w:rPr>
          <w:i/>
          <w:spacing w:val="-1"/>
        </w:rPr>
        <w:t>c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 xml:space="preserve">o </w:t>
      </w:r>
      <w:r>
        <w:rPr>
          <w:i/>
          <w:spacing w:val="-1"/>
        </w:rPr>
        <w:t>e</w:t>
      </w:r>
      <w:r>
        <w:rPr>
          <w:i/>
        </w:rPr>
        <w:t>nsure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</w:t>
      </w:r>
      <w:r>
        <w:rPr>
          <w:i/>
        </w:rPr>
        <w:t>ontinu</w:t>
      </w:r>
      <w:r>
        <w:rPr>
          <w:i/>
          <w:spacing w:val="-1"/>
        </w:rPr>
        <w:t>e</w:t>
      </w:r>
      <w:r>
        <w:rPr>
          <w:i/>
        </w:rPr>
        <w:t>d sati</w:t>
      </w:r>
      <w:r>
        <w:rPr>
          <w:i/>
          <w:spacing w:val="-2"/>
        </w:rPr>
        <w:t>s</w:t>
      </w:r>
      <w:r>
        <w:rPr>
          <w:i/>
        </w:rPr>
        <w:t>fa</w:t>
      </w:r>
      <w:r>
        <w:rPr>
          <w:i/>
          <w:spacing w:val="-1"/>
        </w:rPr>
        <w:t>c</w:t>
      </w:r>
      <w:r>
        <w:rPr>
          <w:i/>
        </w:rPr>
        <w:t>tion and in</w:t>
      </w:r>
      <w:r>
        <w:rPr>
          <w:i/>
          <w:spacing w:val="-1"/>
        </w:rPr>
        <w:t>c</w:t>
      </w:r>
      <w:r>
        <w:rPr>
          <w:i/>
        </w:rPr>
        <w:t>r</w:t>
      </w:r>
      <w:r>
        <w:rPr>
          <w:i/>
          <w:spacing w:val="-1"/>
        </w:rPr>
        <w:t>e</w:t>
      </w:r>
      <w:r>
        <w:rPr>
          <w:i/>
        </w:rPr>
        <w:t>a</w:t>
      </w:r>
      <w:r>
        <w:rPr>
          <w:i/>
          <w:spacing w:val="2"/>
        </w:rPr>
        <w:t>s</w:t>
      </w:r>
      <w:r>
        <w:rPr>
          <w:i/>
          <w:spacing w:val="-1"/>
        </w:rPr>
        <w:t>e</w:t>
      </w:r>
      <w:r>
        <w:rPr>
          <w:i/>
        </w:rPr>
        <w:t>d busin</w:t>
      </w:r>
      <w:r>
        <w:rPr>
          <w:i/>
          <w:spacing w:val="-1"/>
        </w:rPr>
        <w:t>e</w:t>
      </w:r>
      <w:r>
        <w:rPr>
          <w:i/>
        </w:rPr>
        <w:t>ss.</w:t>
      </w:r>
    </w:p>
    <w:p w:rsidR="00F968AD" w:rsidRDefault="00F968AD">
      <w:pPr>
        <w:spacing w:before="4" w:line="180" w:lineRule="exact"/>
        <w:rPr>
          <w:sz w:val="19"/>
          <w:szCs w:val="19"/>
        </w:rPr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583E51">
      <w:pPr>
        <w:ind w:left="102" w:right="349"/>
        <w:jc w:val="both"/>
      </w:pPr>
      <w:r>
        <w:rPr>
          <w:b/>
          <w:i/>
        </w:rPr>
        <w:t>IPF O</w:t>
      </w:r>
      <w:r>
        <w:rPr>
          <w:b/>
          <w:i/>
          <w:spacing w:val="1"/>
        </w:rPr>
        <w:t>n</w:t>
      </w:r>
      <w:r>
        <w:rPr>
          <w:b/>
          <w:i/>
          <w:spacing w:val="-2"/>
        </w:rPr>
        <w:t>l</w:t>
      </w:r>
      <w:r>
        <w:rPr>
          <w:b/>
          <w:i/>
        </w:rPr>
        <w:t>i</w:t>
      </w:r>
      <w:r>
        <w:rPr>
          <w:b/>
          <w:i/>
          <w:spacing w:val="1"/>
        </w:rPr>
        <w:t>n</w:t>
      </w:r>
      <w:r>
        <w:rPr>
          <w:b/>
          <w:i/>
        </w:rPr>
        <w:t>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Lim</w:t>
      </w:r>
      <w:r>
        <w:rPr>
          <w:b/>
          <w:i/>
          <w:spacing w:val="-2"/>
        </w:rPr>
        <w:t>i</w:t>
      </w:r>
      <w:r>
        <w:rPr>
          <w:b/>
          <w:i/>
        </w:rPr>
        <w:t>t</w:t>
      </w:r>
      <w:r>
        <w:rPr>
          <w:b/>
          <w:i/>
          <w:spacing w:val="-1"/>
        </w:rPr>
        <w:t>e</w:t>
      </w:r>
      <w:r>
        <w:rPr>
          <w:b/>
          <w:i/>
        </w:rPr>
        <w:t>d</w:t>
      </w:r>
      <w:r>
        <w:rPr>
          <w:b/>
          <w:i/>
          <w:spacing w:val="2"/>
        </w:rPr>
        <w:t xml:space="preserve"> </w:t>
      </w:r>
      <w:r>
        <w:rPr>
          <w:b/>
          <w:i/>
        </w:rPr>
        <w:t xml:space="preserve">– </w:t>
      </w:r>
      <w:r>
        <w:rPr>
          <w:b/>
          <w:i/>
          <w:spacing w:val="-1"/>
        </w:rPr>
        <w:t>C</w:t>
      </w:r>
      <w:r>
        <w:rPr>
          <w:b/>
          <w:i/>
          <w:spacing w:val="1"/>
        </w:rPr>
        <w:t>h</w:t>
      </w:r>
      <w:r>
        <w:rPr>
          <w:b/>
          <w:i/>
          <w:spacing w:val="-1"/>
        </w:rPr>
        <w:t>e</w:t>
      </w:r>
      <w:r>
        <w:rPr>
          <w:b/>
          <w:i/>
          <w:spacing w:val="1"/>
        </w:rPr>
        <w:t>nn</w:t>
      </w:r>
      <w:r>
        <w:rPr>
          <w:b/>
          <w:i/>
          <w:spacing w:val="-2"/>
        </w:rPr>
        <w:t>a</w:t>
      </w:r>
      <w:r>
        <w:rPr>
          <w:b/>
          <w:i/>
        </w:rPr>
        <w:t xml:space="preserve">i      </w:t>
      </w:r>
      <w:r>
        <w:rPr>
          <w:b/>
          <w:i/>
          <w:spacing w:val="1"/>
        </w:rPr>
        <w:t>S</w:t>
      </w:r>
      <w:r>
        <w:rPr>
          <w:b/>
          <w:i/>
        </w:rPr>
        <w:t>al</w:t>
      </w:r>
      <w:r>
        <w:rPr>
          <w:b/>
          <w:i/>
          <w:spacing w:val="-1"/>
        </w:rPr>
        <w:t>e</w:t>
      </w:r>
      <w:r>
        <w:rPr>
          <w:b/>
          <w:i/>
        </w:rPr>
        <w:t>s Ma</w:t>
      </w:r>
      <w:r>
        <w:rPr>
          <w:b/>
          <w:i/>
          <w:spacing w:val="1"/>
        </w:rPr>
        <w:t>n</w:t>
      </w:r>
      <w:r>
        <w:rPr>
          <w:b/>
          <w:i/>
        </w:rPr>
        <w:t>ag</w:t>
      </w:r>
      <w:r>
        <w:rPr>
          <w:b/>
          <w:i/>
          <w:spacing w:val="-1"/>
        </w:rPr>
        <w:t>e</w:t>
      </w:r>
      <w:r>
        <w:rPr>
          <w:b/>
          <w:i/>
        </w:rPr>
        <w:t>r Pr</w:t>
      </w:r>
      <w:r>
        <w:rPr>
          <w:b/>
          <w:i/>
          <w:spacing w:val="-2"/>
        </w:rPr>
        <w:t>i</w:t>
      </w:r>
      <w:r>
        <w:rPr>
          <w:b/>
          <w:i/>
          <w:spacing w:val="1"/>
        </w:rPr>
        <w:t>n</w:t>
      </w:r>
      <w:r>
        <w:rPr>
          <w:b/>
          <w:i/>
        </w:rPr>
        <w:t xml:space="preserve">t &amp; </w:t>
      </w:r>
      <w:proofErr w:type="gramStart"/>
      <w:r>
        <w:rPr>
          <w:b/>
          <w:i/>
        </w:rPr>
        <w:t>O</w:t>
      </w:r>
      <w:r>
        <w:rPr>
          <w:b/>
          <w:i/>
          <w:spacing w:val="-1"/>
        </w:rPr>
        <w:t>n</w:t>
      </w:r>
      <w:r>
        <w:rPr>
          <w:b/>
          <w:i/>
        </w:rPr>
        <w:t>li</w:t>
      </w:r>
      <w:r>
        <w:rPr>
          <w:b/>
          <w:i/>
          <w:spacing w:val="1"/>
        </w:rPr>
        <w:t>n</w:t>
      </w:r>
      <w:r>
        <w:rPr>
          <w:b/>
          <w:i/>
          <w:spacing w:val="-1"/>
        </w:rPr>
        <w:t>e(</w:t>
      </w:r>
      <w:proofErr w:type="gramEnd"/>
      <w:r>
        <w:rPr>
          <w:b/>
          <w:i/>
        </w:rPr>
        <w:t>T.N</w:t>
      </w:r>
      <w:r>
        <w:rPr>
          <w:b/>
          <w:i/>
          <w:spacing w:val="1"/>
        </w:rPr>
        <w:t xml:space="preserve"> </w:t>
      </w:r>
      <w:r>
        <w:rPr>
          <w:b/>
          <w:i/>
          <w:spacing w:val="-2"/>
        </w:rPr>
        <w:t>&amp;</w:t>
      </w:r>
      <w:r>
        <w:rPr>
          <w:b/>
          <w:i/>
        </w:rPr>
        <w:t>K</w:t>
      </w:r>
      <w:r>
        <w:rPr>
          <w:b/>
          <w:i/>
          <w:spacing w:val="-1"/>
        </w:rPr>
        <w:t>e</w:t>
      </w:r>
      <w:r>
        <w:rPr>
          <w:b/>
          <w:i/>
        </w:rPr>
        <w:t xml:space="preserve">rala)  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-1"/>
        </w:rPr>
        <w:t>ve</w:t>
      </w:r>
      <w:r>
        <w:rPr>
          <w:b/>
          <w:i/>
        </w:rPr>
        <w:t>mb</w:t>
      </w:r>
      <w:r>
        <w:rPr>
          <w:b/>
          <w:i/>
          <w:spacing w:val="-1"/>
        </w:rPr>
        <w:t>e</w:t>
      </w:r>
      <w:r>
        <w:rPr>
          <w:b/>
          <w:i/>
        </w:rPr>
        <w:t>r</w:t>
      </w:r>
      <w:r>
        <w:rPr>
          <w:b/>
          <w:i/>
          <w:spacing w:val="2"/>
        </w:rPr>
        <w:t xml:space="preserve"> </w:t>
      </w:r>
      <w:r>
        <w:rPr>
          <w:b/>
          <w:i/>
        </w:rPr>
        <w:t>2005 – D</w:t>
      </w:r>
      <w:r>
        <w:rPr>
          <w:b/>
          <w:i/>
          <w:spacing w:val="-1"/>
        </w:rPr>
        <w:t>e</w:t>
      </w:r>
      <w:r>
        <w:rPr>
          <w:b/>
          <w:i/>
          <w:spacing w:val="1"/>
        </w:rPr>
        <w:t>c</w:t>
      </w:r>
      <w:r>
        <w:rPr>
          <w:b/>
          <w:i/>
          <w:spacing w:val="-1"/>
        </w:rPr>
        <w:t>e</w:t>
      </w:r>
      <w:r>
        <w:rPr>
          <w:b/>
          <w:i/>
        </w:rPr>
        <w:t>mb</w:t>
      </w:r>
      <w:r>
        <w:rPr>
          <w:b/>
          <w:i/>
          <w:spacing w:val="-1"/>
        </w:rPr>
        <w:t>e</w:t>
      </w:r>
      <w:r>
        <w:rPr>
          <w:b/>
          <w:i/>
        </w:rPr>
        <w:t>r</w:t>
      </w:r>
    </w:p>
    <w:p w:rsidR="00F968AD" w:rsidRDefault="00583E51">
      <w:pPr>
        <w:spacing w:before="34"/>
        <w:ind w:left="102" w:right="9008"/>
        <w:jc w:val="both"/>
      </w:pPr>
      <w:r>
        <w:rPr>
          <w:b/>
          <w:i/>
        </w:rPr>
        <w:t>2006</w:t>
      </w:r>
    </w:p>
    <w:p w:rsidR="00F968AD" w:rsidRDefault="00F968AD">
      <w:pPr>
        <w:spacing w:before="12" w:line="220" w:lineRule="exact"/>
        <w:rPr>
          <w:sz w:val="22"/>
          <w:szCs w:val="22"/>
        </w:rPr>
      </w:pPr>
    </w:p>
    <w:p w:rsidR="00F968AD" w:rsidRDefault="00583E51">
      <w:pPr>
        <w:spacing w:line="261" w:lineRule="auto"/>
        <w:ind w:left="102" w:right="133"/>
        <w:jc w:val="both"/>
        <w:sectPr w:rsidR="00F968AD">
          <w:pgSz w:w="12240" w:h="15840"/>
          <w:pgMar w:top="1120" w:right="1000" w:bottom="280" w:left="1700" w:header="720" w:footer="720" w:gutter="0"/>
          <w:cols w:space="720"/>
        </w:sectPr>
      </w:pPr>
      <w:r>
        <w:rPr>
          <w:i/>
          <w:spacing w:val="-3"/>
        </w:rPr>
        <w:t>I</w:t>
      </w:r>
      <w:r>
        <w:rPr>
          <w:i/>
          <w:spacing w:val="-2"/>
        </w:rPr>
        <w:t>ndia</w:t>
      </w:r>
      <w:r>
        <w:rPr>
          <w:i/>
          <w:spacing w:val="-3"/>
        </w:rPr>
        <w:t>'</w:t>
      </w:r>
      <w:r>
        <w:rPr>
          <w:i/>
        </w:rPr>
        <w:t>s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l</w:t>
      </w:r>
      <w:r>
        <w:rPr>
          <w:i/>
          <w:spacing w:val="-2"/>
        </w:rPr>
        <w:t>arg</w:t>
      </w:r>
      <w:r>
        <w:rPr>
          <w:i/>
          <w:spacing w:val="-3"/>
        </w:rPr>
        <w:t>e</w:t>
      </w:r>
      <w:r>
        <w:rPr>
          <w:i/>
          <w:spacing w:val="-2"/>
        </w:rPr>
        <w:t>s</w:t>
      </w:r>
      <w:r>
        <w:rPr>
          <w:i/>
        </w:rPr>
        <w:t>t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B2</w:t>
      </w:r>
      <w:r>
        <w:rPr>
          <w:i/>
        </w:rPr>
        <w:t>B</w:t>
      </w:r>
      <w:r>
        <w:rPr>
          <w:i/>
          <w:spacing w:val="-2"/>
        </w:rPr>
        <w:t xml:space="preserve"> Po</w:t>
      </w:r>
      <w:r>
        <w:rPr>
          <w:i/>
          <w:spacing w:val="-4"/>
        </w:rPr>
        <w:t>r</w:t>
      </w:r>
      <w:r>
        <w:rPr>
          <w:i/>
          <w:spacing w:val="-2"/>
        </w:rPr>
        <w:t>ta</w:t>
      </w:r>
      <w:r>
        <w:rPr>
          <w:i/>
        </w:rPr>
        <w:t>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laun</w:t>
      </w:r>
      <w:r>
        <w:rPr>
          <w:i/>
          <w:spacing w:val="-3"/>
        </w:rPr>
        <w:t>c</w:t>
      </w:r>
      <w:r>
        <w:rPr>
          <w:i/>
          <w:spacing w:val="-2"/>
        </w:rPr>
        <w:t>h</w:t>
      </w:r>
      <w:r>
        <w:rPr>
          <w:i/>
          <w:spacing w:val="-3"/>
        </w:rPr>
        <w:t>e</w:t>
      </w:r>
      <w:r>
        <w:rPr>
          <w:i/>
        </w:rPr>
        <w:t>d</w:t>
      </w:r>
      <w:r>
        <w:rPr>
          <w:i/>
          <w:spacing w:val="-2"/>
        </w:rPr>
        <w:t xml:space="preserve"> b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I</w:t>
      </w:r>
      <w:r>
        <w:rPr>
          <w:i/>
          <w:spacing w:val="-2"/>
        </w:rPr>
        <w:t>P</w:t>
      </w:r>
      <w:r>
        <w:rPr>
          <w:i/>
        </w:rPr>
        <w:t>F</w:t>
      </w:r>
      <w:r>
        <w:rPr>
          <w:i/>
          <w:spacing w:val="-2"/>
        </w:rPr>
        <w:t xml:space="preserve"> </w:t>
      </w:r>
      <w:r>
        <w:rPr>
          <w:i/>
          <w:spacing w:val="-3"/>
        </w:rPr>
        <w:t>L</w:t>
      </w:r>
      <w:r>
        <w:rPr>
          <w:i/>
          <w:spacing w:val="-2"/>
        </w:rPr>
        <w:t>imit</w:t>
      </w:r>
      <w:r>
        <w:rPr>
          <w:i/>
          <w:spacing w:val="-3"/>
        </w:rPr>
        <w:t>e</w:t>
      </w:r>
      <w:r>
        <w:rPr>
          <w:i/>
          <w:spacing w:val="-2"/>
        </w:rPr>
        <w:t>d</w:t>
      </w:r>
      <w:r>
        <w:rPr>
          <w:i/>
        </w:rPr>
        <w:t>.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joi</w:t>
      </w:r>
      <w:r>
        <w:rPr>
          <w:i/>
          <w:spacing w:val="-4"/>
        </w:rPr>
        <w:t>n</w:t>
      </w:r>
      <w:r>
        <w:rPr>
          <w:i/>
        </w:rPr>
        <w:t>t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v</w:t>
      </w:r>
      <w:r>
        <w:rPr>
          <w:i/>
          <w:spacing w:val="-3"/>
        </w:rPr>
        <w:t>e</w:t>
      </w:r>
      <w:r>
        <w:rPr>
          <w:i/>
          <w:spacing w:val="-2"/>
        </w:rPr>
        <w:t>ntur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  <w:spacing w:val="-1"/>
        </w:rPr>
        <w:t>w</w:t>
      </w:r>
      <w:r>
        <w:rPr>
          <w:i/>
          <w:spacing w:val="-2"/>
        </w:rPr>
        <w:t>it</w:t>
      </w:r>
      <w:r>
        <w:rPr>
          <w:i/>
        </w:rPr>
        <w:t>h</w:t>
      </w:r>
      <w:r>
        <w:rPr>
          <w:i/>
          <w:spacing w:val="44"/>
        </w:rPr>
        <w:t xml:space="preserve"> </w:t>
      </w:r>
      <w:r>
        <w:rPr>
          <w:i/>
          <w:spacing w:val="-3"/>
        </w:rPr>
        <w:t>I</w:t>
      </w:r>
      <w:r>
        <w:rPr>
          <w:i/>
          <w:spacing w:val="-2"/>
        </w:rPr>
        <w:t>nfr</w:t>
      </w:r>
      <w:r>
        <w:rPr>
          <w:i/>
          <w:spacing w:val="-4"/>
        </w:rPr>
        <w:t>a</w:t>
      </w:r>
      <w:r>
        <w:rPr>
          <w:i/>
          <w:spacing w:val="-2"/>
        </w:rPr>
        <w:t>stru</w:t>
      </w:r>
      <w:r>
        <w:rPr>
          <w:i/>
          <w:spacing w:val="-3"/>
        </w:rPr>
        <w:t>c</w:t>
      </w:r>
      <w:r>
        <w:rPr>
          <w:i/>
          <w:spacing w:val="-2"/>
        </w:rPr>
        <w:t>tur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L</w:t>
      </w:r>
      <w:r>
        <w:rPr>
          <w:i/>
          <w:spacing w:val="-3"/>
        </w:rPr>
        <w:t>e</w:t>
      </w:r>
      <w:r>
        <w:rPr>
          <w:i/>
          <w:spacing w:val="-2"/>
        </w:rPr>
        <w:t>a</w:t>
      </w:r>
      <w:r>
        <w:rPr>
          <w:i/>
          <w:spacing w:val="-4"/>
        </w:rPr>
        <w:t>s</w:t>
      </w:r>
      <w:r>
        <w:rPr>
          <w:i/>
          <w:spacing w:val="-2"/>
        </w:rPr>
        <w:t>in</w:t>
      </w:r>
      <w:r>
        <w:rPr>
          <w:i/>
        </w:rPr>
        <w:t>g</w:t>
      </w:r>
      <w:r>
        <w:rPr>
          <w:i/>
          <w:spacing w:val="-4"/>
        </w:rPr>
        <w:t xml:space="preserve"> </w:t>
      </w:r>
      <w:r>
        <w:rPr>
          <w:i/>
        </w:rPr>
        <w:t>&amp;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Finan</w:t>
      </w:r>
      <w:r>
        <w:rPr>
          <w:i/>
          <w:spacing w:val="-3"/>
        </w:rPr>
        <w:t>c</w:t>
      </w:r>
      <w:r>
        <w:rPr>
          <w:i/>
          <w:spacing w:val="-2"/>
        </w:rPr>
        <w:t>ia</w:t>
      </w:r>
      <w:r>
        <w:rPr>
          <w:i/>
        </w:rPr>
        <w:t>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S</w:t>
      </w:r>
      <w:r>
        <w:rPr>
          <w:i/>
          <w:spacing w:val="-3"/>
        </w:rPr>
        <w:t>e</w:t>
      </w:r>
      <w:r>
        <w:rPr>
          <w:i/>
          <w:spacing w:val="-2"/>
        </w:rPr>
        <w:t>r</w:t>
      </w:r>
      <w:r>
        <w:rPr>
          <w:i/>
          <w:spacing w:val="-3"/>
        </w:rPr>
        <w:t>v</w:t>
      </w:r>
      <w:r>
        <w:rPr>
          <w:i/>
          <w:spacing w:val="-2"/>
        </w:rPr>
        <w:t>i</w:t>
      </w:r>
      <w:r>
        <w:rPr>
          <w:i/>
          <w:spacing w:val="-1"/>
        </w:rPr>
        <w:t>c</w:t>
      </w:r>
      <w:r>
        <w:rPr>
          <w:i/>
          <w:spacing w:val="-3"/>
        </w:rPr>
        <w:t>e</w:t>
      </w:r>
      <w:r>
        <w:rPr>
          <w:i/>
        </w:rPr>
        <w:t xml:space="preserve">s </w:t>
      </w:r>
      <w:r>
        <w:rPr>
          <w:i/>
          <w:spacing w:val="-1"/>
        </w:rPr>
        <w:t>L</w:t>
      </w:r>
      <w:r>
        <w:rPr>
          <w:i/>
          <w:spacing w:val="-2"/>
        </w:rPr>
        <w:t>td.</w:t>
      </w:r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(I</w:t>
      </w:r>
      <w:r>
        <w:rPr>
          <w:i/>
        </w:rPr>
        <w:t>L</w:t>
      </w:r>
      <w:r>
        <w:rPr>
          <w:i/>
          <w:spacing w:val="-3"/>
        </w:rPr>
        <w:t xml:space="preserve"> </w:t>
      </w:r>
      <w:r>
        <w:rPr>
          <w:i/>
        </w:rPr>
        <w:t>&amp;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FS</w:t>
      </w:r>
      <w:r>
        <w:rPr>
          <w:i/>
        </w:rPr>
        <w:t>)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an</w:t>
      </w:r>
      <w:r>
        <w:rPr>
          <w:i/>
        </w:rPr>
        <w:t>d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HDF</w:t>
      </w:r>
      <w:r>
        <w:rPr>
          <w:i/>
        </w:rPr>
        <w:t>C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L</w:t>
      </w:r>
      <w:r>
        <w:rPr>
          <w:i/>
          <w:spacing w:val="-2"/>
        </w:rPr>
        <w:t>t</w:t>
      </w:r>
      <w:r>
        <w:rPr>
          <w:i/>
        </w:rPr>
        <w:t>d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c</w:t>
      </w:r>
      <w:r>
        <w:rPr>
          <w:i/>
          <w:spacing w:val="-2"/>
        </w:rPr>
        <w:t>at</w:t>
      </w:r>
      <w:r>
        <w:rPr>
          <w:i/>
          <w:spacing w:val="-3"/>
        </w:rPr>
        <w:t>e</w:t>
      </w:r>
      <w:r>
        <w:rPr>
          <w:i/>
          <w:spacing w:val="-2"/>
        </w:rPr>
        <w:t>rin</w:t>
      </w:r>
      <w:r>
        <w:rPr>
          <w:i/>
        </w:rPr>
        <w:t>g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</w:t>
      </w:r>
      <w:r>
        <w:rPr>
          <w:i/>
          <w:spacing w:val="-4"/>
        </w:rPr>
        <w:t xml:space="preserve"> t</w:t>
      </w:r>
      <w:r>
        <w:rPr>
          <w:i/>
          <w:spacing w:val="-2"/>
        </w:rPr>
        <w:t>h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manufa</w:t>
      </w:r>
      <w:r>
        <w:rPr>
          <w:i/>
          <w:spacing w:val="-3"/>
        </w:rPr>
        <w:t>c</w:t>
      </w:r>
      <w:r>
        <w:rPr>
          <w:i/>
          <w:spacing w:val="-2"/>
        </w:rPr>
        <w:t>turin</w:t>
      </w:r>
      <w:r>
        <w:rPr>
          <w:i/>
        </w:rPr>
        <w:t>g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s</w:t>
      </w:r>
      <w:r>
        <w:rPr>
          <w:i/>
          <w:spacing w:val="-3"/>
        </w:rPr>
        <w:t>ec</w:t>
      </w:r>
      <w:r>
        <w:rPr>
          <w:i/>
          <w:spacing w:val="-2"/>
        </w:rPr>
        <w:t>tor</w:t>
      </w:r>
      <w:r>
        <w:rPr>
          <w:i/>
        </w:rPr>
        <w:t>.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publi</w:t>
      </w:r>
      <w:r>
        <w:rPr>
          <w:i/>
          <w:spacing w:val="-3"/>
        </w:rPr>
        <w:t>c</w:t>
      </w:r>
      <w:r>
        <w:rPr>
          <w:i/>
          <w:spacing w:val="-2"/>
        </w:rPr>
        <w:t>atio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ho</w:t>
      </w:r>
      <w:r>
        <w:rPr>
          <w:i/>
          <w:spacing w:val="-4"/>
        </w:rPr>
        <w:t>u</w:t>
      </w:r>
      <w:r>
        <w:rPr>
          <w:i/>
          <w:spacing w:val="-2"/>
        </w:rPr>
        <w:t>s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put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o</w:t>
      </w:r>
      <w:r>
        <w:rPr>
          <w:i/>
          <w:spacing w:val="-1"/>
        </w:rPr>
        <w:t>w</w:t>
      </w:r>
      <w:r>
        <w:rPr>
          <w:i/>
          <w:spacing w:val="-2"/>
        </w:rPr>
        <w:t>nin</w:t>
      </w:r>
      <w:r>
        <w:rPr>
          <w:i/>
        </w:rPr>
        <w:t>g</w:t>
      </w:r>
      <w:r>
        <w:rPr>
          <w:i/>
          <w:spacing w:val="-4"/>
        </w:rPr>
        <w:t xml:space="preserve"> t</w:t>
      </w:r>
      <w:r>
        <w:rPr>
          <w:i/>
          <w:spacing w:val="-2"/>
        </w:rPr>
        <w:t>hr</w:t>
      </w:r>
      <w:r>
        <w:rPr>
          <w:i/>
          <w:spacing w:val="-1"/>
        </w:rPr>
        <w:t>e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ni</w:t>
      </w:r>
      <w:r>
        <w:rPr>
          <w:i/>
          <w:spacing w:val="-3"/>
        </w:rPr>
        <w:t>c</w:t>
      </w:r>
      <w:r>
        <w:rPr>
          <w:i/>
          <w:spacing w:val="-2"/>
        </w:rPr>
        <w:t>h</w:t>
      </w:r>
      <w:r>
        <w:rPr>
          <w:i/>
        </w:rPr>
        <w:t xml:space="preserve">e </w:t>
      </w:r>
      <w:r>
        <w:rPr>
          <w:i/>
          <w:spacing w:val="-2"/>
        </w:rPr>
        <w:t>Publi</w:t>
      </w:r>
      <w:r>
        <w:rPr>
          <w:i/>
          <w:spacing w:val="-3"/>
        </w:rPr>
        <w:t>c</w:t>
      </w:r>
      <w:r>
        <w:rPr>
          <w:i/>
          <w:spacing w:val="-2"/>
        </w:rPr>
        <w:t>ations</w:t>
      </w:r>
      <w:r>
        <w:rPr>
          <w:i/>
        </w:rPr>
        <w:t>…</w:t>
      </w:r>
      <w:r>
        <w:rPr>
          <w:b/>
          <w:i/>
          <w:spacing w:val="-4"/>
        </w:rPr>
        <w:t>I</w:t>
      </w:r>
      <w:r>
        <w:rPr>
          <w:b/>
          <w:i/>
          <w:spacing w:val="-1"/>
        </w:rPr>
        <w:t>n</w:t>
      </w:r>
      <w:r>
        <w:rPr>
          <w:b/>
          <w:i/>
          <w:spacing w:val="-2"/>
        </w:rPr>
        <w:t>d</w:t>
      </w:r>
      <w:r>
        <w:rPr>
          <w:b/>
          <w:i/>
          <w:spacing w:val="-1"/>
        </w:rPr>
        <w:t>u</w:t>
      </w:r>
      <w:r>
        <w:rPr>
          <w:b/>
          <w:i/>
          <w:spacing w:val="-2"/>
        </w:rPr>
        <w:t>s</w:t>
      </w:r>
      <w:r>
        <w:rPr>
          <w:b/>
          <w:i/>
          <w:spacing w:val="-4"/>
        </w:rPr>
        <w:t>t</w:t>
      </w:r>
      <w:r>
        <w:rPr>
          <w:b/>
          <w:i/>
          <w:spacing w:val="-2"/>
        </w:rPr>
        <w:t>ria</w:t>
      </w:r>
      <w:r>
        <w:rPr>
          <w:b/>
          <w:i/>
        </w:rPr>
        <w:t>l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Prod</w:t>
      </w:r>
      <w:r>
        <w:rPr>
          <w:b/>
          <w:i/>
          <w:spacing w:val="-1"/>
        </w:rPr>
        <w:t>u</w:t>
      </w:r>
      <w:r>
        <w:rPr>
          <w:b/>
          <w:i/>
          <w:spacing w:val="-3"/>
        </w:rPr>
        <w:t>c</w:t>
      </w:r>
      <w:r>
        <w:rPr>
          <w:b/>
          <w:i/>
          <w:spacing w:val="-2"/>
        </w:rPr>
        <w:t>t</w:t>
      </w:r>
      <w:r>
        <w:rPr>
          <w:b/>
          <w:i/>
        </w:rPr>
        <w:t>s</w:t>
      </w:r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  <w:spacing w:val="-3"/>
        </w:rPr>
        <w:t>F</w:t>
      </w:r>
      <w:r>
        <w:rPr>
          <w:b/>
          <w:i/>
          <w:spacing w:val="-2"/>
        </w:rPr>
        <w:t>i</w:t>
      </w:r>
      <w:r>
        <w:rPr>
          <w:b/>
          <w:i/>
          <w:spacing w:val="-1"/>
        </w:rPr>
        <w:t>n</w:t>
      </w:r>
      <w:r>
        <w:rPr>
          <w:b/>
          <w:i/>
          <w:spacing w:val="-2"/>
        </w:rPr>
        <w:t>d</w:t>
      </w:r>
      <w:r>
        <w:rPr>
          <w:b/>
          <w:i/>
          <w:spacing w:val="-3"/>
        </w:rPr>
        <w:t>e</w:t>
      </w:r>
      <w:r>
        <w:rPr>
          <w:b/>
          <w:i/>
        </w:rPr>
        <w:t>r</w:t>
      </w:r>
      <w:proofErr w:type="gramStart"/>
      <w:r>
        <w:rPr>
          <w:i/>
        </w:rPr>
        <w:t>,</w:t>
      </w:r>
      <w:r>
        <w:rPr>
          <w:b/>
          <w:i/>
          <w:spacing w:val="-4"/>
        </w:rPr>
        <w:t>I</w:t>
      </w:r>
      <w:r>
        <w:rPr>
          <w:b/>
          <w:i/>
          <w:spacing w:val="-1"/>
        </w:rPr>
        <w:t>n</w:t>
      </w:r>
      <w:r>
        <w:rPr>
          <w:b/>
          <w:i/>
          <w:spacing w:val="-2"/>
        </w:rPr>
        <w:t>dia</w:t>
      </w:r>
      <w:r>
        <w:rPr>
          <w:b/>
          <w:i/>
        </w:rPr>
        <w:t>n</w:t>
      </w:r>
      <w:proofErr w:type="spellEnd"/>
      <w:proofErr w:type="gramEnd"/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T</w:t>
      </w:r>
      <w:r>
        <w:rPr>
          <w:b/>
          <w:i/>
          <w:spacing w:val="-3"/>
        </w:rPr>
        <w:t>e</w:t>
      </w:r>
      <w:r>
        <w:rPr>
          <w:b/>
          <w:i/>
          <w:spacing w:val="-2"/>
        </w:rPr>
        <w:t>xt</w:t>
      </w:r>
      <w:r>
        <w:rPr>
          <w:b/>
          <w:i/>
          <w:spacing w:val="-4"/>
        </w:rPr>
        <w:t>i</w:t>
      </w:r>
      <w:r>
        <w:rPr>
          <w:b/>
          <w:i/>
          <w:spacing w:val="-2"/>
        </w:rPr>
        <w:t>l</w:t>
      </w:r>
      <w:r>
        <w:rPr>
          <w:b/>
          <w:i/>
        </w:rPr>
        <w:t>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J</w:t>
      </w:r>
      <w:r>
        <w:rPr>
          <w:b/>
          <w:i/>
          <w:spacing w:val="-4"/>
        </w:rPr>
        <w:t>o</w:t>
      </w:r>
      <w:r>
        <w:rPr>
          <w:b/>
          <w:i/>
          <w:spacing w:val="-1"/>
        </w:rPr>
        <w:t>u</w:t>
      </w:r>
      <w:r>
        <w:rPr>
          <w:b/>
          <w:i/>
          <w:spacing w:val="-2"/>
        </w:rPr>
        <w:t>r</w:t>
      </w:r>
      <w:r>
        <w:rPr>
          <w:b/>
          <w:i/>
          <w:spacing w:val="-1"/>
        </w:rPr>
        <w:t>n</w:t>
      </w:r>
      <w:r>
        <w:rPr>
          <w:b/>
          <w:i/>
          <w:spacing w:val="-2"/>
        </w:rPr>
        <w:t>a</w:t>
      </w:r>
      <w:r>
        <w:rPr>
          <w:b/>
          <w:i/>
        </w:rPr>
        <w:t>l</w:t>
      </w:r>
      <w:r>
        <w:rPr>
          <w:b/>
          <w:i/>
          <w:spacing w:val="-2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b/>
          <w:i/>
          <w:spacing w:val="-3"/>
        </w:rPr>
        <w:t>A</w:t>
      </w:r>
      <w:r>
        <w:rPr>
          <w:b/>
          <w:i/>
          <w:spacing w:val="-1"/>
        </w:rPr>
        <w:t>u</w:t>
      </w:r>
      <w:r>
        <w:rPr>
          <w:b/>
          <w:i/>
          <w:spacing w:val="-2"/>
        </w:rPr>
        <w:t>tom</w:t>
      </w:r>
      <w:r>
        <w:rPr>
          <w:b/>
          <w:i/>
          <w:spacing w:val="-4"/>
        </w:rPr>
        <w:t>o</w:t>
      </w:r>
      <w:r>
        <w:rPr>
          <w:b/>
          <w:i/>
          <w:spacing w:val="-2"/>
        </w:rPr>
        <w:t>ti</w:t>
      </w:r>
      <w:r>
        <w:rPr>
          <w:b/>
          <w:i/>
          <w:spacing w:val="-3"/>
        </w:rPr>
        <w:t>v</w:t>
      </w:r>
      <w:r>
        <w:rPr>
          <w:b/>
          <w:i/>
        </w:rPr>
        <w:t>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Pro</w:t>
      </w:r>
      <w:r>
        <w:rPr>
          <w:b/>
          <w:i/>
          <w:spacing w:val="-4"/>
        </w:rPr>
        <w:t>d</w:t>
      </w:r>
      <w:r>
        <w:rPr>
          <w:b/>
          <w:i/>
          <w:spacing w:val="-1"/>
        </w:rPr>
        <w:t>u</w:t>
      </w:r>
      <w:r>
        <w:rPr>
          <w:b/>
          <w:i/>
          <w:spacing w:val="-3"/>
        </w:rPr>
        <w:t>c</w:t>
      </w:r>
      <w:r>
        <w:rPr>
          <w:b/>
          <w:i/>
          <w:spacing w:val="-2"/>
        </w:rPr>
        <w:t>t</w:t>
      </w:r>
      <w:r>
        <w:rPr>
          <w:b/>
          <w:i/>
        </w:rPr>
        <w:t>s</w:t>
      </w:r>
      <w:r>
        <w:rPr>
          <w:b/>
          <w:i/>
          <w:spacing w:val="-2"/>
        </w:rPr>
        <w:t xml:space="preserve"> </w:t>
      </w:r>
      <w:r>
        <w:rPr>
          <w:b/>
          <w:i/>
          <w:spacing w:val="-3"/>
        </w:rPr>
        <w:t>F</w:t>
      </w:r>
      <w:r>
        <w:rPr>
          <w:b/>
          <w:i/>
          <w:spacing w:val="-2"/>
        </w:rPr>
        <w:t>i</w:t>
      </w:r>
      <w:r>
        <w:rPr>
          <w:b/>
          <w:i/>
          <w:spacing w:val="-1"/>
        </w:rPr>
        <w:t>n</w:t>
      </w:r>
      <w:r>
        <w:rPr>
          <w:b/>
          <w:i/>
          <w:spacing w:val="-2"/>
        </w:rPr>
        <w:t>d</w:t>
      </w:r>
      <w:r>
        <w:rPr>
          <w:b/>
          <w:i/>
          <w:spacing w:val="-3"/>
        </w:rPr>
        <w:t>e</w:t>
      </w:r>
      <w:r>
        <w:rPr>
          <w:b/>
          <w:i/>
          <w:spacing w:val="-2"/>
        </w:rPr>
        <w:t>r</w:t>
      </w:r>
      <w:r>
        <w:rPr>
          <w:b/>
          <w:i/>
        </w:rPr>
        <w:t>.</w:t>
      </w:r>
    </w:p>
    <w:p w:rsidR="005E4605" w:rsidRPr="005E4605" w:rsidRDefault="00583E51" w:rsidP="005E4605">
      <w:pPr>
        <w:spacing w:before="83" w:line="260" w:lineRule="auto"/>
        <w:ind w:left="102" w:right="455"/>
        <w:rPr>
          <w:i/>
          <w:lang w:val="en-IN"/>
        </w:rPr>
      </w:pPr>
      <w:r>
        <w:rPr>
          <w:i/>
          <w:spacing w:val="-2"/>
        </w:rPr>
        <w:lastRenderedPageBreak/>
        <w:t>A</w:t>
      </w:r>
      <w:r>
        <w:rPr>
          <w:i/>
          <w:spacing w:val="-3"/>
        </w:rPr>
        <w:t>c</w:t>
      </w:r>
      <w:r>
        <w:rPr>
          <w:i/>
          <w:spacing w:val="-2"/>
        </w:rPr>
        <w:t>hi</w:t>
      </w:r>
      <w:r>
        <w:rPr>
          <w:i/>
          <w:spacing w:val="-1"/>
        </w:rPr>
        <w:t>e</w:t>
      </w:r>
      <w:r>
        <w:rPr>
          <w:i/>
          <w:spacing w:val="-3"/>
        </w:rPr>
        <w:t>ve</w:t>
      </w:r>
      <w:r>
        <w:rPr>
          <w:i/>
        </w:rPr>
        <w:t>d</w:t>
      </w:r>
      <w:r>
        <w:rPr>
          <w:i/>
          <w:spacing w:val="-2"/>
        </w:rPr>
        <w:t xml:space="preserve"> </w:t>
      </w:r>
      <w:proofErr w:type="gramStart"/>
      <w:r>
        <w:rPr>
          <w:i/>
          <w:spacing w:val="-2"/>
        </w:rPr>
        <w:t>a</w:t>
      </w:r>
      <w:r>
        <w:rPr>
          <w:i/>
        </w:rPr>
        <w:t>n</w:t>
      </w:r>
      <w:r>
        <w:rPr>
          <w:i/>
          <w:spacing w:val="44"/>
        </w:rPr>
        <w:t xml:space="preserve"> </w:t>
      </w:r>
      <w:r>
        <w:rPr>
          <w:i/>
          <w:spacing w:val="-2"/>
        </w:rPr>
        <w:t>a</w:t>
      </w:r>
      <w:r>
        <w:rPr>
          <w:i/>
          <w:spacing w:val="-3"/>
        </w:rPr>
        <w:t>ve</w:t>
      </w:r>
      <w:r>
        <w:rPr>
          <w:i/>
          <w:spacing w:val="-2"/>
        </w:rPr>
        <w:t>rag</w:t>
      </w:r>
      <w:r>
        <w:rPr>
          <w:i/>
        </w:rPr>
        <w:t>e</w:t>
      </w:r>
      <w:proofErr w:type="gramEnd"/>
      <w:r>
        <w:rPr>
          <w:i/>
          <w:spacing w:val="-3"/>
        </w:rPr>
        <w:t xml:space="preserve"> </w:t>
      </w:r>
      <w:r>
        <w:rPr>
          <w:i/>
          <w:spacing w:val="-2"/>
        </w:rPr>
        <w:t>gro</w:t>
      </w:r>
      <w:r>
        <w:rPr>
          <w:i/>
          <w:spacing w:val="-3"/>
        </w:rPr>
        <w:t>w</w:t>
      </w:r>
      <w:r>
        <w:rPr>
          <w:i/>
          <w:spacing w:val="-2"/>
        </w:rPr>
        <w:t>t</w:t>
      </w:r>
      <w:r>
        <w:rPr>
          <w:i/>
        </w:rPr>
        <w:t>h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1"/>
        </w:rPr>
        <w:t>e</w:t>
      </w:r>
      <w:r>
        <w:rPr>
          <w:i/>
          <w:spacing w:val="-3"/>
        </w:rPr>
        <w:t>ve</w:t>
      </w:r>
      <w:r>
        <w:rPr>
          <w:i/>
          <w:spacing w:val="-2"/>
        </w:rPr>
        <w:t>nu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34</w:t>
      </w:r>
      <w:r>
        <w:rPr>
          <w:i/>
          <w:spacing w:val="-3"/>
        </w:rPr>
        <w:t>%</w:t>
      </w:r>
      <w:r>
        <w:rPr>
          <w:i/>
          <w:spacing w:val="-2"/>
        </w:rPr>
        <w:t>.</w:t>
      </w:r>
      <w:r>
        <w:rPr>
          <w:i/>
          <w:spacing w:val="-1"/>
        </w:rPr>
        <w:t>C</w:t>
      </w:r>
      <w:r>
        <w:rPr>
          <w:i/>
          <w:spacing w:val="-2"/>
        </w:rPr>
        <w:t>ompl</w:t>
      </w:r>
      <w:r>
        <w:rPr>
          <w:i/>
          <w:spacing w:val="-3"/>
        </w:rPr>
        <w:t>e</w:t>
      </w:r>
      <w:r>
        <w:rPr>
          <w:i/>
          <w:spacing w:val="-2"/>
        </w:rPr>
        <w:t>t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stru</w:t>
      </w:r>
      <w:r>
        <w:rPr>
          <w:i/>
          <w:spacing w:val="-3"/>
        </w:rPr>
        <w:t>c</w:t>
      </w:r>
      <w:r>
        <w:rPr>
          <w:i/>
          <w:spacing w:val="-2"/>
        </w:rPr>
        <w:t>turin</w:t>
      </w:r>
      <w:r>
        <w:rPr>
          <w:i/>
        </w:rPr>
        <w:t>g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f</w:t>
      </w:r>
      <w:r>
        <w:rPr>
          <w:i/>
          <w:spacing w:val="-4"/>
        </w:rPr>
        <w:t xml:space="preserve"> t</w:t>
      </w:r>
      <w:r>
        <w:rPr>
          <w:i/>
          <w:spacing w:val="-2"/>
        </w:rPr>
        <w:t>h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gio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w</w:t>
      </w:r>
      <w:r>
        <w:rPr>
          <w:i/>
          <w:spacing w:val="-2"/>
        </w:rPr>
        <w:t>it</w:t>
      </w:r>
      <w:r>
        <w:rPr>
          <w:i/>
        </w:rPr>
        <w:t>h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o</w:t>
      </w:r>
      <w:r>
        <w:rPr>
          <w:i/>
          <w:spacing w:val="-3"/>
        </w:rPr>
        <w:t>ve</w:t>
      </w:r>
      <w:r>
        <w:rPr>
          <w:i/>
        </w:rPr>
        <w:t>r</w:t>
      </w:r>
      <w:r>
        <w:rPr>
          <w:i/>
          <w:spacing w:val="-2"/>
        </w:rPr>
        <w:t xml:space="preserve"> 60</w:t>
      </w:r>
      <w:r>
        <w:rPr>
          <w:i/>
        </w:rPr>
        <w:t>%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3"/>
        </w:rPr>
        <w:t>c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a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i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3"/>
        </w:rPr>
        <w:t>e</w:t>
      </w:r>
      <w:r>
        <w:rPr>
          <w:i/>
        </w:rPr>
        <w:t xml:space="preserve">w </w:t>
      </w:r>
      <w:r>
        <w:rPr>
          <w:i/>
          <w:spacing w:val="-2"/>
        </w:rPr>
        <w:t>busin</w:t>
      </w:r>
      <w:r>
        <w:rPr>
          <w:i/>
          <w:spacing w:val="-3"/>
        </w:rPr>
        <w:t>e</w:t>
      </w:r>
      <w:r>
        <w:rPr>
          <w:i/>
          <w:spacing w:val="-2"/>
        </w:rPr>
        <w:t>ss</w:t>
      </w:r>
      <w:r>
        <w:rPr>
          <w:i/>
        </w:rPr>
        <w:t>.</w:t>
      </w:r>
      <w:r w:rsidR="005E4605" w:rsidRPr="005E4605">
        <w:rPr>
          <w:rFonts w:ascii="Arial" w:hAnsi="Arial" w:cs="Arial"/>
          <w:i/>
          <w:iCs/>
          <w:color w:val="181717"/>
          <w:sz w:val="24"/>
          <w:szCs w:val="24"/>
          <w:lang w:val="en-IN" w:eastAsia="ja-JP"/>
        </w:rPr>
        <w:t xml:space="preserve"> </w:t>
      </w:r>
      <w:r w:rsidR="005E4605" w:rsidRPr="005E4605">
        <w:rPr>
          <w:i/>
          <w:iCs/>
          <w:lang w:val="en-IN"/>
        </w:rPr>
        <w:t>Managed B2B marketing accounts including design elements for new publications; created new and innovative programs to sell digital and print advertising.</w:t>
      </w:r>
    </w:p>
    <w:p w:rsidR="005E4605" w:rsidRPr="005E4605" w:rsidRDefault="005E4605" w:rsidP="005E4605">
      <w:pPr>
        <w:numPr>
          <w:ilvl w:val="0"/>
          <w:numId w:val="2"/>
        </w:numPr>
        <w:spacing w:before="83" w:line="260" w:lineRule="auto"/>
        <w:ind w:right="455"/>
        <w:rPr>
          <w:i/>
          <w:lang w:val="en-IN"/>
        </w:rPr>
      </w:pPr>
      <w:r w:rsidRPr="005E4605">
        <w:rPr>
          <w:i/>
          <w:lang w:val="en-IN"/>
        </w:rPr>
        <w:t>Developed and negotiated multi-media contractual agreements increasing advertising revenue by 20%.</w:t>
      </w:r>
    </w:p>
    <w:p w:rsidR="005E4605" w:rsidRPr="005E4605" w:rsidRDefault="005E4605" w:rsidP="005E4605">
      <w:pPr>
        <w:numPr>
          <w:ilvl w:val="0"/>
          <w:numId w:val="2"/>
        </w:numPr>
        <w:spacing w:before="83" w:line="260" w:lineRule="auto"/>
        <w:ind w:right="455"/>
        <w:rPr>
          <w:i/>
          <w:lang w:val="en-IN"/>
        </w:rPr>
      </w:pPr>
      <w:r>
        <w:rPr>
          <w:i/>
          <w:lang w:val="en-IN"/>
        </w:rPr>
        <w:t>Managed 5-9</w:t>
      </w:r>
      <w:r w:rsidRPr="005E4605">
        <w:rPr>
          <w:i/>
          <w:lang w:val="en-IN"/>
        </w:rPr>
        <w:t xml:space="preserve"> member cross-functional teams: implemented sales strategies and achieved optimal</w:t>
      </w:r>
      <w:r>
        <w:rPr>
          <w:i/>
          <w:lang w:val="en-IN"/>
        </w:rPr>
        <w:t xml:space="preserve"> results.</w:t>
      </w:r>
    </w:p>
    <w:p w:rsidR="005E4605" w:rsidRPr="005E4605" w:rsidRDefault="005E4605" w:rsidP="005E4605">
      <w:pPr>
        <w:numPr>
          <w:ilvl w:val="0"/>
          <w:numId w:val="2"/>
        </w:numPr>
        <w:spacing w:before="83" w:line="260" w:lineRule="auto"/>
        <w:ind w:right="455"/>
        <w:rPr>
          <w:i/>
          <w:lang w:val="en-IN"/>
        </w:rPr>
      </w:pPr>
      <w:r w:rsidRPr="005E4605">
        <w:rPr>
          <w:i/>
          <w:lang w:val="en-IN"/>
        </w:rPr>
        <w:t>Developed advertising sales presentations; facilitated sales negotiations resulting in 100% sales</w:t>
      </w:r>
    </w:p>
    <w:p w:rsidR="005E4605" w:rsidRPr="005E4605" w:rsidRDefault="005E4605" w:rsidP="005E4605">
      <w:pPr>
        <w:numPr>
          <w:ilvl w:val="0"/>
          <w:numId w:val="2"/>
        </w:numPr>
        <w:spacing w:before="83" w:line="260" w:lineRule="auto"/>
        <w:ind w:right="455"/>
        <w:rPr>
          <w:i/>
          <w:lang w:val="en-IN"/>
        </w:rPr>
      </w:pPr>
      <w:r w:rsidRPr="005E4605">
        <w:rPr>
          <w:i/>
          <w:lang w:val="en-IN"/>
        </w:rPr>
        <w:t>Identified and pursued new business development opportunities and directed needs analyses and account consultations to achieve optimal sales results.</w:t>
      </w:r>
    </w:p>
    <w:p w:rsidR="005E4605" w:rsidRPr="005E4605" w:rsidRDefault="005E4605" w:rsidP="005E4605">
      <w:pPr>
        <w:numPr>
          <w:ilvl w:val="0"/>
          <w:numId w:val="2"/>
        </w:numPr>
        <w:spacing w:before="83" w:line="260" w:lineRule="auto"/>
        <w:ind w:right="455"/>
        <w:rPr>
          <w:i/>
          <w:lang w:val="en-IN"/>
        </w:rPr>
      </w:pPr>
      <w:r w:rsidRPr="005E4605">
        <w:rPr>
          <w:i/>
          <w:lang w:val="en-IN"/>
        </w:rPr>
        <w:t>Negotiated 57% increase in advertising contract commitments; increased advertising sales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5" w:line="260" w:lineRule="exact"/>
        <w:rPr>
          <w:sz w:val="26"/>
          <w:szCs w:val="26"/>
        </w:rPr>
      </w:pPr>
    </w:p>
    <w:p w:rsidR="00F968AD" w:rsidRDefault="00583E51">
      <w:pPr>
        <w:ind w:left="102" w:right="827"/>
        <w:jc w:val="both"/>
      </w:pPr>
      <w:proofErr w:type="spellStart"/>
      <w:r>
        <w:rPr>
          <w:b/>
          <w:i/>
        </w:rPr>
        <w:t>Ra</w:t>
      </w:r>
      <w:r>
        <w:rPr>
          <w:b/>
          <w:i/>
          <w:spacing w:val="-2"/>
        </w:rPr>
        <w:t>s</w:t>
      </w:r>
      <w:r>
        <w:rPr>
          <w:b/>
          <w:i/>
          <w:spacing w:val="1"/>
        </w:rPr>
        <w:t>h</w:t>
      </w:r>
      <w:r>
        <w:rPr>
          <w:b/>
          <w:i/>
        </w:rPr>
        <w:t>tra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</w:t>
      </w:r>
      <w:r>
        <w:rPr>
          <w:b/>
          <w:i/>
          <w:spacing w:val="1"/>
        </w:rPr>
        <w:t>e</w:t>
      </w:r>
      <w:r>
        <w:rPr>
          <w:b/>
          <w:i/>
          <w:spacing w:val="-1"/>
        </w:rPr>
        <w:t>e</w:t>
      </w:r>
      <w:r>
        <w:rPr>
          <w:b/>
          <w:i/>
        </w:rPr>
        <w:t>pika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Li</w:t>
      </w:r>
      <w:r>
        <w:rPr>
          <w:b/>
          <w:i/>
          <w:spacing w:val="-2"/>
        </w:rPr>
        <w:t>m</w:t>
      </w:r>
      <w:r>
        <w:rPr>
          <w:b/>
          <w:i/>
        </w:rPr>
        <w:t>it</w:t>
      </w:r>
      <w:r>
        <w:rPr>
          <w:b/>
          <w:i/>
          <w:spacing w:val="-1"/>
        </w:rPr>
        <w:t>e</w:t>
      </w:r>
      <w:r>
        <w:rPr>
          <w:b/>
          <w:i/>
        </w:rPr>
        <w:t xml:space="preserve">d  </w:t>
      </w:r>
      <w:r>
        <w:rPr>
          <w:b/>
          <w:i/>
          <w:spacing w:val="1"/>
        </w:rPr>
        <w:t>N</w:t>
      </w:r>
      <w:r>
        <w:rPr>
          <w:b/>
          <w:i/>
          <w:spacing w:val="-1"/>
        </w:rPr>
        <w:t>e</w:t>
      </w:r>
      <w:r>
        <w:rPr>
          <w:b/>
          <w:i/>
        </w:rPr>
        <w:t>wspap</w:t>
      </w:r>
      <w:r>
        <w:rPr>
          <w:b/>
          <w:i/>
          <w:spacing w:val="-1"/>
        </w:rPr>
        <w:t>e</w:t>
      </w:r>
      <w:r>
        <w:rPr>
          <w:b/>
          <w:i/>
        </w:rPr>
        <w:t>r</w:t>
      </w:r>
      <w:proofErr w:type="gramEnd"/>
      <w:r>
        <w:rPr>
          <w:b/>
          <w:i/>
        </w:rPr>
        <w:t>– Ar</w:t>
      </w:r>
      <w:r>
        <w:rPr>
          <w:b/>
          <w:i/>
          <w:spacing w:val="-1"/>
        </w:rPr>
        <w:t>e</w:t>
      </w:r>
      <w:r>
        <w:rPr>
          <w:b/>
          <w:i/>
        </w:rPr>
        <w:t>a Ma</w:t>
      </w:r>
      <w:r>
        <w:rPr>
          <w:b/>
          <w:i/>
          <w:spacing w:val="1"/>
        </w:rPr>
        <w:t>n</w:t>
      </w:r>
      <w:r>
        <w:rPr>
          <w:b/>
          <w:i/>
        </w:rPr>
        <w:t>ag</w:t>
      </w:r>
      <w:r>
        <w:rPr>
          <w:b/>
          <w:i/>
          <w:spacing w:val="-1"/>
        </w:rPr>
        <w:t>e</w:t>
      </w:r>
      <w:r>
        <w:rPr>
          <w:b/>
          <w:i/>
        </w:rPr>
        <w:t xml:space="preserve">r </w:t>
      </w:r>
      <w:r>
        <w:rPr>
          <w:b/>
          <w:i/>
          <w:spacing w:val="-1"/>
        </w:rPr>
        <w:t>(</w:t>
      </w:r>
      <w:proofErr w:type="spellStart"/>
      <w:r>
        <w:rPr>
          <w:b/>
          <w:i/>
        </w:rPr>
        <w:t>Tami</w:t>
      </w:r>
      <w:r>
        <w:rPr>
          <w:b/>
          <w:i/>
          <w:spacing w:val="-2"/>
        </w:rPr>
        <w:t>l</w:t>
      </w:r>
      <w:r>
        <w:rPr>
          <w:b/>
          <w:i/>
          <w:spacing w:val="1"/>
        </w:rPr>
        <w:t>n</w:t>
      </w:r>
      <w:r>
        <w:rPr>
          <w:b/>
          <w:i/>
        </w:rPr>
        <w:t>ad</w:t>
      </w:r>
      <w:r>
        <w:rPr>
          <w:b/>
          <w:i/>
          <w:spacing w:val="1"/>
        </w:rPr>
        <w:t>u</w:t>
      </w:r>
      <w:proofErr w:type="spellEnd"/>
      <w:r>
        <w:rPr>
          <w:b/>
          <w:i/>
        </w:rPr>
        <w:t>)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J</w:t>
      </w:r>
      <w:r>
        <w:rPr>
          <w:b/>
          <w:i/>
          <w:spacing w:val="-1"/>
        </w:rPr>
        <w:t>u</w:t>
      </w:r>
      <w:r>
        <w:rPr>
          <w:b/>
          <w:i/>
        </w:rPr>
        <w:t>ly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2002 – O</w:t>
      </w:r>
      <w:r>
        <w:rPr>
          <w:b/>
          <w:i/>
          <w:spacing w:val="-1"/>
        </w:rPr>
        <w:t>c</w:t>
      </w:r>
      <w:r>
        <w:rPr>
          <w:b/>
          <w:i/>
        </w:rPr>
        <w:t>tob</w:t>
      </w:r>
      <w:r>
        <w:rPr>
          <w:b/>
          <w:i/>
          <w:spacing w:val="-1"/>
        </w:rPr>
        <w:t>e</w:t>
      </w:r>
      <w:r>
        <w:rPr>
          <w:b/>
          <w:i/>
        </w:rPr>
        <w:t>r</w:t>
      </w:r>
      <w:r>
        <w:rPr>
          <w:b/>
          <w:i/>
          <w:spacing w:val="2"/>
        </w:rPr>
        <w:t xml:space="preserve"> </w:t>
      </w:r>
      <w:r>
        <w:rPr>
          <w:b/>
          <w:i/>
        </w:rPr>
        <w:t xml:space="preserve">2005 </w:t>
      </w:r>
      <w:r>
        <w:rPr>
          <w:b/>
          <w:i/>
          <w:spacing w:val="-1"/>
        </w:rPr>
        <w:t>(C</w:t>
      </w:r>
      <w:r>
        <w:rPr>
          <w:b/>
          <w:i/>
          <w:spacing w:val="1"/>
        </w:rPr>
        <w:t>h</w:t>
      </w:r>
      <w:r>
        <w:rPr>
          <w:b/>
          <w:i/>
          <w:spacing w:val="-1"/>
        </w:rPr>
        <w:t>e</w:t>
      </w:r>
      <w:r>
        <w:rPr>
          <w:b/>
          <w:i/>
          <w:spacing w:val="1"/>
        </w:rPr>
        <w:t>nn</w:t>
      </w:r>
      <w:r>
        <w:rPr>
          <w:b/>
          <w:i/>
          <w:spacing w:val="-2"/>
        </w:rPr>
        <w:t>a</w:t>
      </w:r>
      <w:r>
        <w:rPr>
          <w:b/>
          <w:i/>
        </w:rPr>
        <w:t>i)</w:t>
      </w:r>
    </w:p>
    <w:p w:rsidR="00F968AD" w:rsidRDefault="00F968AD">
      <w:pPr>
        <w:spacing w:line="200" w:lineRule="exact"/>
      </w:pPr>
    </w:p>
    <w:p w:rsidR="00F968AD" w:rsidRDefault="00583E51" w:rsidP="007871D7">
      <w:pPr>
        <w:spacing w:line="261" w:lineRule="auto"/>
        <w:ind w:right="68"/>
        <w:jc w:val="both"/>
      </w:pPr>
      <w:r>
        <w:rPr>
          <w:i/>
          <w:spacing w:val="-2"/>
        </w:rPr>
        <w:t>Establ</w:t>
      </w:r>
      <w:r>
        <w:rPr>
          <w:i/>
          <w:spacing w:val="-4"/>
        </w:rPr>
        <w:t>i</w:t>
      </w:r>
      <w:r>
        <w:rPr>
          <w:i/>
          <w:spacing w:val="-2"/>
        </w:rPr>
        <w:t>sh</w:t>
      </w:r>
      <w:r>
        <w:rPr>
          <w:i/>
          <w:spacing w:val="-3"/>
        </w:rPr>
        <w:t>e</w:t>
      </w:r>
      <w:r>
        <w:rPr>
          <w:i/>
        </w:rPr>
        <w:t>d</w:t>
      </w:r>
      <w:r>
        <w:rPr>
          <w:i/>
          <w:spacing w:val="2"/>
        </w:rPr>
        <w:t xml:space="preserve"> </w:t>
      </w:r>
      <w:r>
        <w:rPr>
          <w:i/>
          <w:spacing w:val="-2"/>
        </w:rPr>
        <w:t>11</w:t>
      </w:r>
      <w:r>
        <w:rPr>
          <w:i/>
        </w:rPr>
        <w:t xml:space="preserve">9 </w:t>
      </w:r>
      <w:r>
        <w:rPr>
          <w:i/>
          <w:spacing w:val="-3"/>
        </w:rPr>
        <w:t>ye</w:t>
      </w:r>
      <w:r>
        <w:rPr>
          <w:i/>
          <w:spacing w:val="-2"/>
        </w:rPr>
        <w:t>ar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ago</w:t>
      </w:r>
      <w:r>
        <w:rPr>
          <w:i/>
        </w:rPr>
        <w:t xml:space="preserve">, </w:t>
      </w:r>
      <w:r>
        <w:rPr>
          <w:i/>
          <w:spacing w:val="2"/>
        </w:rPr>
        <w:t xml:space="preserve"> </w:t>
      </w:r>
      <w:proofErr w:type="spellStart"/>
      <w:r>
        <w:rPr>
          <w:i/>
          <w:spacing w:val="-2"/>
        </w:rPr>
        <w:t>Ras</w:t>
      </w:r>
      <w:r>
        <w:rPr>
          <w:i/>
          <w:spacing w:val="-4"/>
        </w:rPr>
        <w:t>h</w:t>
      </w:r>
      <w:r>
        <w:rPr>
          <w:i/>
          <w:spacing w:val="-2"/>
        </w:rPr>
        <w:t>tr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proofErr w:type="spellStart"/>
      <w:r>
        <w:rPr>
          <w:i/>
          <w:spacing w:val="-2"/>
        </w:rPr>
        <w:t>D</w:t>
      </w:r>
      <w:r>
        <w:rPr>
          <w:i/>
          <w:spacing w:val="-1"/>
        </w:rPr>
        <w:t>e</w:t>
      </w:r>
      <w:r>
        <w:rPr>
          <w:i/>
          <w:spacing w:val="-3"/>
        </w:rPr>
        <w:t>e</w:t>
      </w:r>
      <w:r>
        <w:rPr>
          <w:i/>
          <w:spacing w:val="-2"/>
        </w:rPr>
        <w:t>pi</w:t>
      </w:r>
      <w:r>
        <w:rPr>
          <w:i/>
          <w:spacing w:val="-3"/>
        </w:rPr>
        <w:t>k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r>
        <w:rPr>
          <w:i/>
          <w:spacing w:val="-1"/>
        </w:rPr>
        <w:t>L</w:t>
      </w:r>
      <w:r>
        <w:rPr>
          <w:i/>
          <w:spacing w:val="-2"/>
        </w:rPr>
        <w:t>td</w:t>
      </w:r>
      <w:r>
        <w:rPr>
          <w:i/>
        </w:rPr>
        <w:t xml:space="preserve">, </w:t>
      </w:r>
      <w:r>
        <w:rPr>
          <w:i/>
          <w:spacing w:val="-2"/>
        </w:rPr>
        <w:t>ha</w:t>
      </w:r>
      <w:r>
        <w:rPr>
          <w:i/>
        </w:rPr>
        <w:t xml:space="preserve">s a </w:t>
      </w:r>
      <w:r>
        <w:rPr>
          <w:i/>
          <w:spacing w:val="-3"/>
        </w:rPr>
        <w:t>v</w:t>
      </w:r>
      <w:r>
        <w:rPr>
          <w:i/>
          <w:spacing w:val="-2"/>
        </w:rPr>
        <w:t>ari</w:t>
      </w:r>
      <w:r>
        <w:rPr>
          <w:i/>
          <w:spacing w:val="-3"/>
        </w:rPr>
        <w:t>e</w:t>
      </w:r>
      <w:r>
        <w:rPr>
          <w:i/>
          <w:spacing w:val="-2"/>
        </w:rPr>
        <w:t>t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 xml:space="preserve">f </w:t>
      </w:r>
      <w:r>
        <w:rPr>
          <w:i/>
          <w:spacing w:val="-2"/>
        </w:rPr>
        <w:t>Publi</w:t>
      </w:r>
      <w:r>
        <w:rPr>
          <w:i/>
          <w:spacing w:val="-3"/>
        </w:rPr>
        <w:t>c</w:t>
      </w:r>
      <w:r>
        <w:rPr>
          <w:i/>
          <w:spacing w:val="-2"/>
        </w:rPr>
        <w:t>ation</w:t>
      </w:r>
      <w:r>
        <w:rPr>
          <w:i/>
        </w:rPr>
        <w:t xml:space="preserve">s </w:t>
      </w:r>
      <w:r>
        <w:rPr>
          <w:i/>
          <w:spacing w:val="-3"/>
        </w:rPr>
        <w:t>C</w:t>
      </w:r>
      <w:r>
        <w:rPr>
          <w:i/>
          <w:spacing w:val="-2"/>
        </w:rPr>
        <w:t>at</w:t>
      </w:r>
      <w:r>
        <w:rPr>
          <w:i/>
          <w:spacing w:val="-3"/>
        </w:rPr>
        <w:t>e</w:t>
      </w:r>
      <w:r>
        <w:rPr>
          <w:i/>
          <w:spacing w:val="-2"/>
        </w:rPr>
        <w:t>rin</w:t>
      </w:r>
      <w:r>
        <w:rPr>
          <w:i/>
        </w:rPr>
        <w:t xml:space="preserve">g </w:t>
      </w:r>
      <w:r>
        <w:rPr>
          <w:i/>
          <w:spacing w:val="-2"/>
        </w:rPr>
        <w:t>t</w:t>
      </w:r>
      <w:r>
        <w:rPr>
          <w:i/>
        </w:rPr>
        <w:t xml:space="preserve">o </w:t>
      </w:r>
      <w:r>
        <w:rPr>
          <w:i/>
          <w:spacing w:val="-2"/>
        </w:rPr>
        <w:t>a</w:t>
      </w:r>
      <w:r>
        <w:rPr>
          <w:i/>
          <w:spacing w:val="-4"/>
        </w:rPr>
        <w:t>l</w:t>
      </w:r>
      <w:r>
        <w:rPr>
          <w:i/>
        </w:rPr>
        <w:t xml:space="preserve">l </w:t>
      </w:r>
      <w:r>
        <w:rPr>
          <w:i/>
          <w:spacing w:val="-2"/>
        </w:rPr>
        <w:t>s</w:t>
      </w:r>
      <w:r>
        <w:rPr>
          <w:i/>
          <w:spacing w:val="-3"/>
        </w:rPr>
        <w:t>e</w:t>
      </w:r>
      <w:r>
        <w:rPr>
          <w:i/>
          <w:spacing w:val="-2"/>
        </w:rPr>
        <w:t>g</w:t>
      </w:r>
      <w:r>
        <w:rPr>
          <w:i/>
        </w:rPr>
        <w:t>m</w:t>
      </w:r>
      <w:r>
        <w:rPr>
          <w:i/>
          <w:spacing w:val="-3"/>
        </w:rPr>
        <w:t>e</w:t>
      </w:r>
      <w:r>
        <w:rPr>
          <w:i/>
          <w:spacing w:val="-2"/>
        </w:rPr>
        <w:t>nt</w:t>
      </w:r>
      <w:r>
        <w:rPr>
          <w:i/>
        </w:rPr>
        <w:t xml:space="preserve">s </w:t>
      </w:r>
      <w:r>
        <w:rPr>
          <w:i/>
          <w:spacing w:val="-2"/>
        </w:rPr>
        <w:t>o</w:t>
      </w:r>
      <w:r>
        <w:rPr>
          <w:i/>
        </w:rPr>
        <w:t xml:space="preserve">f </w:t>
      </w:r>
      <w:r>
        <w:rPr>
          <w:i/>
          <w:spacing w:val="-4"/>
        </w:rPr>
        <w:t>t</w:t>
      </w:r>
      <w:r>
        <w:rPr>
          <w:i/>
          <w:spacing w:val="-2"/>
        </w:rPr>
        <w:t>h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so</w:t>
      </w:r>
      <w:r>
        <w:rPr>
          <w:i/>
          <w:spacing w:val="-3"/>
        </w:rPr>
        <w:t>c</w:t>
      </w:r>
      <w:r>
        <w:rPr>
          <w:i/>
          <w:spacing w:val="-2"/>
        </w:rPr>
        <w:t>i</w:t>
      </w:r>
      <w:r>
        <w:rPr>
          <w:i/>
          <w:spacing w:val="-3"/>
        </w:rPr>
        <w:t>e</w:t>
      </w:r>
      <w:r>
        <w:rPr>
          <w:i/>
          <w:spacing w:val="-2"/>
        </w:rPr>
        <w:t>t</w:t>
      </w:r>
      <w:r>
        <w:rPr>
          <w:i/>
          <w:spacing w:val="-3"/>
        </w:rPr>
        <w:t>y</w:t>
      </w:r>
      <w:r>
        <w:rPr>
          <w:i/>
        </w:rPr>
        <w:t xml:space="preserve">, </w:t>
      </w:r>
      <w:r>
        <w:rPr>
          <w:i/>
          <w:spacing w:val="-2"/>
        </w:rPr>
        <w:t>fro</w:t>
      </w:r>
      <w:r>
        <w:rPr>
          <w:i/>
        </w:rPr>
        <w:t>m</w:t>
      </w:r>
      <w:r>
        <w:rPr>
          <w:i/>
          <w:spacing w:val="1"/>
        </w:rPr>
        <w:t xml:space="preserve"> </w:t>
      </w:r>
      <w:r>
        <w:rPr>
          <w:i/>
          <w:spacing w:val="-2"/>
        </w:rPr>
        <w:t>th</w:t>
      </w:r>
      <w:r>
        <w:rPr>
          <w:i/>
        </w:rPr>
        <w:t>e</w:t>
      </w:r>
      <w:r>
        <w:rPr>
          <w:i/>
          <w:spacing w:val="1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gula</w:t>
      </w:r>
      <w:r>
        <w:rPr>
          <w:i/>
        </w:rPr>
        <w:t>r</w:t>
      </w:r>
      <w:r>
        <w:rPr>
          <w:i/>
          <w:spacing w:val="2"/>
        </w:rPr>
        <w:t xml:space="preserve"> </w:t>
      </w:r>
      <w:r>
        <w:rPr>
          <w:i/>
          <w:spacing w:val="-3"/>
        </w:rPr>
        <w:t>M</w:t>
      </w:r>
      <w:r>
        <w:rPr>
          <w:i/>
          <w:spacing w:val="-2"/>
        </w:rPr>
        <w:t>ornin</w:t>
      </w:r>
      <w:r>
        <w:rPr>
          <w:i/>
        </w:rPr>
        <w:t>g</w:t>
      </w:r>
      <w:r>
        <w:rPr>
          <w:i/>
          <w:spacing w:val="2"/>
        </w:rPr>
        <w:t xml:space="preserve"> </w:t>
      </w:r>
      <w:r>
        <w:rPr>
          <w:i/>
          <w:spacing w:val="-1"/>
        </w:rPr>
        <w:t>N</w:t>
      </w:r>
      <w:r>
        <w:rPr>
          <w:i/>
          <w:spacing w:val="-3"/>
        </w:rPr>
        <w:t>e</w:t>
      </w:r>
      <w:r>
        <w:rPr>
          <w:i/>
          <w:spacing w:val="-1"/>
        </w:rPr>
        <w:t>w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Pap</w:t>
      </w:r>
      <w:r>
        <w:rPr>
          <w:i/>
          <w:spacing w:val="-3"/>
        </w:rPr>
        <w:t>e</w:t>
      </w:r>
      <w:r>
        <w:rPr>
          <w:i/>
        </w:rPr>
        <w:t>r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</w:t>
      </w:r>
      <w:r>
        <w:rPr>
          <w:i/>
          <w:spacing w:val="2"/>
        </w:rPr>
        <w:t xml:space="preserve"> </w:t>
      </w:r>
      <w:proofErr w:type="spellStart"/>
      <w:r>
        <w:rPr>
          <w:i/>
          <w:spacing w:val="-2"/>
        </w:rPr>
        <w:t>E</w:t>
      </w:r>
      <w:r>
        <w:rPr>
          <w:i/>
          <w:spacing w:val="-1"/>
        </w:rPr>
        <w:t>v</w:t>
      </w:r>
      <w:r>
        <w:rPr>
          <w:i/>
          <w:spacing w:val="-3"/>
        </w:rPr>
        <w:t>e</w:t>
      </w:r>
      <w:r>
        <w:rPr>
          <w:i/>
          <w:spacing w:val="-2"/>
        </w:rPr>
        <w:t>ning</w:t>
      </w:r>
      <w:r>
        <w:rPr>
          <w:i/>
          <w:spacing w:val="-3"/>
        </w:rPr>
        <w:t>e</w:t>
      </w:r>
      <w:r>
        <w:rPr>
          <w:i/>
        </w:rPr>
        <w:t>r</w:t>
      </w:r>
      <w:proofErr w:type="spellEnd"/>
      <w:r>
        <w:rPr>
          <w:i/>
          <w:spacing w:val="2"/>
        </w:rPr>
        <w:t xml:space="preserve"> </w:t>
      </w:r>
      <w:r>
        <w:rPr>
          <w:i/>
        </w:rPr>
        <w:t>&amp;</w:t>
      </w:r>
      <w:r>
        <w:rPr>
          <w:i/>
          <w:spacing w:val="2"/>
        </w:rPr>
        <w:t xml:space="preserve"> </w:t>
      </w:r>
      <w:r>
        <w:rPr>
          <w:i/>
          <w:spacing w:val="-1"/>
        </w:rPr>
        <w:t>C</w:t>
      </w:r>
      <w:r>
        <w:rPr>
          <w:i/>
          <w:spacing w:val="-4"/>
        </w:rPr>
        <w:t>h</w:t>
      </w:r>
      <w:r>
        <w:rPr>
          <w:i/>
          <w:spacing w:val="-2"/>
        </w:rPr>
        <w:t>ildr</w:t>
      </w:r>
      <w:r>
        <w:rPr>
          <w:i/>
          <w:spacing w:val="-3"/>
        </w:rPr>
        <w:t>e</w:t>
      </w:r>
      <w:r>
        <w:rPr>
          <w:i/>
          <w:spacing w:val="-2"/>
        </w:rPr>
        <w:t>n</w:t>
      </w:r>
      <w:r>
        <w:rPr>
          <w:i/>
          <w:spacing w:val="-3"/>
        </w:rPr>
        <w:t>’</w:t>
      </w:r>
      <w:r>
        <w:rPr>
          <w:i/>
        </w:rPr>
        <w:t>s</w:t>
      </w:r>
      <w:r>
        <w:rPr>
          <w:i/>
          <w:spacing w:val="4"/>
        </w:rPr>
        <w:t xml:space="preserve"> </w:t>
      </w:r>
      <w:r>
        <w:rPr>
          <w:i/>
        </w:rPr>
        <w:t xml:space="preserve">/ </w:t>
      </w:r>
      <w:r>
        <w:rPr>
          <w:i/>
          <w:spacing w:val="-3"/>
        </w:rPr>
        <w:t>W</w:t>
      </w:r>
      <w:r>
        <w:rPr>
          <w:i/>
        </w:rPr>
        <w:t>o</w:t>
      </w:r>
      <w:r>
        <w:rPr>
          <w:i/>
          <w:spacing w:val="-2"/>
        </w:rPr>
        <w:t>m</w:t>
      </w:r>
      <w:r>
        <w:rPr>
          <w:i/>
          <w:spacing w:val="-3"/>
        </w:rPr>
        <w:t>e</w:t>
      </w:r>
      <w:r>
        <w:rPr>
          <w:i/>
          <w:spacing w:val="-2"/>
        </w:rPr>
        <w:t>n</w:t>
      </w:r>
      <w:r>
        <w:rPr>
          <w:i/>
          <w:spacing w:val="-3"/>
        </w:rPr>
        <w:t>’</w:t>
      </w:r>
      <w:r>
        <w:rPr>
          <w:i/>
        </w:rPr>
        <w:t>s</w:t>
      </w:r>
      <w:r>
        <w:rPr>
          <w:i/>
          <w:spacing w:val="4"/>
        </w:rPr>
        <w:t xml:space="preserve"> </w:t>
      </w:r>
      <w:r>
        <w:rPr>
          <w:i/>
          <w:spacing w:val="-3"/>
        </w:rPr>
        <w:t>M</w:t>
      </w:r>
      <w:r>
        <w:rPr>
          <w:i/>
          <w:spacing w:val="-2"/>
        </w:rPr>
        <w:t>agazin</w:t>
      </w:r>
      <w:r>
        <w:rPr>
          <w:i/>
          <w:spacing w:val="-3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t</w:t>
      </w:r>
      <w:r>
        <w:rPr>
          <w:i/>
        </w:rPr>
        <w:t>o</w:t>
      </w:r>
      <w:r>
        <w:rPr>
          <w:i/>
          <w:spacing w:val="2"/>
        </w:rPr>
        <w:t xml:space="preserve"> </w:t>
      </w:r>
      <w:r>
        <w:rPr>
          <w:i/>
          <w:spacing w:val="-2"/>
        </w:rPr>
        <w:t>Busin</w:t>
      </w:r>
      <w:r>
        <w:rPr>
          <w:i/>
          <w:spacing w:val="-3"/>
        </w:rPr>
        <w:t>e</w:t>
      </w:r>
      <w:r>
        <w:rPr>
          <w:i/>
          <w:spacing w:val="-2"/>
        </w:rPr>
        <w:t>s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3"/>
        </w:rPr>
        <w:t>We</w:t>
      </w:r>
      <w:r>
        <w:rPr>
          <w:i/>
          <w:spacing w:val="-1"/>
        </w:rPr>
        <w:t>e</w:t>
      </w:r>
      <w:r>
        <w:rPr>
          <w:i/>
          <w:spacing w:val="-3"/>
        </w:rPr>
        <w:t>k</w:t>
      </w:r>
      <w:r>
        <w:rPr>
          <w:i/>
          <w:spacing w:val="-2"/>
        </w:rPr>
        <w:t>li</w:t>
      </w:r>
      <w:r>
        <w:rPr>
          <w:i/>
          <w:spacing w:val="-3"/>
        </w:rPr>
        <w:t>e</w:t>
      </w:r>
      <w:r>
        <w:rPr>
          <w:i/>
        </w:rPr>
        <w:t>s</w:t>
      </w:r>
      <w:r>
        <w:rPr>
          <w:i/>
          <w:spacing w:val="2"/>
        </w:rPr>
        <w:t xml:space="preserve"> </w:t>
      </w:r>
      <w:r>
        <w:rPr>
          <w:i/>
          <w:spacing w:val="-2"/>
        </w:rPr>
        <w:t>an</w:t>
      </w:r>
      <w:r>
        <w:rPr>
          <w:i/>
        </w:rPr>
        <w:t xml:space="preserve">d </w:t>
      </w:r>
      <w:r>
        <w:rPr>
          <w:i/>
          <w:spacing w:val="-3"/>
        </w:rPr>
        <w:t>I</w:t>
      </w:r>
      <w:r>
        <w:rPr>
          <w:i/>
          <w:spacing w:val="-2"/>
        </w:rPr>
        <w:t>nt</w:t>
      </w:r>
      <w:r>
        <w:rPr>
          <w:i/>
          <w:spacing w:val="-3"/>
        </w:rPr>
        <w:t>e</w:t>
      </w:r>
      <w:r>
        <w:rPr>
          <w:i/>
          <w:spacing w:val="-2"/>
        </w:rPr>
        <w:t>r</w:t>
      </w:r>
      <w:r>
        <w:rPr>
          <w:i/>
        </w:rPr>
        <w:t>n</w:t>
      </w:r>
      <w:r>
        <w:rPr>
          <w:i/>
          <w:spacing w:val="-3"/>
        </w:rPr>
        <w:t>e</w:t>
      </w:r>
      <w:r>
        <w:rPr>
          <w:i/>
        </w:rPr>
        <w:t>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ve</w:t>
      </w:r>
      <w:r>
        <w:rPr>
          <w:i/>
          <w:spacing w:val="-2"/>
        </w:rPr>
        <w:t>rsions</w:t>
      </w:r>
      <w:r>
        <w:rPr>
          <w:i/>
        </w:rPr>
        <w:t>.</w:t>
      </w:r>
    </w:p>
    <w:p w:rsidR="00F968AD" w:rsidRDefault="00F968AD">
      <w:pPr>
        <w:spacing w:before="2" w:line="160" w:lineRule="exact"/>
        <w:rPr>
          <w:sz w:val="17"/>
          <w:szCs w:val="17"/>
        </w:rPr>
      </w:pPr>
    </w:p>
    <w:p w:rsidR="005E4605" w:rsidRPr="005E4605" w:rsidRDefault="00583E51" w:rsidP="005E4605">
      <w:pPr>
        <w:numPr>
          <w:ilvl w:val="0"/>
          <w:numId w:val="3"/>
        </w:numPr>
        <w:spacing w:line="260" w:lineRule="atLeast"/>
        <w:ind w:right="74"/>
        <w:jc w:val="both"/>
        <w:rPr>
          <w:i/>
          <w:lang w:val="en-IN"/>
        </w:rPr>
      </w:pPr>
      <w:r>
        <w:rPr>
          <w:i/>
        </w:rPr>
        <w:t xml:space="preserve">  </w:t>
      </w:r>
      <w:r>
        <w:rPr>
          <w:i/>
          <w:spacing w:val="-2"/>
        </w:rPr>
        <w:t>Pro</w:t>
      </w:r>
      <w:r>
        <w:rPr>
          <w:i/>
          <w:spacing w:val="-3"/>
        </w:rPr>
        <w:t>v</w:t>
      </w:r>
      <w:r>
        <w:rPr>
          <w:i/>
          <w:spacing w:val="-2"/>
        </w:rPr>
        <w:t>idin</w:t>
      </w:r>
      <w:r>
        <w:rPr>
          <w:i/>
        </w:rPr>
        <w:t>g</w:t>
      </w:r>
      <w:r>
        <w:rPr>
          <w:i/>
          <w:spacing w:val="3"/>
        </w:rPr>
        <w:t xml:space="preserve"> </w:t>
      </w:r>
      <w:r>
        <w:rPr>
          <w:i/>
          <w:spacing w:val="-2"/>
        </w:rPr>
        <w:t>sal</w:t>
      </w:r>
      <w:r>
        <w:rPr>
          <w:i/>
          <w:spacing w:val="-3"/>
        </w:rPr>
        <w:t>e</w:t>
      </w:r>
      <w:r>
        <w:rPr>
          <w:i/>
        </w:rPr>
        <w:t>s</w:t>
      </w:r>
      <w:r>
        <w:rPr>
          <w:i/>
          <w:spacing w:val="3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1"/>
        </w:rPr>
        <w:t>v</w:t>
      </w:r>
      <w:r>
        <w:rPr>
          <w:i/>
          <w:spacing w:val="-3"/>
        </w:rPr>
        <w:t>e</w:t>
      </w:r>
      <w:r>
        <w:rPr>
          <w:i/>
          <w:spacing w:val="-2"/>
        </w:rPr>
        <w:t>nu</w:t>
      </w:r>
      <w:r>
        <w:rPr>
          <w:i/>
          <w:spacing w:val="-3"/>
        </w:rPr>
        <w:t>e</w:t>
      </w:r>
      <w:r>
        <w:rPr>
          <w:i/>
        </w:rPr>
        <w:t>,</w:t>
      </w:r>
      <w:r>
        <w:rPr>
          <w:i/>
          <w:spacing w:val="5"/>
        </w:rPr>
        <w:t xml:space="preserve"> </w:t>
      </w:r>
      <w:r>
        <w:rPr>
          <w:i/>
          <w:spacing w:val="-2"/>
        </w:rPr>
        <w:t>o</w:t>
      </w:r>
      <w:r>
        <w:rPr>
          <w:i/>
          <w:spacing w:val="-4"/>
        </w:rPr>
        <w:t>p</w:t>
      </w:r>
      <w:r>
        <w:rPr>
          <w:i/>
          <w:spacing w:val="-2"/>
        </w:rPr>
        <w:t>timizin</w:t>
      </w:r>
      <w:r>
        <w:rPr>
          <w:i/>
        </w:rPr>
        <w:t>g</w:t>
      </w:r>
      <w:r>
        <w:rPr>
          <w:i/>
          <w:spacing w:val="3"/>
        </w:rPr>
        <w:t xml:space="preserve"> </w:t>
      </w:r>
      <w:r>
        <w:rPr>
          <w:i/>
          <w:spacing w:val="-2"/>
        </w:rPr>
        <w:t>s</w:t>
      </w:r>
      <w:r>
        <w:rPr>
          <w:i/>
          <w:spacing w:val="-4"/>
        </w:rPr>
        <w:t>a</w:t>
      </w:r>
      <w:r>
        <w:rPr>
          <w:i/>
          <w:spacing w:val="-2"/>
        </w:rPr>
        <w:t>l</w:t>
      </w:r>
      <w:r>
        <w:rPr>
          <w:i/>
          <w:spacing w:val="-3"/>
        </w:rPr>
        <w:t>e</w:t>
      </w:r>
      <w:r>
        <w:rPr>
          <w:i/>
        </w:rPr>
        <w:t>s</w:t>
      </w:r>
      <w:r>
        <w:rPr>
          <w:i/>
          <w:spacing w:val="5"/>
        </w:rPr>
        <w:t xml:space="preserve"> </w:t>
      </w:r>
      <w:r>
        <w:rPr>
          <w:i/>
          <w:spacing w:val="-2"/>
        </w:rPr>
        <w:t>p</w:t>
      </w:r>
      <w:r>
        <w:rPr>
          <w:i/>
          <w:spacing w:val="-3"/>
        </w:rPr>
        <w:t>e</w:t>
      </w:r>
      <w:r>
        <w:rPr>
          <w:i/>
          <w:spacing w:val="-2"/>
        </w:rPr>
        <w:t>rforman</w:t>
      </w:r>
      <w:r>
        <w:rPr>
          <w:i/>
          <w:spacing w:val="-3"/>
        </w:rPr>
        <w:t>ce</w:t>
      </w:r>
      <w:r>
        <w:rPr>
          <w:i/>
        </w:rPr>
        <w:t>,</w:t>
      </w:r>
      <w:r>
        <w:rPr>
          <w:i/>
          <w:spacing w:val="5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du</w:t>
      </w:r>
      <w:r>
        <w:rPr>
          <w:i/>
          <w:spacing w:val="-3"/>
        </w:rPr>
        <w:t>c</w:t>
      </w:r>
      <w:r>
        <w:rPr>
          <w:i/>
          <w:spacing w:val="-2"/>
        </w:rPr>
        <w:t>in</w:t>
      </w:r>
      <w:r>
        <w:rPr>
          <w:i/>
        </w:rPr>
        <w:t>g</w:t>
      </w:r>
      <w:r>
        <w:rPr>
          <w:i/>
          <w:spacing w:val="3"/>
        </w:rPr>
        <w:t xml:space="preserve"> </w:t>
      </w:r>
      <w:r>
        <w:rPr>
          <w:i/>
          <w:spacing w:val="-2"/>
        </w:rPr>
        <w:t>op</w:t>
      </w:r>
      <w:r>
        <w:rPr>
          <w:i/>
          <w:spacing w:val="-3"/>
        </w:rPr>
        <w:t>e</w:t>
      </w:r>
      <w:r>
        <w:rPr>
          <w:i/>
          <w:spacing w:val="-2"/>
        </w:rPr>
        <w:t>ratin</w:t>
      </w:r>
      <w:r>
        <w:rPr>
          <w:i/>
        </w:rPr>
        <w:t>g</w:t>
      </w:r>
      <w:r>
        <w:rPr>
          <w:i/>
          <w:spacing w:val="3"/>
        </w:rPr>
        <w:t xml:space="preserve"> </w:t>
      </w:r>
      <w:r>
        <w:rPr>
          <w:i/>
          <w:spacing w:val="-3"/>
        </w:rPr>
        <w:t>c</w:t>
      </w:r>
      <w:r>
        <w:rPr>
          <w:i/>
          <w:spacing w:val="-2"/>
        </w:rPr>
        <w:t>osts</w:t>
      </w:r>
      <w:r>
        <w:rPr>
          <w:i/>
        </w:rPr>
        <w:t>.</w:t>
      </w:r>
      <w:r>
        <w:rPr>
          <w:i/>
          <w:spacing w:val="3"/>
        </w:rPr>
        <w:t xml:space="preserve"> </w:t>
      </w:r>
      <w:r>
        <w:rPr>
          <w:i/>
          <w:spacing w:val="-2"/>
        </w:rPr>
        <w:t>Doubl</w:t>
      </w:r>
      <w:r>
        <w:rPr>
          <w:i/>
          <w:spacing w:val="-3"/>
        </w:rPr>
        <w:t>e</w:t>
      </w:r>
      <w:r>
        <w:rPr>
          <w:i/>
        </w:rPr>
        <w:t>d</w:t>
      </w:r>
      <w:r>
        <w:rPr>
          <w:i/>
          <w:spacing w:val="5"/>
        </w:rPr>
        <w:t xml:space="preserve"> </w:t>
      </w:r>
      <w:r>
        <w:rPr>
          <w:i/>
          <w:spacing w:val="-4"/>
        </w:rPr>
        <w:t>t</w:t>
      </w:r>
      <w:r>
        <w:rPr>
          <w:i/>
          <w:spacing w:val="-2"/>
        </w:rPr>
        <w:t>h</w:t>
      </w:r>
      <w:r>
        <w:rPr>
          <w:i/>
        </w:rPr>
        <w:t xml:space="preserve">e </w:t>
      </w:r>
      <w:r>
        <w:rPr>
          <w:i/>
          <w:spacing w:val="-2"/>
        </w:rPr>
        <w:t>bil</w:t>
      </w:r>
      <w:r>
        <w:rPr>
          <w:i/>
          <w:spacing w:val="-4"/>
        </w:rPr>
        <w:t>l</w:t>
      </w:r>
      <w:r>
        <w:rPr>
          <w:i/>
          <w:spacing w:val="-2"/>
        </w:rPr>
        <w:t>ing/sal</w:t>
      </w:r>
      <w:r>
        <w:rPr>
          <w:i/>
          <w:spacing w:val="-3"/>
        </w:rPr>
        <w:t>e</w:t>
      </w:r>
      <w:r>
        <w:rPr>
          <w:i/>
        </w:rPr>
        <w:t>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fig</w:t>
      </w:r>
      <w:r>
        <w:rPr>
          <w:i/>
          <w:spacing w:val="-4"/>
        </w:rPr>
        <w:t>u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</w:rPr>
        <w:t>s</w:t>
      </w:r>
      <w:r>
        <w:rPr>
          <w:i/>
          <w:spacing w:val="-2"/>
        </w:rPr>
        <w:t xml:space="preserve"> i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s</w:t>
      </w:r>
      <w:r>
        <w:rPr>
          <w:i/>
          <w:spacing w:val="-2"/>
        </w:rPr>
        <w:t>pa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o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t</w:t>
      </w:r>
      <w:r>
        <w:rPr>
          <w:i/>
          <w:spacing w:val="-1"/>
        </w:rPr>
        <w:t>w</w:t>
      </w:r>
      <w:r>
        <w:rPr>
          <w:i/>
        </w:rPr>
        <w:t>o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ye</w:t>
      </w:r>
      <w:r>
        <w:rPr>
          <w:i/>
          <w:spacing w:val="-2"/>
        </w:rPr>
        <w:t>ars</w:t>
      </w:r>
      <w:r>
        <w:rPr>
          <w:i/>
        </w:rPr>
        <w:t>.</w:t>
      </w:r>
      <w:r w:rsidR="005E4605" w:rsidRPr="005E4605">
        <w:rPr>
          <w:color w:val="000000"/>
          <w:sz w:val="21"/>
          <w:szCs w:val="21"/>
          <w:lang w:val="en-IN" w:eastAsia="ja-JP"/>
        </w:rPr>
        <w:t xml:space="preserve"> </w:t>
      </w:r>
      <w:r w:rsidR="005E4605" w:rsidRPr="005E4605">
        <w:rPr>
          <w:i/>
          <w:lang w:val="en-IN"/>
        </w:rPr>
        <w:t>Personally maintain &amp; grow revenue from several key Major accounts</w:t>
      </w:r>
    </w:p>
    <w:p w:rsidR="005E4605" w:rsidRPr="005E4605" w:rsidRDefault="005E4605" w:rsidP="005E4605">
      <w:pPr>
        <w:numPr>
          <w:ilvl w:val="0"/>
          <w:numId w:val="3"/>
        </w:numPr>
        <w:spacing w:line="260" w:lineRule="atLeast"/>
        <w:ind w:right="74"/>
        <w:jc w:val="both"/>
        <w:rPr>
          <w:i/>
          <w:lang w:val="en-IN"/>
        </w:rPr>
      </w:pPr>
      <w:r w:rsidRPr="005E4605">
        <w:rPr>
          <w:i/>
          <w:lang w:val="en-IN"/>
        </w:rPr>
        <w:t>Work</w:t>
      </w:r>
      <w:r>
        <w:rPr>
          <w:i/>
          <w:lang w:val="en-IN"/>
        </w:rPr>
        <w:t>ing</w:t>
      </w:r>
      <w:r w:rsidRPr="005E4605">
        <w:rPr>
          <w:i/>
          <w:lang w:val="en-IN"/>
        </w:rPr>
        <w:t xml:space="preserve"> closely with the Director in determining contract strategy and oversee all negotiations for Major accounts annual commitments</w:t>
      </w:r>
    </w:p>
    <w:p w:rsidR="005E4605" w:rsidRPr="005E4605" w:rsidRDefault="005E4605" w:rsidP="005E4605">
      <w:pPr>
        <w:numPr>
          <w:ilvl w:val="0"/>
          <w:numId w:val="3"/>
        </w:numPr>
        <w:spacing w:line="260" w:lineRule="atLeast"/>
        <w:ind w:right="74"/>
        <w:jc w:val="both"/>
        <w:rPr>
          <w:i/>
          <w:lang w:val="en-IN"/>
        </w:rPr>
      </w:pPr>
      <w:r w:rsidRPr="005E4605">
        <w:rPr>
          <w:i/>
          <w:lang w:val="en-IN"/>
        </w:rPr>
        <w:t>Oversee weekly, monthly &amp; annual forecasting for Major Accounts team</w:t>
      </w:r>
    </w:p>
    <w:p w:rsidR="005E4605" w:rsidRPr="005E4605" w:rsidRDefault="005E4605" w:rsidP="005E4605">
      <w:pPr>
        <w:numPr>
          <w:ilvl w:val="0"/>
          <w:numId w:val="3"/>
        </w:numPr>
        <w:spacing w:line="260" w:lineRule="atLeast"/>
        <w:ind w:right="74"/>
        <w:jc w:val="both"/>
        <w:rPr>
          <w:i/>
          <w:lang w:val="en-IN"/>
        </w:rPr>
      </w:pPr>
      <w:r w:rsidRPr="005E4605">
        <w:rPr>
          <w:i/>
          <w:lang w:val="en-IN"/>
        </w:rPr>
        <w:t>Develop creative, comprehensive advertising packages using a multi-media approach</w:t>
      </w:r>
    </w:p>
    <w:p w:rsidR="005E4605" w:rsidRPr="005E4605" w:rsidRDefault="005E4605" w:rsidP="005E4605">
      <w:pPr>
        <w:numPr>
          <w:ilvl w:val="0"/>
          <w:numId w:val="3"/>
        </w:numPr>
        <w:spacing w:line="260" w:lineRule="atLeast"/>
        <w:ind w:right="74"/>
        <w:jc w:val="both"/>
        <w:rPr>
          <w:i/>
          <w:lang w:val="en-IN"/>
        </w:rPr>
      </w:pPr>
      <w:r w:rsidRPr="005E4605">
        <w:rPr>
          <w:i/>
          <w:lang w:val="en-IN"/>
        </w:rPr>
        <w:t>Maintain frequent contact with advertisers</w:t>
      </w:r>
    </w:p>
    <w:p w:rsidR="005E4605" w:rsidRPr="005E4605" w:rsidRDefault="005E4605" w:rsidP="005E4605">
      <w:pPr>
        <w:numPr>
          <w:ilvl w:val="0"/>
          <w:numId w:val="3"/>
        </w:numPr>
        <w:spacing w:line="260" w:lineRule="atLeast"/>
        <w:ind w:right="74"/>
        <w:jc w:val="both"/>
        <w:rPr>
          <w:i/>
          <w:lang w:val="en-IN"/>
        </w:rPr>
      </w:pPr>
      <w:r w:rsidRPr="005E4605">
        <w:rPr>
          <w:i/>
          <w:lang w:val="en-IN"/>
        </w:rPr>
        <w:t>Identify and monitor revenue variances for print and interactive products. Review performance and objectives. Ensure corrective action to meet financial goals</w:t>
      </w:r>
    </w:p>
    <w:p w:rsidR="00F968AD" w:rsidRDefault="00F968AD">
      <w:pPr>
        <w:spacing w:before="10" w:line="200" w:lineRule="exact"/>
      </w:pPr>
    </w:p>
    <w:p w:rsidR="00F968AD" w:rsidRDefault="00583E51">
      <w:pPr>
        <w:spacing w:before="34"/>
        <w:ind w:left="3144"/>
      </w:pPr>
      <w:r>
        <w:rPr>
          <w:b/>
          <w:color w:val="7E7E7E"/>
        </w:rPr>
        <w:t>E</w:t>
      </w:r>
      <w:r>
        <w:rPr>
          <w:b/>
          <w:color w:val="7E7E7E"/>
          <w:spacing w:val="-1"/>
        </w:rPr>
        <w:t>m</w:t>
      </w:r>
      <w:r>
        <w:rPr>
          <w:b/>
          <w:color w:val="7E7E7E"/>
          <w:spacing w:val="1"/>
        </w:rPr>
        <w:t>p</w:t>
      </w:r>
      <w:r>
        <w:rPr>
          <w:b/>
          <w:color w:val="7E7E7E"/>
        </w:rPr>
        <w:t>loy</w:t>
      </w:r>
      <w:r>
        <w:rPr>
          <w:b/>
          <w:color w:val="7E7E7E"/>
          <w:spacing w:val="-1"/>
        </w:rPr>
        <w:t>me</w:t>
      </w:r>
      <w:r>
        <w:rPr>
          <w:b/>
          <w:color w:val="7E7E7E"/>
          <w:spacing w:val="1"/>
        </w:rPr>
        <w:t>n</w:t>
      </w:r>
      <w:r>
        <w:rPr>
          <w:b/>
          <w:color w:val="7E7E7E"/>
        </w:rPr>
        <w:t>t</w:t>
      </w:r>
      <w:r>
        <w:rPr>
          <w:b/>
          <w:color w:val="7E7E7E"/>
          <w:spacing w:val="-1"/>
        </w:rPr>
        <w:t xml:space="preserve"> </w:t>
      </w:r>
      <w:r>
        <w:rPr>
          <w:b/>
          <w:color w:val="7E7E7E"/>
          <w:spacing w:val="1"/>
        </w:rPr>
        <w:t>h</w:t>
      </w:r>
      <w:r>
        <w:rPr>
          <w:b/>
          <w:color w:val="7E7E7E"/>
        </w:rPr>
        <w:t>is</w:t>
      </w:r>
      <w:r>
        <w:rPr>
          <w:b/>
          <w:color w:val="7E7E7E"/>
          <w:spacing w:val="-1"/>
        </w:rPr>
        <w:t>t</w:t>
      </w:r>
      <w:r>
        <w:rPr>
          <w:b/>
          <w:color w:val="7E7E7E"/>
        </w:rPr>
        <w:t>o</w:t>
      </w:r>
      <w:r>
        <w:rPr>
          <w:b/>
          <w:color w:val="7E7E7E"/>
          <w:spacing w:val="-1"/>
        </w:rPr>
        <w:t>r</w:t>
      </w:r>
      <w:r>
        <w:rPr>
          <w:b/>
          <w:color w:val="7E7E7E"/>
        </w:rPr>
        <w:t>y</w:t>
      </w:r>
    </w:p>
    <w:p w:rsidR="00F968AD" w:rsidRDefault="00F968AD">
      <w:pPr>
        <w:spacing w:before="8" w:line="200" w:lineRule="exact"/>
      </w:pPr>
    </w:p>
    <w:p w:rsidR="00F968AD" w:rsidRDefault="009332E5">
      <w:pPr>
        <w:ind w:left="102"/>
      </w:pPr>
      <w:r>
        <w:pict>
          <v:group id="_x0000_s1150" style="position:absolute;left:0;text-align:left;margin-left:208.95pt;margin-top:-22.1pt;width:.6pt;height:65.9pt;z-index:-251649024;mso-position-horizontal-relative:page" coordorigin="4179,-442" coordsize="12,1318">
            <v:shape id="_x0000_s1153" style="position:absolute;left:4180;top:-441;width:10;height:438" coordorigin="4180,-441" coordsize="10,438" path="m4184,-441r-4,6l4180,-9r4,6l4190,-9r,-426l4184,-441xe" fillcolor="#000009" stroked="f">
              <v:path arrowok="t"/>
            </v:shape>
            <v:shape id="_x0000_s1152" style="position:absolute;left:4180;top:-3;width:10;height:440" coordorigin="4180,-3" coordsize="10,440" path="m4184,-3r-4,6l4180,431r4,6l4190,431r,-428l4184,-3xe" fillcolor="#000009" stroked="f">
              <v:path arrowok="t"/>
            </v:shape>
            <v:shape id="_x0000_s1151" style="position:absolute;left:4180;top:437;width:10;height:438" coordorigin="4180,437" coordsize="10,438" path="m4184,437r-4,6l4180,869r4,6l4190,869r,-426l4184,437xe" fillcolor="#000009" stroked="f">
              <v:path arrowok="t"/>
            </v:shape>
            <w10:wrap anchorx="page"/>
          </v:group>
        </w:pict>
      </w:r>
      <w:r w:rsidR="00583E51">
        <w:rPr>
          <w:i/>
          <w:spacing w:val="-1"/>
        </w:rPr>
        <w:t>M</w:t>
      </w:r>
      <w:r w:rsidR="00583E51">
        <w:rPr>
          <w:i/>
          <w:spacing w:val="2"/>
        </w:rPr>
        <w:t>a</w:t>
      </w:r>
      <w:r w:rsidR="00583E51">
        <w:rPr>
          <w:i/>
        </w:rPr>
        <w:t>y</w:t>
      </w:r>
      <w:r w:rsidR="00583E51">
        <w:rPr>
          <w:i/>
          <w:spacing w:val="-1"/>
        </w:rPr>
        <w:t xml:space="preserve"> </w:t>
      </w:r>
      <w:r w:rsidR="00583E51">
        <w:rPr>
          <w:i/>
        </w:rPr>
        <w:t xml:space="preserve">2011 </w:t>
      </w:r>
      <w:proofErr w:type="gramStart"/>
      <w:r w:rsidR="00583E51">
        <w:rPr>
          <w:i/>
        </w:rPr>
        <w:t xml:space="preserve">= </w:t>
      </w:r>
      <w:r w:rsidR="00583E51">
        <w:rPr>
          <w:i/>
          <w:spacing w:val="1"/>
        </w:rPr>
        <w:t xml:space="preserve"> </w:t>
      </w:r>
      <w:r w:rsidR="00583E51">
        <w:rPr>
          <w:i/>
          <w:spacing w:val="-1"/>
        </w:rPr>
        <w:t>J</w:t>
      </w:r>
      <w:r w:rsidR="00583E51">
        <w:rPr>
          <w:i/>
        </w:rPr>
        <w:t>uly</w:t>
      </w:r>
      <w:proofErr w:type="gramEnd"/>
      <w:r w:rsidR="00583E51">
        <w:rPr>
          <w:i/>
          <w:spacing w:val="-1"/>
        </w:rPr>
        <w:t xml:space="preserve"> </w:t>
      </w:r>
      <w:r w:rsidR="00583E51">
        <w:rPr>
          <w:i/>
        </w:rPr>
        <w:t xml:space="preserve">2015             </w:t>
      </w:r>
      <w:r w:rsidR="00583E51">
        <w:rPr>
          <w:i/>
          <w:spacing w:val="19"/>
        </w:rPr>
        <w:t xml:space="preserve"> </w:t>
      </w:r>
      <w:proofErr w:type="spellStart"/>
      <w:r w:rsidR="00583E51">
        <w:rPr>
          <w:i/>
        </w:rPr>
        <w:t>Pow</w:t>
      </w:r>
      <w:r w:rsidR="00583E51">
        <w:rPr>
          <w:i/>
          <w:spacing w:val="-1"/>
        </w:rPr>
        <w:t>e</w:t>
      </w:r>
      <w:r w:rsidR="00583E51">
        <w:rPr>
          <w:i/>
        </w:rPr>
        <w:t>rflow</w:t>
      </w:r>
      <w:proofErr w:type="spellEnd"/>
      <w:r w:rsidR="00583E51">
        <w:rPr>
          <w:i/>
        </w:rPr>
        <w:t xml:space="preserve"> Qat</w:t>
      </w:r>
      <w:r w:rsidR="00583E51">
        <w:rPr>
          <w:i/>
          <w:spacing w:val="-2"/>
        </w:rPr>
        <w:t>a</w:t>
      </w:r>
      <w:r w:rsidR="00583E51">
        <w:rPr>
          <w:i/>
        </w:rPr>
        <w:t xml:space="preserve">r </w:t>
      </w:r>
      <w:r w:rsidR="00583E51">
        <w:rPr>
          <w:i/>
          <w:spacing w:val="1"/>
        </w:rPr>
        <w:t>L</w:t>
      </w:r>
      <w:r w:rsidR="00583E51">
        <w:rPr>
          <w:i/>
        </w:rPr>
        <w:t>.</w:t>
      </w:r>
      <w:r w:rsidR="00583E51">
        <w:rPr>
          <w:i/>
          <w:spacing w:val="1"/>
        </w:rPr>
        <w:t>L</w:t>
      </w:r>
      <w:r w:rsidR="00583E51">
        <w:rPr>
          <w:i/>
          <w:spacing w:val="-2"/>
        </w:rPr>
        <w:t>.</w:t>
      </w:r>
      <w:r w:rsidR="00583E51">
        <w:rPr>
          <w:i/>
        </w:rPr>
        <w:t xml:space="preserve">C                             </w:t>
      </w:r>
      <w:r w:rsidR="00583E51">
        <w:rPr>
          <w:i/>
          <w:spacing w:val="34"/>
        </w:rPr>
        <w:t xml:space="preserve"> </w:t>
      </w:r>
      <w:r w:rsidR="00583E51">
        <w:rPr>
          <w:i/>
        </w:rPr>
        <w:t>Bran</w:t>
      </w:r>
      <w:r w:rsidR="00583E51">
        <w:rPr>
          <w:i/>
          <w:spacing w:val="-1"/>
        </w:rPr>
        <w:t>c</w:t>
      </w:r>
      <w:r w:rsidR="00583E51">
        <w:rPr>
          <w:i/>
        </w:rPr>
        <w:t>h</w:t>
      </w:r>
      <w:r w:rsidR="00583E51">
        <w:rPr>
          <w:i/>
          <w:spacing w:val="2"/>
        </w:rPr>
        <w:t xml:space="preserve"> </w:t>
      </w:r>
      <w:r w:rsidR="00583E51">
        <w:rPr>
          <w:i/>
          <w:spacing w:val="-1"/>
        </w:rPr>
        <w:t>M</w:t>
      </w:r>
      <w:r w:rsidR="00583E51">
        <w:rPr>
          <w:i/>
        </w:rPr>
        <w:t>anag</w:t>
      </w:r>
      <w:r w:rsidR="00583E51">
        <w:rPr>
          <w:i/>
          <w:spacing w:val="-1"/>
        </w:rPr>
        <w:t>e</w:t>
      </w:r>
      <w:r w:rsidR="00583E51">
        <w:rPr>
          <w:i/>
        </w:rPr>
        <w:t>r</w:t>
      </w:r>
    </w:p>
    <w:p w:rsidR="00F968AD" w:rsidRDefault="00F968AD">
      <w:pPr>
        <w:spacing w:before="10" w:line="200" w:lineRule="exact"/>
      </w:pPr>
    </w:p>
    <w:p w:rsidR="00F968AD" w:rsidRDefault="009332E5">
      <w:pPr>
        <w:ind w:left="152"/>
      </w:pPr>
      <w:r>
        <w:pict>
          <v:group id="_x0000_s1146" style="position:absolute;left:0;text-align:left;margin-left:383.05pt;margin-top:-44.1pt;width:.6pt;height:65.9pt;z-index:-251641856;mso-position-horizontal-relative:page" coordorigin="7661,-882" coordsize="12,1318">
            <v:shape id="_x0000_s1149" style="position:absolute;left:7662;top:-881;width:10;height:438" coordorigin="7662,-881" coordsize="10,438" path="m7666,-881r-4,6l7662,-449r4,6l7672,-449r,-426l7666,-881xe" fillcolor="#000009" stroked="f">
              <v:path arrowok="t"/>
            </v:shape>
            <v:shape id="_x0000_s1148" style="position:absolute;left:7662;top:-443;width:10;height:440" coordorigin="7662,-443" coordsize="10,440" path="m7666,-443r-4,6l7662,-9r4,6l7672,-9r,-428l7666,-443xe" fillcolor="#000009" stroked="f">
              <v:path arrowok="t"/>
            </v:shape>
            <v:shape id="_x0000_s1147" style="position:absolute;left:7662;top:-3;width:10;height:438" coordorigin="7662,-3" coordsize="10,438" path="m7666,-3r-4,6l7662,429r4,6l7672,429r,-426l7666,-3xe" fillcolor="#000009" stroked="f">
              <v:path arrowok="t"/>
            </v:shape>
            <w10:wrap anchorx="page"/>
          </v:group>
        </w:pict>
      </w:r>
      <w:r w:rsidR="00583E51">
        <w:rPr>
          <w:i/>
          <w:spacing w:val="-1"/>
        </w:rPr>
        <w:t>M</w:t>
      </w:r>
      <w:r w:rsidR="00583E51">
        <w:rPr>
          <w:i/>
        </w:rPr>
        <w:t>ar</w:t>
      </w:r>
      <w:r w:rsidR="00583E51">
        <w:rPr>
          <w:i/>
          <w:spacing w:val="2"/>
        </w:rPr>
        <w:t xml:space="preserve"> </w:t>
      </w:r>
      <w:r w:rsidR="00583E51">
        <w:rPr>
          <w:i/>
        </w:rPr>
        <w:t xml:space="preserve">2008 </w:t>
      </w:r>
      <w:proofErr w:type="gramStart"/>
      <w:r w:rsidR="00583E51">
        <w:rPr>
          <w:i/>
        </w:rPr>
        <w:t xml:space="preserve">- </w:t>
      </w:r>
      <w:r w:rsidR="00583E51">
        <w:rPr>
          <w:i/>
          <w:spacing w:val="49"/>
        </w:rPr>
        <w:t xml:space="preserve"> </w:t>
      </w:r>
      <w:r w:rsidR="00583E51">
        <w:rPr>
          <w:i/>
        </w:rPr>
        <w:t>S</w:t>
      </w:r>
      <w:r w:rsidR="00583E51">
        <w:rPr>
          <w:i/>
          <w:spacing w:val="-1"/>
        </w:rPr>
        <w:t>e</w:t>
      </w:r>
      <w:r w:rsidR="00583E51">
        <w:rPr>
          <w:i/>
        </w:rPr>
        <w:t>p</w:t>
      </w:r>
      <w:proofErr w:type="gramEnd"/>
      <w:r w:rsidR="00583E51">
        <w:rPr>
          <w:i/>
        </w:rPr>
        <w:t xml:space="preserve">  2010            </w:t>
      </w:r>
      <w:r w:rsidR="00583E51">
        <w:rPr>
          <w:i/>
          <w:spacing w:val="42"/>
        </w:rPr>
        <w:t xml:space="preserve"> </w:t>
      </w:r>
      <w:proofErr w:type="spellStart"/>
      <w:r w:rsidR="00583E51">
        <w:rPr>
          <w:i/>
        </w:rPr>
        <w:t>Soft</w:t>
      </w:r>
      <w:r w:rsidR="00583E51">
        <w:rPr>
          <w:i/>
          <w:spacing w:val="-1"/>
        </w:rPr>
        <w:t>e</w:t>
      </w:r>
      <w:r w:rsidR="00583E51">
        <w:rPr>
          <w:i/>
        </w:rPr>
        <w:t>ng</w:t>
      </w:r>
      <w:r w:rsidR="00583E51">
        <w:rPr>
          <w:i/>
          <w:spacing w:val="-1"/>
        </w:rPr>
        <w:t>e</w:t>
      </w:r>
      <w:r w:rsidR="00583E51">
        <w:rPr>
          <w:i/>
        </w:rPr>
        <w:t>r</w:t>
      </w:r>
      <w:proofErr w:type="spellEnd"/>
      <w:r w:rsidR="00583E51">
        <w:rPr>
          <w:i/>
          <w:spacing w:val="1"/>
        </w:rPr>
        <w:t>(</w:t>
      </w:r>
      <w:r w:rsidR="00583E51">
        <w:rPr>
          <w:i/>
          <w:spacing w:val="-1"/>
        </w:rPr>
        <w:t>I</w:t>
      </w:r>
      <w:r w:rsidR="00583E51">
        <w:rPr>
          <w:i/>
        </w:rPr>
        <w:t>ndia)</w:t>
      </w:r>
      <w:r w:rsidR="00583E51">
        <w:rPr>
          <w:i/>
          <w:spacing w:val="-1"/>
        </w:rPr>
        <w:t xml:space="preserve"> </w:t>
      </w:r>
      <w:proofErr w:type="spellStart"/>
      <w:r w:rsidR="00583E51">
        <w:rPr>
          <w:i/>
        </w:rPr>
        <w:t>P</w:t>
      </w:r>
      <w:r w:rsidR="00583E51">
        <w:rPr>
          <w:i/>
          <w:spacing w:val="-1"/>
        </w:rPr>
        <w:t>v</w:t>
      </w:r>
      <w:r w:rsidR="00583E51">
        <w:rPr>
          <w:i/>
        </w:rPr>
        <w:t>t.</w:t>
      </w:r>
      <w:r w:rsidR="00583E51">
        <w:rPr>
          <w:i/>
          <w:spacing w:val="1"/>
        </w:rPr>
        <w:t>L</w:t>
      </w:r>
      <w:r w:rsidR="00583E51">
        <w:rPr>
          <w:i/>
        </w:rPr>
        <w:t>td</w:t>
      </w:r>
      <w:proofErr w:type="spellEnd"/>
      <w:r w:rsidR="00583E51">
        <w:rPr>
          <w:i/>
        </w:rPr>
        <w:t xml:space="preserve">                            </w:t>
      </w:r>
      <w:r w:rsidR="00583E51">
        <w:rPr>
          <w:i/>
          <w:spacing w:val="28"/>
        </w:rPr>
        <w:t xml:space="preserve"> </w:t>
      </w:r>
      <w:r w:rsidR="00583E51">
        <w:rPr>
          <w:i/>
        </w:rPr>
        <w:t>S</w:t>
      </w:r>
      <w:r w:rsidR="00583E51">
        <w:rPr>
          <w:i/>
          <w:spacing w:val="-1"/>
        </w:rPr>
        <w:t>e</w:t>
      </w:r>
      <w:r w:rsidR="00583E51">
        <w:rPr>
          <w:i/>
        </w:rPr>
        <w:t xml:space="preserve">nior </w:t>
      </w:r>
      <w:r w:rsidR="00583E51">
        <w:rPr>
          <w:i/>
          <w:spacing w:val="-1"/>
        </w:rPr>
        <w:t>M</w:t>
      </w:r>
      <w:r w:rsidR="00583E51">
        <w:rPr>
          <w:i/>
        </w:rPr>
        <w:t>ana</w:t>
      </w:r>
      <w:r w:rsidR="00583E51">
        <w:rPr>
          <w:i/>
          <w:spacing w:val="2"/>
        </w:rPr>
        <w:t>g</w:t>
      </w:r>
      <w:r w:rsidR="00583E51">
        <w:rPr>
          <w:i/>
          <w:spacing w:val="-1"/>
        </w:rPr>
        <w:t>e</w:t>
      </w:r>
      <w:r w:rsidR="00583E51">
        <w:rPr>
          <w:i/>
        </w:rPr>
        <w:t>r – K</w:t>
      </w:r>
      <w:r w:rsidR="00583E51">
        <w:rPr>
          <w:i/>
          <w:spacing w:val="-1"/>
        </w:rPr>
        <w:t>e</w:t>
      </w:r>
      <w:r w:rsidR="00583E51">
        <w:rPr>
          <w:i/>
        </w:rPr>
        <w:t>y</w:t>
      </w:r>
      <w:r w:rsidR="00583E51">
        <w:rPr>
          <w:i/>
          <w:spacing w:val="1"/>
        </w:rPr>
        <w:t xml:space="preserve"> </w:t>
      </w:r>
      <w:r w:rsidR="00583E51">
        <w:rPr>
          <w:i/>
        </w:rPr>
        <w:t>A</w:t>
      </w:r>
      <w:r w:rsidR="00583E51">
        <w:rPr>
          <w:i/>
          <w:spacing w:val="-1"/>
        </w:rPr>
        <w:t>cc</w:t>
      </w:r>
      <w:r w:rsidR="00583E51">
        <w:rPr>
          <w:i/>
        </w:rPr>
        <w:t>ounts</w:t>
      </w:r>
    </w:p>
    <w:p w:rsidR="00F968AD" w:rsidRDefault="00F968AD">
      <w:pPr>
        <w:spacing w:before="8" w:line="200" w:lineRule="exact"/>
      </w:pPr>
    </w:p>
    <w:p w:rsidR="00F968AD" w:rsidRDefault="00583E51">
      <w:pPr>
        <w:ind w:left="102"/>
      </w:pPr>
      <w:r>
        <w:rPr>
          <w:i/>
          <w:spacing w:val="-1"/>
        </w:rPr>
        <w:t>J</w:t>
      </w:r>
      <w:r>
        <w:rPr>
          <w:i/>
        </w:rPr>
        <w:t>an</w:t>
      </w:r>
      <w:r>
        <w:rPr>
          <w:i/>
          <w:spacing w:val="2"/>
        </w:rPr>
        <w:t xml:space="preserve"> </w:t>
      </w:r>
      <w:r>
        <w:rPr>
          <w:i/>
        </w:rPr>
        <w:t xml:space="preserve">2007   - </w:t>
      </w:r>
      <w:r>
        <w:rPr>
          <w:i/>
          <w:spacing w:val="49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>e</w:t>
      </w:r>
      <w:r>
        <w:rPr>
          <w:i/>
        </w:rPr>
        <w:t>b</w:t>
      </w:r>
      <w:r>
        <w:rPr>
          <w:i/>
          <w:spacing w:val="2"/>
        </w:rPr>
        <w:t xml:space="preserve"> </w:t>
      </w:r>
      <w:r>
        <w:rPr>
          <w:i/>
        </w:rPr>
        <w:t xml:space="preserve">2008             </w:t>
      </w:r>
      <w:r>
        <w:rPr>
          <w:i/>
          <w:spacing w:val="20"/>
        </w:rPr>
        <w:t xml:space="preserve"> </w:t>
      </w:r>
      <w:proofErr w:type="spellStart"/>
      <w:r>
        <w:rPr>
          <w:i/>
        </w:rPr>
        <w:t>Haritha</w:t>
      </w:r>
      <w:proofErr w:type="spellEnd"/>
      <w:r>
        <w:rPr>
          <w:i/>
        </w:rPr>
        <w:t xml:space="preserve"> </w:t>
      </w:r>
      <w:r>
        <w:rPr>
          <w:i/>
          <w:spacing w:val="-1"/>
        </w:rPr>
        <w:t>Me</w:t>
      </w:r>
      <w:r>
        <w:rPr>
          <w:i/>
        </w:rPr>
        <w:t xml:space="preserve">dia </w:t>
      </w:r>
      <w:proofErr w:type="spellStart"/>
      <w:r>
        <w:rPr>
          <w:i/>
        </w:rPr>
        <w:t>P</w:t>
      </w:r>
      <w:r>
        <w:rPr>
          <w:i/>
          <w:spacing w:val="-1"/>
        </w:rPr>
        <w:t>v</w:t>
      </w:r>
      <w:r>
        <w:rPr>
          <w:i/>
        </w:rPr>
        <w:t>t.</w:t>
      </w:r>
      <w:r>
        <w:rPr>
          <w:i/>
          <w:spacing w:val="1"/>
        </w:rPr>
        <w:t>L</w:t>
      </w:r>
      <w:r>
        <w:rPr>
          <w:i/>
        </w:rPr>
        <w:t>td</w:t>
      </w:r>
      <w:proofErr w:type="spellEnd"/>
      <w:r>
        <w:rPr>
          <w:i/>
        </w:rPr>
        <w:t xml:space="preserve">                              </w:t>
      </w:r>
      <w:r>
        <w:rPr>
          <w:i/>
          <w:spacing w:val="9"/>
        </w:rPr>
        <w:t xml:space="preserve"> </w:t>
      </w:r>
      <w:r>
        <w:rPr>
          <w:i/>
        </w:rPr>
        <w:t>Bran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2"/>
        </w:rPr>
        <w:t xml:space="preserve"> </w:t>
      </w:r>
      <w:r>
        <w:rPr>
          <w:i/>
        </w:rPr>
        <w:t>H</w:t>
      </w:r>
      <w:r>
        <w:rPr>
          <w:i/>
          <w:spacing w:val="-1"/>
        </w:rPr>
        <w:t>e</w:t>
      </w:r>
      <w:r>
        <w:rPr>
          <w:i/>
        </w:rPr>
        <w:t>ad Sal</w:t>
      </w:r>
      <w:r>
        <w:rPr>
          <w:i/>
          <w:spacing w:val="-1"/>
        </w:rPr>
        <w:t>e</w:t>
      </w:r>
      <w:r>
        <w:rPr>
          <w:i/>
        </w:rPr>
        <w:t>s-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>ndust</w:t>
      </w:r>
      <w:r>
        <w:rPr>
          <w:i/>
          <w:spacing w:val="-2"/>
        </w:rPr>
        <w:t>r</w:t>
      </w:r>
      <w:r>
        <w:rPr>
          <w:i/>
        </w:rPr>
        <w:t>ial Busin</w:t>
      </w:r>
      <w:r>
        <w:rPr>
          <w:i/>
          <w:spacing w:val="-1"/>
        </w:rPr>
        <w:t>e</w:t>
      </w:r>
      <w:r>
        <w:rPr>
          <w:i/>
        </w:rPr>
        <w:t>ss</w:t>
      </w:r>
    </w:p>
    <w:p w:rsidR="00F968AD" w:rsidRDefault="00583E51">
      <w:pPr>
        <w:spacing w:before="34"/>
        <w:ind w:left="6076"/>
      </w:pPr>
      <w:r>
        <w:rPr>
          <w:i/>
          <w:spacing w:val="-1"/>
        </w:rPr>
        <w:t>M</w:t>
      </w:r>
      <w:r>
        <w:rPr>
          <w:i/>
        </w:rPr>
        <w:t>art monthly</w:t>
      </w:r>
    </w:p>
    <w:p w:rsidR="00F968AD" w:rsidRDefault="00583E51">
      <w:pPr>
        <w:spacing w:line="260" w:lineRule="atLeast"/>
        <w:ind w:left="6076" w:right="264" w:hanging="5974"/>
      </w:pPr>
      <w:r>
        <w:rPr>
          <w:i/>
        </w:rPr>
        <w:t>Nov</w:t>
      </w:r>
      <w:r>
        <w:rPr>
          <w:i/>
          <w:spacing w:val="-1"/>
        </w:rPr>
        <w:t xml:space="preserve"> </w:t>
      </w:r>
      <w:r>
        <w:rPr>
          <w:i/>
        </w:rPr>
        <w:t xml:space="preserve">2005   -  </w:t>
      </w:r>
      <w:r>
        <w:rPr>
          <w:i/>
          <w:spacing w:val="1"/>
        </w:rPr>
        <w:t xml:space="preserve"> </w:t>
      </w:r>
      <w:r>
        <w:rPr>
          <w:i/>
        </w:rPr>
        <w:t>D</w:t>
      </w:r>
      <w:r>
        <w:rPr>
          <w:i/>
          <w:spacing w:val="-1"/>
        </w:rPr>
        <w:t>e</w:t>
      </w:r>
      <w:r>
        <w:rPr>
          <w:i/>
        </w:rPr>
        <w:t>c</w:t>
      </w:r>
      <w:r>
        <w:rPr>
          <w:i/>
          <w:spacing w:val="1"/>
        </w:rPr>
        <w:t xml:space="preserve"> </w:t>
      </w:r>
      <w:r>
        <w:rPr>
          <w:i/>
        </w:rPr>
        <w:t xml:space="preserve">2006           </w:t>
      </w:r>
      <w:r>
        <w:rPr>
          <w:i/>
          <w:spacing w:val="35"/>
        </w:rPr>
        <w:t xml:space="preserve"> </w:t>
      </w:r>
      <w:r>
        <w:rPr>
          <w:i/>
          <w:spacing w:val="-1"/>
        </w:rPr>
        <w:t>I</w:t>
      </w:r>
      <w:r>
        <w:rPr>
          <w:i/>
        </w:rPr>
        <w:t>PF Online</w:t>
      </w:r>
      <w:r>
        <w:rPr>
          <w:i/>
          <w:spacing w:val="-1"/>
        </w:rPr>
        <w:t xml:space="preserve"> </w:t>
      </w:r>
      <w:r>
        <w:rPr>
          <w:i/>
          <w:spacing w:val="1"/>
        </w:rPr>
        <w:t>L</w:t>
      </w:r>
      <w:r>
        <w:rPr>
          <w:i/>
        </w:rPr>
        <w:t>imit</w:t>
      </w:r>
      <w:r>
        <w:rPr>
          <w:i/>
          <w:spacing w:val="-1"/>
        </w:rPr>
        <w:t>e</w:t>
      </w:r>
      <w:r>
        <w:rPr>
          <w:i/>
        </w:rPr>
        <w:t xml:space="preserve">d                                    </w:t>
      </w:r>
      <w:r>
        <w:rPr>
          <w:i/>
          <w:spacing w:val="13"/>
        </w:rPr>
        <w:t xml:space="preserve"> </w:t>
      </w:r>
      <w:r>
        <w:rPr>
          <w:i/>
        </w:rPr>
        <w:t>Sal</w:t>
      </w:r>
      <w:r>
        <w:rPr>
          <w:i/>
          <w:spacing w:val="-1"/>
        </w:rPr>
        <w:t>e</w:t>
      </w:r>
      <w:r>
        <w:rPr>
          <w:i/>
        </w:rPr>
        <w:t xml:space="preserve">s </w:t>
      </w:r>
      <w:r>
        <w:rPr>
          <w:i/>
          <w:spacing w:val="-1"/>
        </w:rPr>
        <w:t>M</w:t>
      </w:r>
      <w:r>
        <w:rPr>
          <w:i/>
        </w:rPr>
        <w:t>ana</w:t>
      </w:r>
      <w:r>
        <w:rPr>
          <w:i/>
          <w:spacing w:val="2"/>
        </w:rPr>
        <w:t>g</w:t>
      </w:r>
      <w:r>
        <w:rPr>
          <w:i/>
          <w:spacing w:val="-1"/>
        </w:rPr>
        <w:t>e</w:t>
      </w:r>
      <w:r>
        <w:rPr>
          <w:i/>
        </w:rPr>
        <w:t>r Print &amp;</w:t>
      </w:r>
      <w:r>
        <w:rPr>
          <w:i/>
          <w:spacing w:val="-2"/>
        </w:rPr>
        <w:t xml:space="preserve"> </w:t>
      </w:r>
      <w:r>
        <w:rPr>
          <w:i/>
        </w:rPr>
        <w:t>Online</w:t>
      </w:r>
      <w:r>
        <w:rPr>
          <w:i/>
          <w:spacing w:val="-1"/>
        </w:rPr>
        <w:t xml:space="preserve"> </w:t>
      </w:r>
      <w:r>
        <w:rPr>
          <w:i/>
        </w:rPr>
        <w:t xml:space="preserve">– </w:t>
      </w:r>
      <w:r>
        <w:rPr>
          <w:i/>
          <w:spacing w:val="1"/>
        </w:rPr>
        <w:t>T</w:t>
      </w:r>
      <w:r>
        <w:rPr>
          <w:i/>
        </w:rPr>
        <w:t>.N &amp; K</w:t>
      </w:r>
      <w:r>
        <w:rPr>
          <w:i/>
          <w:spacing w:val="-1"/>
        </w:rPr>
        <w:t>e</w:t>
      </w:r>
      <w:r>
        <w:rPr>
          <w:i/>
        </w:rPr>
        <w:t>rala</w:t>
      </w:r>
    </w:p>
    <w:p w:rsidR="00F968AD" w:rsidRDefault="00F968AD">
      <w:pPr>
        <w:spacing w:before="4" w:line="160" w:lineRule="exact"/>
        <w:rPr>
          <w:sz w:val="17"/>
          <w:szCs w:val="17"/>
        </w:rPr>
        <w:sectPr w:rsidR="00F968AD">
          <w:pgSz w:w="12240" w:h="15840"/>
          <w:pgMar w:top="1120" w:right="1000" w:bottom="280" w:left="1700" w:header="720" w:footer="720" w:gutter="0"/>
          <w:cols w:space="720"/>
        </w:sectPr>
      </w:pPr>
    </w:p>
    <w:p w:rsidR="00F968AD" w:rsidRDefault="00583E51">
      <w:pPr>
        <w:spacing w:before="34"/>
        <w:ind w:left="102" w:right="-50"/>
      </w:pPr>
      <w:r>
        <w:rPr>
          <w:i/>
          <w:spacing w:val="-1"/>
        </w:rPr>
        <w:lastRenderedPageBreak/>
        <w:t>J</w:t>
      </w:r>
      <w:r>
        <w:rPr>
          <w:i/>
        </w:rPr>
        <w:t>uly</w:t>
      </w:r>
      <w:r>
        <w:rPr>
          <w:i/>
          <w:spacing w:val="1"/>
        </w:rPr>
        <w:t xml:space="preserve"> </w:t>
      </w:r>
      <w:r>
        <w:rPr>
          <w:i/>
        </w:rPr>
        <w:t xml:space="preserve">2002   </w:t>
      </w:r>
      <w:proofErr w:type="gramStart"/>
      <w:r>
        <w:rPr>
          <w:i/>
        </w:rPr>
        <w:t xml:space="preserve">- </w:t>
      </w:r>
      <w:r>
        <w:rPr>
          <w:i/>
          <w:spacing w:val="49"/>
        </w:rPr>
        <w:t xml:space="preserve"> </w:t>
      </w:r>
      <w:r>
        <w:rPr>
          <w:i/>
        </w:rPr>
        <w:t>O</w:t>
      </w:r>
      <w:r>
        <w:rPr>
          <w:i/>
          <w:spacing w:val="-1"/>
        </w:rPr>
        <w:t>c</w:t>
      </w:r>
      <w:r>
        <w:rPr>
          <w:i/>
        </w:rPr>
        <w:t>t</w:t>
      </w:r>
      <w:proofErr w:type="gramEnd"/>
      <w:r>
        <w:rPr>
          <w:i/>
        </w:rPr>
        <w:t xml:space="preserve"> </w:t>
      </w:r>
      <w:r>
        <w:rPr>
          <w:i/>
          <w:spacing w:val="2"/>
        </w:rPr>
        <w:t xml:space="preserve"> </w:t>
      </w:r>
      <w:r>
        <w:rPr>
          <w:i/>
        </w:rPr>
        <w:t xml:space="preserve">2005           </w:t>
      </w:r>
      <w:r>
        <w:rPr>
          <w:i/>
          <w:spacing w:val="17"/>
        </w:rPr>
        <w:t xml:space="preserve"> </w:t>
      </w:r>
      <w:proofErr w:type="spellStart"/>
      <w:r>
        <w:rPr>
          <w:i/>
        </w:rPr>
        <w:t>Rashtra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>
        <w:rPr>
          <w:i/>
          <w:spacing w:val="1"/>
        </w:rPr>
        <w:t>e</w:t>
      </w:r>
      <w:r>
        <w:rPr>
          <w:i/>
          <w:spacing w:val="-1"/>
        </w:rPr>
        <w:t>e</w:t>
      </w:r>
      <w:r>
        <w:rPr>
          <w:i/>
        </w:rPr>
        <w:t>pi</w:t>
      </w:r>
      <w:r>
        <w:rPr>
          <w:i/>
          <w:spacing w:val="-1"/>
        </w:rPr>
        <w:t>k</w:t>
      </w:r>
      <w:r>
        <w:rPr>
          <w:i/>
        </w:rPr>
        <w:t>a</w:t>
      </w:r>
      <w:proofErr w:type="spellEnd"/>
      <w:r>
        <w:rPr>
          <w:i/>
        </w:rPr>
        <w:t xml:space="preserve"> </w:t>
      </w:r>
      <w:r>
        <w:rPr>
          <w:i/>
          <w:spacing w:val="1"/>
        </w:rPr>
        <w:t>L</w:t>
      </w:r>
      <w:r>
        <w:rPr>
          <w:i/>
        </w:rPr>
        <w:t>im</w:t>
      </w:r>
      <w:r>
        <w:rPr>
          <w:i/>
          <w:spacing w:val="-2"/>
        </w:rPr>
        <w:t>i</w:t>
      </w:r>
      <w:r>
        <w:rPr>
          <w:i/>
        </w:rPr>
        <w:t>t</w:t>
      </w:r>
      <w:r>
        <w:rPr>
          <w:i/>
          <w:spacing w:val="-1"/>
        </w:rPr>
        <w:t>e</w:t>
      </w:r>
      <w:r>
        <w:rPr>
          <w:i/>
        </w:rPr>
        <w:t>d</w:t>
      </w:r>
    </w:p>
    <w:p w:rsidR="00F968AD" w:rsidRDefault="00F968AD">
      <w:pPr>
        <w:spacing w:before="14" w:line="220" w:lineRule="exact"/>
        <w:rPr>
          <w:sz w:val="22"/>
          <w:szCs w:val="22"/>
        </w:rPr>
      </w:pPr>
    </w:p>
    <w:p w:rsidR="00F968AD" w:rsidRDefault="00583E51">
      <w:pPr>
        <w:spacing w:line="220" w:lineRule="exact"/>
        <w:ind w:left="2658"/>
      </w:pPr>
      <w:r>
        <w:rPr>
          <w:i/>
          <w:position w:val="-1"/>
        </w:rPr>
        <w:t>Group of publi</w:t>
      </w:r>
      <w:r>
        <w:rPr>
          <w:i/>
          <w:spacing w:val="-1"/>
          <w:position w:val="-1"/>
        </w:rPr>
        <w:t>c</w:t>
      </w:r>
      <w:r>
        <w:rPr>
          <w:i/>
          <w:position w:val="-1"/>
        </w:rPr>
        <w:t>ations</w:t>
      </w:r>
    </w:p>
    <w:p w:rsidR="00F968AD" w:rsidRDefault="00583E51">
      <w:pPr>
        <w:spacing w:before="34" w:line="275" w:lineRule="auto"/>
        <w:ind w:right="985"/>
        <w:sectPr w:rsidR="00F968AD">
          <w:type w:val="continuous"/>
          <w:pgSz w:w="12240" w:h="15840"/>
          <w:pgMar w:top="680" w:right="1000" w:bottom="280" w:left="1700" w:header="720" w:footer="720" w:gutter="0"/>
          <w:cols w:num="2" w:space="720" w:equalWidth="0">
            <w:col w:w="4667" w:space="1409"/>
            <w:col w:w="3464"/>
          </w:cols>
        </w:sectPr>
      </w:pPr>
      <w:r>
        <w:br w:type="column"/>
      </w:r>
      <w:r>
        <w:rPr>
          <w:i/>
        </w:rPr>
        <w:lastRenderedPageBreak/>
        <w:t>Ar</w:t>
      </w:r>
      <w:r>
        <w:rPr>
          <w:i/>
          <w:spacing w:val="-1"/>
        </w:rPr>
        <w:t>e</w:t>
      </w:r>
      <w:r>
        <w:rPr>
          <w:i/>
        </w:rPr>
        <w:t>a</w:t>
      </w:r>
      <w:r>
        <w:rPr>
          <w:i/>
          <w:spacing w:val="2"/>
        </w:rPr>
        <w:t xml:space="preserve"> </w:t>
      </w:r>
      <w:r>
        <w:rPr>
          <w:i/>
          <w:spacing w:val="-1"/>
        </w:rPr>
        <w:t>M</w:t>
      </w:r>
      <w:r>
        <w:rPr>
          <w:i/>
        </w:rPr>
        <w:t>anag</w:t>
      </w:r>
      <w:r>
        <w:rPr>
          <w:i/>
          <w:spacing w:val="-1"/>
        </w:rPr>
        <w:t>e</w:t>
      </w:r>
      <w:r>
        <w:rPr>
          <w:i/>
        </w:rPr>
        <w:t xml:space="preserve">r – </w:t>
      </w:r>
      <w:proofErr w:type="spellStart"/>
      <w:r>
        <w:rPr>
          <w:i/>
          <w:spacing w:val="1"/>
        </w:rPr>
        <w:t>T</w:t>
      </w:r>
      <w:r>
        <w:rPr>
          <w:i/>
        </w:rPr>
        <w:t>amilnadu</w:t>
      </w:r>
      <w:proofErr w:type="spellEnd"/>
      <w:r>
        <w:rPr>
          <w:i/>
        </w:rPr>
        <w:t xml:space="preserve"> &amp; Pondi</w:t>
      </w:r>
      <w:r>
        <w:rPr>
          <w:i/>
          <w:spacing w:val="-1"/>
        </w:rPr>
        <w:t>c</w:t>
      </w:r>
      <w:r>
        <w:rPr>
          <w:i/>
        </w:rPr>
        <w:t>h</w:t>
      </w:r>
      <w:r>
        <w:rPr>
          <w:i/>
          <w:spacing w:val="-1"/>
        </w:rPr>
        <w:t>e</w:t>
      </w:r>
      <w:r>
        <w:rPr>
          <w:i/>
        </w:rPr>
        <w:t>r</w:t>
      </w:r>
      <w:r>
        <w:rPr>
          <w:i/>
          <w:spacing w:val="2"/>
        </w:rPr>
        <w:t>r</w:t>
      </w:r>
      <w:r>
        <w:rPr>
          <w:i/>
        </w:rPr>
        <w:t>y</w:t>
      </w:r>
    </w:p>
    <w:p w:rsidR="00F968AD" w:rsidRDefault="00F968AD">
      <w:pPr>
        <w:spacing w:before="8" w:line="160" w:lineRule="exact"/>
        <w:rPr>
          <w:sz w:val="17"/>
          <w:szCs w:val="17"/>
        </w:rPr>
      </w:pPr>
    </w:p>
    <w:p w:rsidR="00F968AD" w:rsidRDefault="009332E5">
      <w:pPr>
        <w:spacing w:before="34" w:line="220" w:lineRule="exact"/>
        <w:ind w:left="102"/>
      </w:pPr>
      <w:r>
        <w:pict>
          <v:group id="_x0000_s1144" style="position:absolute;left:0;text-align:left;margin-left:383.1pt;margin-top:1.55pt;width:.5pt;height:22pt;z-index:-251637760;mso-position-horizontal-relative:page" coordorigin="7662,31" coordsize="10,440">
            <v:shape id="_x0000_s1145" style="position:absolute;left:7662;top:31;width:10;height:440" coordorigin="7662,31" coordsize="10,440" path="m7666,31r-4,6l7662,465r4,6l7672,465r,-428l7666,31xe" fillcolor="#000009" stroked="f">
              <v:path arrowok="t"/>
            </v:shape>
            <w10:wrap anchorx="page"/>
          </v:group>
        </w:pict>
      </w:r>
      <w:r w:rsidR="00583E51">
        <w:rPr>
          <w:i/>
          <w:position w:val="-1"/>
        </w:rPr>
        <w:t xml:space="preserve">Aug 2000   - </w:t>
      </w:r>
      <w:r w:rsidR="00583E51">
        <w:rPr>
          <w:i/>
          <w:spacing w:val="1"/>
          <w:position w:val="-1"/>
        </w:rPr>
        <w:t xml:space="preserve"> </w:t>
      </w:r>
      <w:r w:rsidR="00583E51">
        <w:rPr>
          <w:i/>
          <w:spacing w:val="-1"/>
          <w:position w:val="-1"/>
        </w:rPr>
        <w:t>J</w:t>
      </w:r>
      <w:r w:rsidR="00583E51">
        <w:rPr>
          <w:i/>
          <w:position w:val="-1"/>
        </w:rPr>
        <w:t>uly</w:t>
      </w:r>
      <w:r w:rsidR="00583E51">
        <w:rPr>
          <w:i/>
          <w:spacing w:val="49"/>
          <w:position w:val="-1"/>
        </w:rPr>
        <w:t xml:space="preserve"> </w:t>
      </w:r>
      <w:r w:rsidR="00583E51">
        <w:rPr>
          <w:i/>
          <w:position w:val="-1"/>
        </w:rPr>
        <w:t xml:space="preserve">2002            </w:t>
      </w:r>
      <w:r w:rsidR="00583E51">
        <w:rPr>
          <w:i/>
          <w:spacing w:val="16"/>
          <w:position w:val="-1"/>
        </w:rPr>
        <w:t xml:space="preserve"> </w:t>
      </w:r>
      <w:r w:rsidR="00583E51">
        <w:rPr>
          <w:i/>
          <w:spacing w:val="-1"/>
          <w:position w:val="-1"/>
        </w:rPr>
        <w:t>I</w:t>
      </w:r>
      <w:r w:rsidR="00583E51">
        <w:rPr>
          <w:i/>
          <w:position w:val="-1"/>
        </w:rPr>
        <w:t>PF</w:t>
      </w:r>
      <w:r w:rsidR="00583E51">
        <w:rPr>
          <w:i/>
          <w:spacing w:val="1"/>
          <w:position w:val="-1"/>
        </w:rPr>
        <w:t xml:space="preserve"> </w:t>
      </w:r>
      <w:r w:rsidR="00583E51">
        <w:rPr>
          <w:i/>
          <w:position w:val="-1"/>
        </w:rPr>
        <w:t>Online</w:t>
      </w:r>
      <w:r w:rsidR="00583E51">
        <w:rPr>
          <w:i/>
          <w:spacing w:val="-1"/>
          <w:position w:val="-1"/>
        </w:rPr>
        <w:t xml:space="preserve"> L</w:t>
      </w:r>
      <w:r w:rsidR="00583E51">
        <w:rPr>
          <w:i/>
          <w:position w:val="-1"/>
        </w:rPr>
        <w:t>td Print &amp; On</w:t>
      </w:r>
      <w:r w:rsidR="00583E51">
        <w:rPr>
          <w:i/>
          <w:spacing w:val="-2"/>
          <w:position w:val="-1"/>
        </w:rPr>
        <w:t>l</w:t>
      </w:r>
      <w:r w:rsidR="00583E51">
        <w:rPr>
          <w:i/>
          <w:position w:val="-1"/>
        </w:rPr>
        <w:t xml:space="preserve">ine                 </w:t>
      </w:r>
      <w:r w:rsidR="00583E51">
        <w:rPr>
          <w:i/>
          <w:spacing w:val="5"/>
          <w:position w:val="-1"/>
        </w:rPr>
        <w:t xml:space="preserve"> </w:t>
      </w:r>
      <w:r w:rsidR="00583E51">
        <w:rPr>
          <w:i/>
          <w:position w:val="-1"/>
        </w:rPr>
        <w:t>Bran</w:t>
      </w:r>
      <w:r w:rsidR="00583E51">
        <w:rPr>
          <w:i/>
          <w:spacing w:val="-1"/>
          <w:position w:val="-1"/>
        </w:rPr>
        <w:t>c</w:t>
      </w:r>
      <w:r w:rsidR="00583E51">
        <w:rPr>
          <w:i/>
          <w:position w:val="-1"/>
        </w:rPr>
        <w:t>h</w:t>
      </w:r>
      <w:r w:rsidR="00583E51">
        <w:rPr>
          <w:i/>
          <w:spacing w:val="2"/>
          <w:position w:val="-1"/>
        </w:rPr>
        <w:t xml:space="preserve"> </w:t>
      </w:r>
      <w:r w:rsidR="00583E51">
        <w:rPr>
          <w:i/>
          <w:position w:val="-1"/>
        </w:rPr>
        <w:t>H</w:t>
      </w:r>
      <w:r w:rsidR="00583E51">
        <w:rPr>
          <w:i/>
          <w:spacing w:val="-1"/>
          <w:position w:val="-1"/>
        </w:rPr>
        <w:t>e</w:t>
      </w:r>
      <w:r w:rsidR="00583E51">
        <w:rPr>
          <w:i/>
          <w:position w:val="-1"/>
        </w:rPr>
        <w:t>ad -</w:t>
      </w:r>
      <w:r w:rsidR="00583E51">
        <w:rPr>
          <w:i/>
          <w:spacing w:val="1"/>
          <w:position w:val="-1"/>
        </w:rPr>
        <w:t xml:space="preserve"> </w:t>
      </w:r>
      <w:r w:rsidR="00583E51">
        <w:rPr>
          <w:i/>
          <w:spacing w:val="-1"/>
          <w:position w:val="-1"/>
        </w:rPr>
        <w:t>C</w:t>
      </w:r>
      <w:r w:rsidR="00583E51">
        <w:rPr>
          <w:i/>
          <w:position w:val="-1"/>
        </w:rPr>
        <w:t>h</w:t>
      </w:r>
      <w:r w:rsidR="00583E51">
        <w:rPr>
          <w:i/>
          <w:spacing w:val="-1"/>
          <w:position w:val="-1"/>
        </w:rPr>
        <w:t>e</w:t>
      </w:r>
      <w:r w:rsidR="00583E51">
        <w:rPr>
          <w:i/>
          <w:position w:val="-1"/>
        </w:rPr>
        <w:t>nnai</w:t>
      </w:r>
    </w:p>
    <w:p w:rsidR="00F968AD" w:rsidRDefault="00F968AD">
      <w:pPr>
        <w:spacing w:line="180" w:lineRule="exact"/>
        <w:rPr>
          <w:sz w:val="18"/>
          <w:szCs w:val="18"/>
        </w:rPr>
        <w:sectPr w:rsidR="00F968AD">
          <w:type w:val="continuous"/>
          <w:pgSz w:w="12240" w:h="15840"/>
          <w:pgMar w:top="680" w:right="1000" w:bottom="280" w:left="1700" w:header="720" w:footer="720" w:gutter="0"/>
          <w:cols w:space="720"/>
        </w:sectPr>
      </w:pPr>
    </w:p>
    <w:p w:rsidR="007871D7" w:rsidRDefault="009332E5" w:rsidP="007871D7">
      <w:pPr>
        <w:spacing w:before="4" w:line="260" w:lineRule="atLeast"/>
        <w:ind w:left="2690" w:right="-34" w:hanging="2588"/>
        <w:rPr>
          <w:i/>
        </w:rPr>
      </w:pPr>
      <w:r>
        <w:lastRenderedPageBreak/>
        <w:pict>
          <v:group id="_x0000_s1142" style="position:absolute;left:0;text-align:left;margin-left:209pt;margin-top:-20.45pt;width:.5pt;height:22pt;z-index:-251644928;mso-position-horizontal-relative:page" coordorigin="4180,-409" coordsize="10,440">
            <v:shape id="_x0000_s1143" style="position:absolute;left:4180;top:-409;width:10;height:440" coordorigin="4180,-409" coordsize="10,440" path="m4184,-409r-4,6l4180,25r4,6l4190,25r,-428l4184,-409xe" fillcolor="#000009" stroked="f">
              <v:path arrowok="t"/>
            </v:shape>
            <w10:wrap anchorx="page"/>
          </v:group>
        </w:pict>
      </w:r>
      <w:proofErr w:type="gramStart"/>
      <w:r w:rsidR="00583E51">
        <w:rPr>
          <w:i/>
          <w:spacing w:val="-1"/>
        </w:rPr>
        <w:t>J</w:t>
      </w:r>
      <w:r w:rsidR="00583E51">
        <w:rPr>
          <w:i/>
        </w:rPr>
        <w:t xml:space="preserve">uly </w:t>
      </w:r>
      <w:r w:rsidR="00583E51">
        <w:rPr>
          <w:i/>
          <w:spacing w:val="1"/>
        </w:rPr>
        <w:t xml:space="preserve"> </w:t>
      </w:r>
      <w:r w:rsidR="00583E51">
        <w:rPr>
          <w:i/>
        </w:rPr>
        <w:t>1999</w:t>
      </w:r>
      <w:proofErr w:type="gramEnd"/>
      <w:r w:rsidR="00583E51">
        <w:rPr>
          <w:i/>
        </w:rPr>
        <w:t xml:space="preserve">  -</w:t>
      </w:r>
      <w:r w:rsidR="00583E51">
        <w:rPr>
          <w:i/>
          <w:spacing w:val="49"/>
        </w:rPr>
        <w:t xml:space="preserve"> </w:t>
      </w:r>
      <w:r w:rsidR="00583E51">
        <w:rPr>
          <w:i/>
        </w:rPr>
        <w:t xml:space="preserve">Aug 2000             </w:t>
      </w:r>
      <w:r w:rsidR="00583E51">
        <w:rPr>
          <w:i/>
          <w:spacing w:val="16"/>
        </w:rPr>
        <w:t xml:space="preserve"> </w:t>
      </w:r>
      <w:r w:rsidR="00583E51">
        <w:rPr>
          <w:i/>
        </w:rPr>
        <w:t>GET</w:t>
      </w:r>
      <w:r w:rsidR="00583E51">
        <w:rPr>
          <w:i/>
          <w:spacing w:val="-1"/>
        </w:rPr>
        <w:t>I</w:t>
      </w:r>
      <w:r w:rsidR="00583E51">
        <w:rPr>
          <w:i/>
        </w:rPr>
        <w:t xml:space="preserve">T     </w:t>
      </w:r>
      <w:r w:rsidR="00583E51">
        <w:rPr>
          <w:i/>
          <w:spacing w:val="48"/>
        </w:rPr>
        <w:t xml:space="preserve"> </w:t>
      </w:r>
      <w:r w:rsidR="00583E51">
        <w:rPr>
          <w:i/>
          <w:spacing w:val="1"/>
        </w:rPr>
        <w:t>Y</w:t>
      </w:r>
      <w:r w:rsidR="00583E51">
        <w:rPr>
          <w:i/>
          <w:spacing w:val="-3"/>
        </w:rPr>
        <w:t>e</w:t>
      </w:r>
      <w:r w:rsidR="00583E51">
        <w:rPr>
          <w:i/>
        </w:rPr>
        <w:t xml:space="preserve">llow     </w:t>
      </w:r>
      <w:r w:rsidR="00583E51">
        <w:rPr>
          <w:i/>
          <w:spacing w:val="46"/>
        </w:rPr>
        <w:t xml:space="preserve"> </w:t>
      </w:r>
      <w:r w:rsidR="00583E51">
        <w:rPr>
          <w:i/>
        </w:rPr>
        <w:t>Pag</w:t>
      </w:r>
      <w:r w:rsidR="00583E51">
        <w:rPr>
          <w:i/>
          <w:spacing w:val="-1"/>
        </w:rPr>
        <w:t>e</w:t>
      </w:r>
      <w:r w:rsidR="00583E51">
        <w:rPr>
          <w:i/>
        </w:rPr>
        <w:t xml:space="preserve">s     </w:t>
      </w:r>
      <w:r w:rsidR="00583E51">
        <w:rPr>
          <w:i/>
          <w:spacing w:val="48"/>
        </w:rPr>
        <w:t xml:space="preserve"> </w:t>
      </w:r>
      <w:r w:rsidR="00583E51">
        <w:rPr>
          <w:i/>
          <w:spacing w:val="-1"/>
        </w:rPr>
        <w:t>(M</w:t>
      </w:r>
      <w:r w:rsidR="00583E51">
        <w:rPr>
          <w:i/>
        </w:rPr>
        <w:t>&amp;N Publi</w:t>
      </w:r>
      <w:r w:rsidR="00583E51">
        <w:rPr>
          <w:i/>
          <w:spacing w:val="-1"/>
        </w:rPr>
        <w:t>c</w:t>
      </w:r>
      <w:r w:rsidR="00583E51">
        <w:rPr>
          <w:i/>
        </w:rPr>
        <w:t>ations)</w:t>
      </w:r>
      <w:r w:rsidR="00583E51">
        <w:br w:type="column"/>
      </w:r>
      <w:r w:rsidR="00583E51">
        <w:rPr>
          <w:i/>
        </w:rPr>
        <w:lastRenderedPageBreak/>
        <w:t>Distri</w:t>
      </w:r>
      <w:r w:rsidR="00583E51">
        <w:rPr>
          <w:i/>
          <w:spacing w:val="-1"/>
        </w:rPr>
        <w:t>c</w:t>
      </w:r>
      <w:r w:rsidR="00583E51">
        <w:rPr>
          <w:i/>
        </w:rPr>
        <w:t>t Sal</w:t>
      </w:r>
      <w:r w:rsidR="00583E51">
        <w:rPr>
          <w:i/>
          <w:spacing w:val="-1"/>
        </w:rPr>
        <w:t>e</w:t>
      </w:r>
      <w:r w:rsidR="00583E51">
        <w:rPr>
          <w:i/>
        </w:rPr>
        <w:t xml:space="preserve">s </w:t>
      </w:r>
      <w:r w:rsidR="00583E51">
        <w:rPr>
          <w:i/>
          <w:spacing w:val="-1"/>
        </w:rPr>
        <w:t>M</w:t>
      </w:r>
      <w:r w:rsidR="007871D7">
        <w:rPr>
          <w:i/>
        </w:rPr>
        <w:t>anager</w:t>
      </w:r>
    </w:p>
    <w:p w:rsidR="007871D7" w:rsidRPr="007871D7" w:rsidRDefault="007871D7" w:rsidP="007871D7">
      <w:pPr>
        <w:spacing w:before="4" w:line="260" w:lineRule="atLeast"/>
        <w:ind w:right="-34"/>
        <w:rPr>
          <w:i/>
        </w:rPr>
      </w:pPr>
      <w:r w:rsidRPr="007871D7">
        <w:rPr>
          <w:i/>
        </w:rPr>
        <w:t xml:space="preserve">October 1991 - June 1999         Club India Resorts &amp; Hotels Ltd                </w:t>
      </w:r>
      <w:proofErr w:type="spellStart"/>
      <w:r w:rsidRPr="007871D7">
        <w:rPr>
          <w:i/>
        </w:rPr>
        <w:t>AsstManager</w:t>
      </w:r>
      <w:proofErr w:type="spellEnd"/>
      <w:r w:rsidRPr="007871D7">
        <w:rPr>
          <w:i/>
        </w:rPr>
        <w:t xml:space="preserve"> (Sales)</w:t>
      </w:r>
    </w:p>
    <w:p w:rsidR="007871D7" w:rsidRPr="007871D7" w:rsidRDefault="007871D7" w:rsidP="007871D7">
      <w:pPr>
        <w:spacing w:before="4" w:line="260" w:lineRule="atLeast"/>
        <w:ind w:left="2690" w:right="-34" w:hanging="2588"/>
        <w:rPr>
          <w:i/>
        </w:rPr>
      </w:pPr>
    </w:p>
    <w:p w:rsidR="007871D7" w:rsidRDefault="007871D7" w:rsidP="007871D7">
      <w:pPr>
        <w:spacing w:before="4" w:line="260" w:lineRule="atLeast"/>
        <w:ind w:left="2690" w:right="-34" w:hanging="2588"/>
        <w:rPr>
          <w:i/>
        </w:rPr>
      </w:pPr>
    </w:p>
    <w:p w:rsidR="007871D7" w:rsidRDefault="007871D7" w:rsidP="007871D7">
      <w:pPr>
        <w:spacing w:before="4" w:line="260" w:lineRule="atLeast"/>
        <w:ind w:left="2690" w:right="-34" w:hanging="2588"/>
        <w:rPr>
          <w:i/>
        </w:rPr>
      </w:pPr>
    </w:p>
    <w:p w:rsidR="007871D7" w:rsidRPr="007871D7" w:rsidRDefault="007871D7" w:rsidP="007871D7">
      <w:pPr>
        <w:spacing w:before="4" w:line="260" w:lineRule="atLeast"/>
        <w:ind w:left="2690" w:right="-34" w:hanging="2588"/>
        <w:rPr>
          <w:i/>
        </w:rPr>
      </w:pPr>
    </w:p>
    <w:p w:rsidR="007871D7" w:rsidRDefault="007871D7" w:rsidP="007871D7">
      <w:pPr>
        <w:spacing w:before="4" w:line="260" w:lineRule="atLeast"/>
        <w:ind w:left="2690" w:right="-34" w:hanging="2588"/>
        <w:rPr>
          <w:i/>
        </w:rPr>
      </w:pPr>
    </w:p>
    <w:p w:rsidR="007871D7" w:rsidRPr="007871D7" w:rsidRDefault="007871D7" w:rsidP="007871D7">
      <w:pPr>
        <w:spacing w:before="4" w:line="260" w:lineRule="atLeast"/>
        <w:ind w:left="2690" w:right="-34" w:hanging="2588"/>
        <w:rPr>
          <w:i/>
        </w:rPr>
      </w:pPr>
    </w:p>
    <w:p w:rsidR="007871D7" w:rsidRDefault="007871D7">
      <w:pPr>
        <w:spacing w:before="34"/>
        <w:sectPr w:rsidR="007871D7">
          <w:type w:val="continuous"/>
          <w:pgSz w:w="12240" w:h="15840"/>
          <w:pgMar w:top="680" w:right="1000" w:bottom="280" w:left="1700" w:header="720" w:footer="720" w:gutter="0"/>
          <w:cols w:num="2" w:space="720" w:equalWidth="0">
            <w:col w:w="5840" w:space="236"/>
            <w:col w:w="3464"/>
          </w:cols>
        </w:sectPr>
      </w:pPr>
    </w:p>
    <w:p w:rsidR="00F968AD" w:rsidRPr="007871D7" w:rsidRDefault="009332E5" w:rsidP="007871D7">
      <w:pPr>
        <w:spacing w:before="6" w:line="160" w:lineRule="exact"/>
        <w:rPr>
          <w:sz w:val="17"/>
          <w:szCs w:val="17"/>
        </w:rPr>
      </w:pPr>
      <w:r>
        <w:lastRenderedPageBreak/>
        <w:pict>
          <v:group id="_x0000_s1140" style="position:absolute;margin-left:563.2pt;margin-top:486.9pt;width:.5pt;height:22.5pt;z-index:-251626496;mso-position-horizontal-relative:page;mso-position-vertical-relative:page" coordorigin="11264,9738" coordsize="10,450">
            <v:shape id="_x0000_s1141" style="position:absolute;left:11264;top:9738;width:10;height:450" coordorigin="11264,9738" coordsize="10,450" path="m11268,9744r-4,6l11264,10176r4,6l11274,10188r,-450l11268,9744xe" fillcolor="#000009" stroked="f">
              <v:path arrowok="t"/>
            </v:shape>
            <w10:wrap anchorx="page" anchory="page"/>
          </v:group>
        </w:pict>
      </w:r>
      <w:r>
        <w:pict>
          <v:group id="_x0000_s1138" style="position:absolute;margin-left:0;margin-top:11in;width:0;height:0;z-index:-251627520;mso-position-horizontal-relative:page;mso-position-vertical-relative:page" coordorigin=",15840" coordsize="0,0">
            <v:shape id="_x0000_s113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36" style="position:absolute;margin-left:0;margin-top:11in;width:0;height:0;z-index:-251628544;mso-position-horizontal-relative:page;mso-position-vertical-relative:page" coordorigin=",15840" coordsize="0,0">
            <v:shape id="_x0000_s113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34" style="position:absolute;margin-left:0;margin-top:11in;width:0;height:0;z-index:-251629568;mso-position-horizontal-relative:page;mso-position-vertical-relative:page" coordorigin=",15840" coordsize="0,0">
            <v:shape id="_x0000_s113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32" style="position:absolute;margin-left:0;margin-top:11in;width:0;height:0;z-index:-251630592;mso-position-horizontal-relative:page;mso-position-vertical-relative:page" coordorigin=",15840" coordsize="0,0">
            <v:shape id="_x0000_s113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30" style="position:absolute;margin-left:0;margin-top:11in;width:0;height:0;z-index:-251631616;mso-position-horizontal-relative:page;mso-position-vertical-relative:page" coordorigin=",15840" coordsize="0,0">
            <v:shape id="_x0000_s113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28" style="position:absolute;margin-left:563.2pt;margin-top:292.6pt;width:.5pt;height:22.5pt;z-index:-251632640;mso-position-horizontal-relative:page;mso-position-vertical-relative:page" coordorigin="11264,5852" coordsize="10,450">
            <v:shape id="_x0000_s1129" style="position:absolute;left:11264;top:5852;width:10;height:450" coordorigin="11264,5852" coordsize="10,450" path="m11268,5858r-4,6l11264,6290r4,6l11274,6302r,-450l11268,5858xe" fillcolor="#000009" stroked="f">
              <v:path arrowok="t"/>
            </v:shape>
            <w10:wrap anchorx="page" anchory="page"/>
          </v:group>
        </w:pict>
      </w:r>
      <w:r>
        <w:pict>
          <v:group id="_x0000_s1126" style="position:absolute;margin-left:0;margin-top:11in;width:0;height:0;z-index:-251633664;mso-position-horizontal-relative:page;mso-position-vertical-relative:page" coordorigin=",15840" coordsize="0,0">
            <v:shape id="_x0000_s112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24" style="position:absolute;margin-left:563.2pt;margin-top:248.7pt;width:.5pt;height:22.5pt;z-index:-251634688;mso-position-horizontal-relative:page;mso-position-vertical-relative:page" coordorigin="11264,4974" coordsize="10,450">
            <v:shape id="_x0000_s1125" style="position:absolute;left:11264;top:4974;width:10;height:450" coordorigin="11264,4974" coordsize="10,450" path="m11268,4980r-4,6l11264,5412r4,6l11274,5424r,-450l11268,4980xe" fillcolor="#000009" stroked="f">
              <v:path arrowok="t"/>
            </v:shape>
            <w10:wrap anchorx="page" anchory="page"/>
          </v:group>
        </w:pict>
      </w:r>
      <w:r>
        <w:pict>
          <v:group id="_x0000_s1122" style="position:absolute;margin-left:0;margin-top:11in;width:0;height:0;z-index:-251636736;mso-position-horizontal-relative:page;mso-position-vertical-relative:page" coordorigin=",15840" coordsize="0,0">
            <v:shape id="_x0000_s112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20" style="position:absolute;margin-left:0;margin-top:11in;width:0;height:0;z-index:-251638784;mso-position-horizontal-relative:page;mso-position-vertical-relative:page" coordorigin=",15840" coordsize="0,0">
            <v:shape id="_x0000_s112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18" style="position:absolute;margin-left:0;margin-top:11in;width:0;height:0;z-index:-251639808;mso-position-horizontal-relative:page;mso-position-vertical-relative:page" coordorigin=",15840" coordsize="0,0">
            <v:shape id="_x0000_s111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16" style="position:absolute;margin-left:0;margin-top:11in;width:0;height:0;z-index:-251640832;mso-position-horizontal-relative:page;mso-position-vertical-relative:page" coordorigin=",15840" coordsize="0,0">
            <v:shape id="_x0000_s111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14" style="position:absolute;margin-left:0;margin-top:11in;width:0;height:0;z-index:-251643904;mso-position-horizontal-relative:page;mso-position-vertical-relative:page" coordorigin=",15840" coordsize="0,0">
            <v:shape id="_x0000_s111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12" style="position:absolute;margin-left:0;margin-top:11in;width:0;height:0;z-index:-251645952;mso-position-horizontal-relative:page;mso-position-vertical-relative:page" coordorigin=",15840" coordsize="0,0">
            <v:shape id="_x0000_s111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10" style="position:absolute;margin-left:0;margin-top:11in;width:0;height:0;z-index:-251646976;mso-position-horizontal-relative:page;mso-position-vertical-relative:page" coordorigin=",15840" coordsize="0,0">
            <v:shape id="_x0000_s111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08" style="position:absolute;margin-left:0;margin-top:11in;width:0;height:0;z-index:-251648000;mso-position-horizontal-relative:page;mso-position-vertical-relative:page" coordorigin=",15840" coordsize="0,0">
            <v:shape id="_x0000_s110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06" style="position:absolute;margin-left:84.4pt;margin-top:486.9pt;width:.5pt;height:22.5pt;z-index:-251650048;mso-position-horizontal-relative:page;mso-position-vertical-relative:page" coordorigin="1688,9738" coordsize="10,450">
            <v:shape id="_x0000_s1107" style="position:absolute;left:1688;top:9738;width:10;height:450" coordorigin="1688,9738" coordsize="10,450" path="m1692,9744r-4,-6l1688,10188r4,-6l1698,10176r,-426l1692,9744xe" fillcolor="#000009" stroked="f">
              <v:path arrowok="t"/>
            </v:shape>
            <w10:wrap anchorx="page" anchory="page"/>
          </v:group>
        </w:pict>
      </w:r>
      <w:r>
        <w:pict>
          <v:group id="_x0000_s1104" style="position:absolute;margin-left:0;margin-top:11in;width:0;height:0;z-index:-251651072;mso-position-horizontal-relative:page;mso-position-vertical-relative:page" coordorigin=",15840" coordsize="0,0">
            <v:shape id="_x0000_s110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02" style="position:absolute;margin-left:0;margin-top:11in;width:0;height:0;z-index:-251652096;mso-position-horizontal-relative:page;mso-position-vertical-relative:page" coordorigin=",15840" coordsize="0,0">
            <v:shape id="_x0000_s110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100" style="position:absolute;margin-left:0;margin-top:11in;width:0;height:0;z-index:-251653120;mso-position-horizontal-relative:page;mso-position-vertical-relative:page" coordorigin=",15840" coordsize="0,0">
            <v:shape id="_x0000_s110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98" style="position:absolute;margin-left:0;margin-top:11in;width:0;height:0;z-index:-251654144;mso-position-horizontal-relative:page;mso-position-vertical-relative:page" coordorigin=",15840" coordsize="0,0">
            <v:shape id="_x0000_s109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96" style="position:absolute;margin-left:0;margin-top:11in;width:0;height:0;z-index:-251655168;mso-position-horizontal-relative:page;mso-position-vertical-relative:page" coordorigin=",15840" coordsize="0,0">
            <v:shape id="_x0000_s109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94" style="position:absolute;margin-left:84.4pt;margin-top:292.6pt;width:.5pt;height:22.5pt;z-index:-251656192;mso-position-horizontal-relative:page;mso-position-vertical-relative:page" coordorigin="1688,5852" coordsize="10,450">
            <v:shape id="_x0000_s1095" style="position:absolute;left:1688;top:5852;width:10;height:450" coordorigin="1688,5852" coordsize="10,450" path="m1692,5858r-4,-6l1688,6302r4,-6l1698,6290r,-426l1692,5858xe" fillcolor="#000009" stroked="f">
              <v:path arrowok="t"/>
            </v:shape>
            <w10:wrap anchorx="page" anchory="page"/>
          </v:group>
        </w:pict>
      </w:r>
      <w:r>
        <w:pict>
          <v:group id="_x0000_s1092" style="position:absolute;margin-left:0;margin-top:11in;width:0;height:0;z-index:-251657216;mso-position-horizontal-relative:page;mso-position-vertical-relative:page" coordorigin=",15840" coordsize="0,0">
            <v:shape id="_x0000_s109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90" style="position:absolute;margin-left:84.4pt;margin-top:248.7pt;width:.5pt;height:22.5pt;z-index:-251658240;mso-position-horizontal-relative:page;mso-position-vertical-relative:page" coordorigin="1688,4974" coordsize="10,450">
            <v:shape id="_x0000_s1091" style="position:absolute;left:1688;top:4974;width:10;height:450" coordorigin="1688,4974" coordsize="10,450" path="m1692,4980r-4,-6l1688,5424r4,-6l1698,5412r,-426l1692,4980xe" fillcolor="#000009" stroked="f">
              <v:path arrowok="t"/>
            </v:shape>
            <w10:wrap anchorx="page" anchory="page"/>
          </v:group>
        </w:pict>
      </w:r>
      <w:r>
        <w:pict>
          <v:group id="_x0000_s1088" style="position:absolute;margin-left:0;margin-top:11in;width:0;height:0;z-index:-251659264;mso-position-horizontal-relative:page;mso-position-vertical-relative:page" coordorigin=",15840" coordsize="0,0">
            <v:shape id="_x0000_s108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86" style="position:absolute;margin-left:0;margin-top:11in;width:0;height:0;z-index:-251660288;mso-position-horizontal-relative:page;mso-position-vertical-relative:page" coordorigin=",15840" coordsize="0,0">
            <v:shape id="_x0000_s108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84" style="position:absolute;margin-left:0;margin-top:11in;width:0;height:0;z-index:-251661312;mso-position-horizontal-relative:page;mso-position-vertical-relative:page" coordorigin=",15840" coordsize="0,0">
            <v:shape id="_x0000_s108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82" style="position:absolute;margin-left:0;margin-top:11in;width:0;height:0;z-index:-251662336;mso-position-horizontal-relative:page;mso-position-vertical-relative:page" coordorigin=",15840" coordsize="0,0">
            <v:shape id="_x0000_s108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80" style="position:absolute;margin-left:0;margin-top:11in;width:0;height:0;z-index:-251663360;mso-position-horizontal-relative:page;mso-position-vertical-relative:page" coordorigin=",15840" coordsize="0,0">
            <v:shape id="_x0000_s108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78" style="position:absolute;margin-left:0;margin-top:11in;width:0;height:0;z-index:-251664384;mso-position-horizontal-relative:page;mso-position-vertical-relative:page" coordorigin=",15840" coordsize="0,0">
            <v:shape id="_x0000_s107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76" style="position:absolute;margin-left:0;margin-top:11in;width:0;height:0;z-index:-251665408;mso-position-horizontal-relative:page;mso-position-vertical-relative:page" coordorigin=",15840" coordsize="0,0">
            <v:shape id="_x0000_s107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74" style="position:absolute;margin-left:0;margin-top:11in;width:0;height:0;z-index:-251666432;mso-position-horizontal-relative:page;mso-position-vertical-relative:page" coordorigin=",15840" coordsize="0,0">
            <v:shape id="_x0000_s107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72" style="position:absolute;margin-left:0;margin-top:11in;width:0;height:0;z-index:-251667456;mso-position-horizontal-relative:page;mso-position-vertical-relative:page" coordorigin=",15840" coordsize="0,0">
            <v:shape id="_x0000_s107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70" style="position:absolute;margin-left:0;margin-top:11in;width:0;height:0;z-index:-251668480;mso-position-horizontal-relative:page;mso-position-vertical-relative:page" coordorigin=",15840" coordsize="0,0">
            <v:shape id="_x0000_s107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68" style="position:absolute;margin-left:0;margin-top:11in;width:0;height:0;z-index:-251669504;mso-position-horizontal-relative:page;mso-position-vertical-relative:page" coordorigin=",15840" coordsize="0,0">
            <v:shape id="_x0000_s106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66" style="position:absolute;margin-left:0;margin-top:11in;width:0;height:0;z-index:-251670528;mso-position-horizontal-relative:page;mso-position-vertical-relative:page" coordorigin=",15840" coordsize="0,0">
            <v:shape id="_x0000_s106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64" style="position:absolute;margin-left:0;margin-top:11in;width:0;height:0;z-index:-251671552;mso-position-horizontal-relative:page;mso-position-vertical-relative:page" coordorigin=",15840" coordsize="0,0">
            <v:shape id="_x0000_s106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62" style="position:absolute;margin-left:0;margin-top:11in;width:0;height:0;z-index:-251672576;mso-position-horizontal-relative:page;mso-position-vertical-relative:page" coordorigin=",15840" coordsize="0,0">
            <v:shape id="_x0000_s106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60" style="position:absolute;margin-left:0;margin-top:11in;width:0;height:0;z-index:-251673600;mso-position-horizontal-relative:page;mso-position-vertical-relative:page" coordorigin=",15840" coordsize="0,0">
            <v:shape id="_x0000_s106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58" style="position:absolute;margin-left:0;margin-top:11in;width:0;height:0;z-index:-251674624;mso-position-horizontal-relative:page;mso-position-vertical-relative:page" coordorigin=",15840" coordsize="0,0">
            <v:shape id="_x0000_s105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56" style="position:absolute;margin-left:0;margin-top:11in;width:0;height:0;z-index:-251675648;mso-position-horizontal-relative:page;mso-position-vertical-relative:page" coordorigin=",15840" coordsize="0,0">
            <v:shape id="_x0000_s105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54" style="position:absolute;margin-left:0;margin-top:11in;width:0;height:0;z-index:-251676672;mso-position-horizontal-relative:page;mso-position-vertical-relative:page" coordorigin=",15840" coordsize="0,0">
            <v:shape id="_x0000_s105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52" style="position:absolute;margin-left:0;margin-top:11in;width:0;height:0;z-index:-251677696;mso-position-horizontal-relative:page;mso-position-vertical-relative:page" coordorigin=",15840" coordsize="0,0">
            <v:shape id="_x0000_s105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50" style="position:absolute;margin-left:0;margin-top:11in;width:0;height:0;z-index:-251678720;mso-position-horizontal-relative:page;mso-position-vertical-relative:page" coordorigin=",15840" coordsize="0,0">
            <v:shape id="_x0000_s105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48" style="position:absolute;margin-left:0;margin-top:11in;width:0;height:0;z-index:-251679744;mso-position-horizontal-relative:page;mso-position-vertical-relative:page" coordorigin=",15840" coordsize="0,0">
            <v:shape id="_x0000_s104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46" style="position:absolute;margin-left:0;margin-top:11in;width:0;height:0;z-index:-251680768;mso-position-horizontal-relative:page;mso-position-vertical-relative:page" coordorigin=",15840" coordsize="0,0">
            <v:shape id="_x0000_s104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44" style="position:absolute;margin-left:0;margin-top:11in;width:0;height:0;z-index:-251681792;mso-position-horizontal-relative:page;mso-position-vertical-relative:page" coordorigin=",15840" coordsize="0,0">
            <v:shape id="_x0000_s104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42" style="position:absolute;margin-left:0;margin-top:11in;width:0;height:0;z-index:-251682816;mso-position-horizontal-relative:page;mso-position-vertical-relative:page" coordorigin=",15840" coordsize="0,0">
            <v:shape id="_x0000_s104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40" style="position:absolute;margin-left:0;margin-top:11in;width:0;height:0;z-index:-251683840;mso-position-horizontal-relative:page;mso-position-vertical-relative:page" coordorigin=",15840" coordsize="0,0">
            <v:shape id="_x0000_s104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38" style="position:absolute;margin-left:0;margin-top:11in;width:0;height:0;z-index:-251684864;mso-position-horizontal-relative:page;mso-position-vertical-relative:page" coordorigin=",15840" coordsize="0,0">
            <v:shape id="_x0000_s1039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36" style="position:absolute;margin-left:0;margin-top:11in;width:0;height:0;z-index:-251685888;mso-position-horizontal-relative:page;mso-position-vertical-relative:page" coordorigin=",15840" coordsize="0,0">
            <v:shape id="_x0000_s1037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34" style="position:absolute;margin-left:0;margin-top:11in;width:0;height:0;z-index:-251686912;mso-position-horizontal-relative:page;mso-position-vertical-relative:page" coordorigin=",15840" coordsize="0,0">
            <v:shape id="_x0000_s1035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32" style="position:absolute;margin-left:0;margin-top:11in;width:0;height:0;z-index:-251687936;mso-position-horizontal-relative:page;mso-position-vertical-relative:page" coordorigin=",15840" coordsize="0,0">
            <v:shape id="_x0000_s1033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30" style="position:absolute;margin-left:0;margin-top:11in;width:0;height:0;z-index:-251688960;mso-position-horizontal-relative:page;mso-position-vertical-relative:page" coordorigin=",15840" coordsize="0,0">
            <v:shape id="_x0000_s1031" style="position:absolute;top:15840;width:0;height:0" coordorigin=",15840" coordsize="0,0" path="m,15840r,e" filled="f" strokecolor="#000009" strokeweight=".1pt">
              <v:path arrowok="t"/>
            </v:shape>
            <w10:wrap anchorx="page" anchory="page"/>
          </v:group>
        </w:pict>
      </w:r>
      <w:r>
        <w:pict>
          <v:group id="_x0000_s1028" style="position:absolute;margin-left:209pt;margin-top:1.55pt;width:.5pt;height:21.9pt;z-index:-251642880;mso-position-horizontal-relative:page" coordorigin="4180,31" coordsize="10,438">
            <v:shape id="_x0000_s1029" style="position:absolute;left:4180;top:31;width:10;height:438" coordorigin="4180,31" coordsize="10,438" path="m4184,31r-4,6l4180,463r4,6l4190,463r,-426l4184,31xe" fillcolor="#000009" stroked="f">
              <v:path arrowok="t"/>
            </v:shape>
            <w10:wrap anchorx="page"/>
          </v:group>
        </w:pict>
      </w:r>
      <w:r>
        <w:pict>
          <v:group id="_x0000_s1026" style="position:absolute;margin-left:383.1pt;margin-top:1.55pt;width:.5pt;height:21.9pt;z-index:-251635712;mso-position-horizontal-relative:page" coordorigin="7662,31" coordsize="10,438">
            <v:shape id="_x0000_s1027" style="position:absolute;left:7662;top:31;width:10;height:438" coordorigin="7662,31" coordsize="10,438" path="m7666,31r-4,6l7662,463r4,6l7672,463r,-426l7666,31xe" fillcolor="#000009" stroked="f">
              <v:path arrowok="t"/>
            </v:shape>
            <w10:wrap anchorx="page"/>
          </v:group>
        </w:pic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12" w:line="260" w:lineRule="exact"/>
        <w:rPr>
          <w:sz w:val="26"/>
          <w:szCs w:val="26"/>
        </w:rPr>
      </w:pPr>
    </w:p>
    <w:p w:rsidR="00CA1A95" w:rsidRDefault="00CA1A95">
      <w:pPr>
        <w:ind w:left="4071" w:right="4046"/>
        <w:jc w:val="center"/>
        <w:rPr>
          <w:b/>
          <w:color w:val="7E7E7E"/>
        </w:rPr>
      </w:pPr>
    </w:p>
    <w:p w:rsidR="00CA1A95" w:rsidRDefault="00CA1A95">
      <w:pPr>
        <w:ind w:left="4071" w:right="4046"/>
        <w:jc w:val="center"/>
        <w:rPr>
          <w:b/>
          <w:color w:val="7E7E7E"/>
        </w:rPr>
      </w:pPr>
    </w:p>
    <w:p w:rsidR="00CA1A95" w:rsidRDefault="00CA1A95" w:rsidP="00FD3C7F">
      <w:pPr>
        <w:ind w:right="4046"/>
        <w:rPr>
          <w:b/>
          <w:color w:val="7E7E7E"/>
        </w:rPr>
      </w:pPr>
    </w:p>
    <w:p w:rsidR="00CA1A95" w:rsidRDefault="00CA1A95">
      <w:pPr>
        <w:ind w:left="4071" w:right="4046"/>
        <w:jc w:val="center"/>
        <w:rPr>
          <w:b/>
          <w:color w:val="7E7E7E"/>
        </w:rPr>
      </w:pPr>
    </w:p>
    <w:p w:rsidR="00CA1A95" w:rsidRDefault="00CA1A95">
      <w:pPr>
        <w:ind w:left="4071" w:right="4046"/>
        <w:jc w:val="center"/>
        <w:rPr>
          <w:b/>
          <w:color w:val="7E7E7E"/>
        </w:rPr>
      </w:pPr>
    </w:p>
    <w:p w:rsidR="00CA1A95" w:rsidRDefault="00CA1A95">
      <w:pPr>
        <w:ind w:left="4071" w:right="4046"/>
        <w:jc w:val="center"/>
        <w:rPr>
          <w:b/>
          <w:color w:val="7E7E7E"/>
        </w:rPr>
      </w:pPr>
    </w:p>
    <w:p w:rsidR="00CA1A95" w:rsidRDefault="00CA1A95">
      <w:pPr>
        <w:ind w:left="4071" w:right="4046"/>
        <w:jc w:val="center"/>
        <w:rPr>
          <w:b/>
          <w:color w:val="7E7E7E"/>
        </w:rPr>
      </w:pPr>
    </w:p>
    <w:p w:rsidR="007871D7" w:rsidRDefault="007871D7">
      <w:pPr>
        <w:ind w:left="4071" w:right="4046"/>
        <w:jc w:val="center"/>
        <w:rPr>
          <w:b/>
          <w:color w:val="7E7E7E"/>
        </w:rPr>
      </w:pPr>
    </w:p>
    <w:p w:rsidR="007871D7" w:rsidRDefault="007871D7">
      <w:pPr>
        <w:ind w:left="4071" w:right="4046"/>
        <w:jc w:val="center"/>
        <w:rPr>
          <w:b/>
          <w:color w:val="7E7E7E"/>
        </w:rPr>
      </w:pPr>
    </w:p>
    <w:p w:rsidR="007871D7" w:rsidRDefault="007871D7">
      <w:pPr>
        <w:ind w:left="4071" w:right="4046"/>
        <w:jc w:val="center"/>
        <w:rPr>
          <w:b/>
          <w:color w:val="7E7E7E"/>
        </w:rPr>
      </w:pPr>
    </w:p>
    <w:p w:rsidR="007871D7" w:rsidRDefault="007871D7">
      <w:pPr>
        <w:ind w:left="4071" w:right="4046"/>
        <w:jc w:val="center"/>
        <w:rPr>
          <w:b/>
          <w:color w:val="7E7E7E"/>
        </w:rPr>
      </w:pPr>
    </w:p>
    <w:p w:rsidR="00F968AD" w:rsidRDefault="00583E51">
      <w:pPr>
        <w:ind w:left="4071" w:right="4046"/>
        <w:jc w:val="center"/>
      </w:pPr>
      <w:r>
        <w:rPr>
          <w:b/>
          <w:color w:val="7E7E7E"/>
        </w:rPr>
        <w:t>P</w:t>
      </w:r>
      <w:r>
        <w:rPr>
          <w:b/>
          <w:color w:val="7E7E7E"/>
          <w:spacing w:val="-1"/>
        </w:rPr>
        <w:t>er</w:t>
      </w:r>
      <w:r>
        <w:rPr>
          <w:b/>
          <w:color w:val="7E7E7E"/>
        </w:rPr>
        <w:t>so</w:t>
      </w:r>
      <w:r>
        <w:rPr>
          <w:b/>
          <w:color w:val="7E7E7E"/>
          <w:spacing w:val="1"/>
        </w:rPr>
        <w:t>n</w:t>
      </w:r>
      <w:r>
        <w:rPr>
          <w:b/>
          <w:color w:val="7E7E7E"/>
        </w:rPr>
        <w:t xml:space="preserve">al </w:t>
      </w:r>
      <w:r>
        <w:rPr>
          <w:b/>
          <w:color w:val="7E7E7E"/>
          <w:spacing w:val="1"/>
        </w:rPr>
        <w:t>d</w:t>
      </w:r>
      <w:r>
        <w:rPr>
          <w:b/>
          <w:color w:val="7E7E7E"/>
          <w:spacing w:val="-1"/>
        </w:rPr>
        <w:t>et</w:t>
      </w:r>
      <w:r>
        <w:rPr>
          <w:b/>
          <w:color w:val="7E7E7E"/>
        </w:rPr>
        <w:t>ails</w:t>
      </w:r>
    </w:p>
    <w:p w:rsidR="00F968AD" w:rsidRDefault="00F968AD">
      <w:pPr>
        <w:spacing w:line="200" w:lineRule="exact"/>
      </w:pPr>
    </w:p>
    <w:p w:rsidR="00F968AD" w:rsidRDefault="00F968AD">
      <w:pPr>
        <w:spacing w:line="200" w:lineRule="exact"/>
      </w:pPr>
    </w:p>
    <w:p w:rsidR="00F968AD" w:rsidRDefault="00F968AD">
      <w:pPr>
        <w:spacing w:before="16" w:line="280" w:lineRule="exact"/>
        <w:rPr>
          <w:sz w:val="28"/>
          <w:szCs w:val="28"/>
        </w:rPr>
      </w:pPr>
    </w:p>
    <w:p w:rsidR="00F968AD" w:rsidRDefault="00583E51">
      <w:pPr>
        <w:ind w:left="102"/>
      </w:pPr>
      <w:r>
        <w:rPr>
          <w:i/>
          <w:spacing w:val="-2"/>
        </w:rPr>
        <w:t>Dat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o</w:t>
      </w:r>
      <w:r>
        <w:rPr>
          <w:i/>
        </w:rPr>
        <w:t>f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Birt</w:t>
      </w:r>
      <w:r>
        <w:rPr>
          <w:i/>
        </w:rPr>
        <w:t xml:space="preserve">h                                   </w:t>
      </w:r>
      <w:r>
        <w:rPr>
          <w:i/>
          <w:spacing w:val="48"/>
        </w:rPr>
        <w:t xml:space="preserve"> </w:t>
      </w:r>
      <w:r>
        <w:rPr>
          <w:i/>
        </w:rPr>
        <w:t xml:space="preserve">:            </w:t>
      </w:r>
      <w:r>
        <w:rPr>
          <w:i/>
          <w:spacing w:val="3"/>
        </w:rPr>
        <w:t xml:space="preserve"> </w:t>
      </w:r>
      <w:r>
        <w:rPr>
          <w:i/>
          <w:spacing w:val="-2"/>
        </w:rPr>
        <w:t>14.09.196</w:t>
      </w:r>
      <w:r>
        <w:rPr>
          <w:i/>
        </w:rPr>
        <w:t>4</w:t>
      </w:r>
    </w:p>
    <w:p w:rsidR="00F968AD" w:rsidRDefault="00F968AD">
      <w:pPr>
        <w:spacing w:line="220" w:lineRule="exact"/>
        <w:rPr>
          <w:sz w:val="22"/>
          <w:szCs w:val="22"/>
        </w:rPr>
      </w:pPr>
    </w:p>
    <w:p w:rsidR="00F968AD" w:rsidRDefault="00583E51">
      <w:pPr>
        <w:ind w:left="102"/>
      </w:pPr>
      <w:r>
        <w:rPr>
          <w:i/>
          <w:spacing w:val="-2"/>
        </w:rPr>
        <w:t>A</w:t>
      </w:r>
      <w:r>
        <w:rPr>
          <w:i/>
          <w:spacing w:val="-3"/>
        </w:rPr>
        <w:t>c</w:t>
      </w:r>
      <w:r>
        <w:rPr>
          <w:i/>
          <w:spacing w:val="-2"/>
        </w:rPr>
        <w:t>a</w:t>
      </w:r>
      <w:r>
        <w:rPr>
          <w:i/>
        </w:rPr>
        <w:t>d</w:t>
      </w:r>
      <w:r>
        <w:rPr>
          <w:i/>
          <w:spacing w:val="-3"/>
        </w:rPr>
        <w:t>e</w:t>
      </w:r>
      <w:r>
        <w:rPr>
          <w:i/>
          <w:spacing w:val="-2"/>
        </w:rPr>
        <w:t>mi</w:t>
      </w:r>
      <w:r>
        <w:rPr>
          <w:i/>
          <w:spacing w:val="-3"/>
        </w:rPr>
        <w:t>c</w:t>
      </w:r>
      <w:r>
        <w:rPr>
          <w:i/>
        </w:rPr>
        <w:t xml:space="preserve">s                                       </w:t>
      </w:r>
      <w:r>
        <w:rPr>
          <w:i/>
          <w:spacing w:val="30"/>
        </w:rPr>
        <w:t xml:space="preserve"> </w:t>
      </w:r>
      <w:r>
        <w:rPr>
          <w:i/>
        </w:rPr>
        <w:t xml:space="preserve">:            </w:t>
      </w:r>
      <w:r>
        <w:rPr>
          <w:i/>
          <w:spacing w:val="3"/>
        </w:rPr>
        <w:t xml:space="preserve"> </w:t>
      </w:r>
      <w:r>
        <w:rPr>
          <w:i/>
          <w:spacing w:val="-2"/>
        </w:rPr>
        <w:t>Diplom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Engin</w:t>
      </w:r>
      <w:r>
        <w:rPr>
          <w:i/>
          <w:spacing w:val="-3"/>
        </w:rPr>
        <w:t>ee</w:t>
      </w:r>
      <w:r>
        <w:rPr>
          <w:i/>
          <w:spacing w:val="-2"/>
        </w:rPr>
        <w:t>rin</w:t>
      </w:r>
      <w:r>
        <w:rPr>
          <w:i/>
        </w:rPr>
        <w:t>g</w:t>
      </w:r>
    </w:p>
    <w:p w:rsidR="00F968AD" w:rsidRDefault="00F968AD">
      <w:pPr>
        <w:spacing w:before="2" w:line="220" w:lineRule="exact"/>
        <w:rPr>
          <w:sz w:val="22"/>
          <w:szCs w:val="22"/>
        </w:rPr>
      </w:pPr>
    </w:p>
    <w:p w:rsidR="00F968AD" w:rsidRDefault="00583E51">
      <w:pPr>
        <w:ind w:left="102"/>
      </w:pPr>
      <w:r>
        <w:rPr>
          <w:i/>
          <w:spacing w:val="-2"/>
        </w:rPr>
        <w:t>Sp</w:t>
      </w:r>
      <w:r>
        <w:rPr>
          <w:i/>
          <w:spacing w:val="-1"/>
        </w:rPr>
        <w:t>e</w:t>
      </w:r>
      <w:r>
        <w:rPr>
          <w:i/>
          <w:spacing w:val="-3"/>
        </w:rPr>
        <w:t>c</w:t>
      </w:r>
      <w:r>
        <w:rPr>
          <w:i/>
          <w:spacing w:val="-2"/>
        </w:rPr>
        <w:t>ia</w:t>
      </w:r>
      <w:r>
        <w:rPr>
          <w:i/>
          <w:spacing w:val="-4"/>
        </w:rPr>
        <w:t>l</w:t>
      </w:r>
      <w:r>
        <w:rPr>
          <w:i/>
          <w:spacing w:val="-2"/>
        </w:rPr>
        <w:t>izatio</w:t>
      </w:r>
      <w:r>
        <w:rPr>
          <w:i/>
        </w:rPr>
        <w:t xml:space="preserve">n                                  </w:t>
      </w:r>
      <w:r>
        <w:rPr>
          <w:i/>
          <w:spacing w:val="22"/>
        </w:rPr>
        <w:t xml:space="preserve"> </w:t>
      </w:r>
      <w:r>
        <w:rPr>
          <w:i/>
        </w:rPr>
        <w:t xml:space="preserve">:            </w:t>
      </w:r>
      <w:r>
        <w:rPr>
          <w:i/>
          <w:spacing w:val="3"/>
        </w:rPr>
        <w:t xml:space="preserve"> </w:t>
      </w:r>
      <w:r>
        <w:rPr>
          <w:i/>
          <w:spacing w:val="-1"/>
        </w:rPr>
        <w:t>M</w:t>
      </w:r>
      <w:r>
        <w:rPr>
          <w:i/>
          <w:spacing w:val="-3"/>
        </w:rPr>
        <w:t>ec</w:t>
      </w:r>
      <w:r>
        <w:rPr>
          <w:i/>
          <w:spacing w:val="-2"/>
        </w:rPr>
        <w:t>hani</w:t>
      </w:r>
      <w:r>
        <w:rPr>
          <w:i/>
          <w:spacing w:val="-3"/>
        </w:rPr>
        <w:t>c</w:t>
      </w:r>
      <w:r>
        <w:rPr>
          <w:i/>
          <w:spacing w:val="-2"/>
        </w:rPr>
        <w:t>a</w:t>
      </w:r>
      <w:r>
        <w:rPr>
          <w:i/>
        </w:rPr>
        <w:t>l</w:t>
      </w:r>
    </w:p>
    <w:p w:rsidR="00F968AD" w:rsidRDefault="00F968AD">
      <w:pPr>
        <w:spacing w:line="220" w:lineRule="exact"/>
        <w:rPr>
          <w:sz w:val="22"/>
          <w:szCs w:val="22"/>
        </w:rPr>
      </w:pPr>
    </w:p>
    <w:p w:rsidR="00F968AD" w:rsidRDefault="00583E51">
      <w:pPr>
        <w:ind w:left="102"/>
      </w:pPr>
      <w:r>
        <w:rPr>
          <w:i/>
          <w:spacing w:val="-2"/>
        </w:rPr>
        <w:t>Passpor</w:t>
      </w:r>
      <w:r>
        <w:rPr>
          <w:i/>
        </w:rPr>
        <w:t>t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N</w:t>
      </w:r>
      <w:r>
        <w:rPr>
          <w:i/>
        </w:rPr>
        <w:t xml:space="preserve">o                                    </w:t>
      </w:r>
      <w:r>
        <w:rPr>
          <w:i/>
          <w:spacing w:val="20"/>
        </w:rPr>
        <w:t xml:space="preserve"> </w:t>
      </w:r>
      <w:r>
        <w:rPr>
          <w:i/>
        </w:rPr>
        <w:t xml:space="preserve">:         </w:t>
      </w:r>
      <w:r>
        <w:rPr>
          <w:i/>
          <w:spacing w:val="25"/>
        </w:rPr>
        <w:t xml:space="preserve"> </w:t>
      </w:r>
      <w:r>
        <w:rPr>
          <w:i/>
        </w:rPr>
        <w:t>R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377063</w:t>
      </w:r>
      <w:r>
        <w:rPr>
          <w:i/>
        </w:rPr>
        <w:t>3</w:t>
      </w:r>
    </w:p>
    <w:p w:rsidR="00F968AD" w:rsidRDefault="00F968AD">
      <w:pPr>
        <w:spacing w:before="2" w:line="220" w:lineRule="exact"/>
        <w:rPr>
          <w:sz w:val="22"/>
          <w:szCs w:val="22"/>
        </w:rPr>
      </w:pPr>
    </w:p>
    <w:p w:rsidR="00F968AD" w:rsidRDefault="00583E51">
      <w:pPr>
        <w:ind w:left="102"/>
      </w:pPr>
      <w:r>
        <w:rPr>
          <w:i/>
          <w:spacing w:val="-1"/>
        </w:rPr>
        <w:t>L</w:t>
      </w:r>
      <w:r>
        <w:rPr>
          <w:i/>
          <w:spacing w:val="-2"/>
        </w:rPr>
        <w:t>anguag</w:t>
      </w:r>
      <w:r>
        <w:rPr>
          <w:i/>
          <w:spacing w:val="-3"/>
        </w:rPr>
        <w:t>e</w:t>
      </w:r>
      <w:r>
        <w:rPr>
          <w:i/>
        </w:rPr>
        <w:t>s</w:t>
      </w:r>
      <w:r>
        <w:rPr>
          <w:i/>
          <w:spacing w:val="-4"/>
        </w:rPr>
        <w:t xml:space="preserve"> </w:t>
      </w:r>
      <w:r>
        <w:rPr>
          <w:i/>
          <w:spacing w:val="-1"/>
        </w:rPr>
        <w:t>K</w:t>
      </w:r>
      <w:r>
        <w:rPr>
          <w:i/>
          <w:spacing w:val="-2"/>
        </w:rPr>
        <w:t>no</w:t>
      </w:r>
      <w:r>
        <w:rPr>
          <w:i/>
          <w:spacing w:val="-1"/>
        </w:rPr>
        <w:t>w</w:t>
      </w:r>
      <w:r>
        <w:rPr>
          <w:i/>
        </w:rPr>
        <w:t xml:space="preserve">n                            </w:t>
      </w:r>
      <w:r>
        <w:rPr>
          <w:i/>
          <w:spacing w:val="10"/>
        </w:rPr>
        <w:t xml:space="preserve"> </w:t>
      </w:r>
      <w:r>
        <w:rPr>
          <w:i/>
        </w:rPr>
        <w:t xml:space="preserve">:          </w:t>
      </w:r>
      <w:r>
        <w:rPr>
          <w:i/>
          <w:spacing w:val="25"/>
        </w:rPr>
        <w:t xml:space="preserve"> </w:t>
      </w:r>
      <w:r>
        <w:rPr>
          <w:i/>
          <w:spacing w:val="-2"/>
        </w:rPr>
        <w:t>En</w:t>
      </w:r>
      <w:r>
        <w:rPr>
          <w:i/>
          <w:spacing w:val="-4"/>
        </w:rPr>
        <w:t>g</w:t>
      </w:r>
      <w:r>
        <w:rPr>
          <w:i/>
          <w:spacing w:val="-2"/>
        </w:rPr>
        <w:t>lish</w:t>
      </w:r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Hindi</w:t>
      </w:r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T</w:t>
      </w:r>
      <w:r>
        <w:rPr>
          <w:i/>
          <w:spacing w:val="-2"/>
        </w:rPr>
        <w:t>amil</w:t>
      </w:r>
      <w:r>
        <w:rPr>
          <w:i/>
        </w:rPr>
        <w:t>,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M</w:t>
      </w:r>
      <w:r>
        <w:rPr>
          <w:i/>
          <w:spacing w:val="-2"/>
        </w:rPr>
        <w:t>ala</w:t>
      </w:r>
      <w:r>
        <w:rPr>
          <w:i/>
          <w:spacing w:val="-3"/>
        </w:rPr>
        <w:t>y</w:t>
      </w:r>
      <w:r>
        <w:rPr>
          <w:i/>
          <w:spacing w:val="-2"/>
        </w:rPr>
        <w:t>ala</w:t>
      </w:r>
      <w:r>
        <w:rPr>
          <w:i/>
        </w:rPr>
        <w:t>m</w:t>
      </w:r>
      <w:r>
        <w:rPr>
          <w:i/>
          <w:spacing w:val="-2"/>
        </w:rPr>
        <w:t xml:space="preserve"> an</w:t>
      </w:r>
      <w:r>
        <w:rPr>
          <w:i/>
        </w:rPr>
        <w:t>d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Sans</w:t>
      </w:r>
      <w:r>
        <w:rPr>
          <w:i/>
          <w:spacing w:val="-3"/>
        </w:rPr>
        <w:t>k</w:t>
      </w:r>
      <w:r>
        <w:rPr>
          <w:i/>
          <w:spacing w:val="-2"/>
        </w:rPr>
        <w:t>r</w:t>
      </w:r>
      <w:r>
        <w:rPr>
          <w:i/>
          <w:spacing w:val="-4"/>
        </w:rPr>
        <w:t>i</w:t>
      </w:r>
      <w:r>
        <w:rPr>
          <w:i/>
        </w:rPr>
        <w:t>t</w:t>
      </w:r>
    </w:p>
    <w:p w:rsidR="00F968AD" w:rsidRDefault="00F968AD">
      <w:pPr>
        <w:spacing w:line="220" w:lineRule="exact"/>
        <w:rPr>
          <w:sz w:val="22"/>
          <w:szCs w:val="22"/>
        </w:rPr>
      </w:pPr>
    </w:p>
    <w:p w:rsidR="00FD3C7F" w:rsidRDefault="00583E51" w:rsidP="007871D7">
      <w:pPr>
        <w:ind w:left="102"/>
      </w:pP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f</w:t>
      </w:r>
      <w:r>
        <w:rPr>
          <w:i/>
          <w:spacing w:val="-3"/>
        </w:rPr>
        <w:t>e</w:t>
      </w:r>
      <w:r>
        <w:rPr>
          <w:i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n</w:t>
      </w:r>
      <w:r>
        <w:rPr>
          <w:i/>
          <w:spacing w:val="-1"/>
        </w:rPr>
        <w:t>c</w:t>
      </w:r>
      <w:r>
        <w:rPr>
          <w:i/>
          <w:spacing w:val="-3"/>
        </w:rPr>
        <w:t>e</w:t>
      </w:r>
      <w:r>
        <w:rPr>
          <w:i/>
        </w:rPr>
        <w:t xml:space="preserve">s                                       </w:t>
      </w:r>
      <w:r>
        <w:rPr>
          <w:i/>
          <w:spacing w:val="20"/>
        </w:rPr>
        <w:t xml:space="preserve"> </w:t>
      </w:r>
      <w:r>
        <w:rPr>
          <w:i/>
        </w:rPr>
        <w:t xml:space="preserve">:            </w:t>
      </w:r>
      <w:r>
        <w:rPr>
          <w:i/>
          <w:spacing w:val="3"/>
        </w:rPr>
        <w:t xml:space="preserve"> </w:t>
      </w:r>
      <w:r>
        <w:rPr>
          <w:i/>
          <w:spacing w:val="-2"/>
        </w:rPr>
        <w:t>Furth</w:t>
      </w:r>
      <w:r>
        <w:rPr>
          <w:i/>
          <w:spacing w:val="-3"/>
        </w:rPr>
        <w:t>e</w:t>
      </w:r>
      <w:r>
        <w:rPr>
          <w:i/>
        </w:rPr>
        <w:t>r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p</w:t>
      </w:r>
      <w:r>
        <w:rPr>
          <w:i/>
          <w:spacing w:val="-3"/>
        </w:rPr>
        <w:t>e</w:t>
      </w:r>
      <w:r>
        <w:rPr>
          <w:i/>
          <w:spacing w:val="-2"/>
        </w:rPr>
        <w:t>rsona</w:t>
      </w:r>
      <w:r>
        <w:rPr>
          <w:i/>
        </w:rPr>
        <w:t>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d</w:t>
      </w:r>
      <w:r>
        <w:rPr>
          <w:i/>
          <w:spacing w:val="-3"/>
        </w:rPr>
        <w:t>e</w:t>
      </w:r>
      <w:r>
        <w:rPr>
          <w:i/>
          <w:spacing w:val="-2"/>
        </w:rPr>
        <w:t>tail</w:t>
      </w:r>
      <w:r>
        <w:rPr>
          <w:i/>
        </w:rPr>
        <w:t>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an</w:t>
      </w:r>
      <w:r>
        <w:rPr>
          <w:i/>
        </w:rPr>
        <w:t>d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f</w:t>
      </w:r>
      <w:r>
        <w:rPr>
          <w:i/>
          <w:spacing w:val="-3"/>
        </w:rPr>
        <w:t>e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</w:rPr>
        <w:t>n</w:t>
      </w:r>
      <w:r>
        <w:rPr>
          <w:i/>
          <w:spacing w:val="-3"/>
        </w:rPr>
        <w:t>ce</w:t>
      </w:r>
      <w:r>
        <w:rPr>
          <w:i/>
        </w:rPr>
        <w:t>s</w:t>
      </w:r>
      <w:r>
        <w:rPr>
          <w:i/>
          <w:spacing w:val="-2"/>
        </w:rPr>
        <w:t xml:space="preserve"> </w:t>
      </w:r>
      <w:r>
        <w:rPr>
          <w:i/>
          <w:spacing w:val="-3"/>
        </w:rPr>
        <w:t>w</w:t>
      </w:r>
      <w:r>
        <w:rPr>
          <w:i/>
          <w:spacing w:val="-2"/>
        </w:rPr>
        <w:t>i</w:t>
      </w:r>
      <w:r>
        <w:rPr>
          <w:i/>
          <w:spacing w:val="-4"/>
        </w:rPr>
        <w:t>l</w:t>
      </w:r>
      <w:r>
        <w:rPr>
          <w:i/>
        </w:rPr>
        <w:t>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fur</w:t>
      </w:r>
      <w:r>
        <w:rPr>
          <w:i/>
          <w:spacing w:val="-4"/>
        </w:rPr>
        <w:t>n</w:t>
      </w:r>
      <w:r>
        <w:rPr>
          <w:i/>
          <w:spacing w:val="-2"/>
        </w:rPr>
        <w:t>ish</w:t>
      </w:r>
      <w:r>
        <w:rPr>
          <w:i/>
          <w:spacing w:val="-3"/>
        </w:rPr>
        <w:t>e</w:t>
      </w:r>
      <w:r>
        <w:rPr>
          <w:i/>
        </w:rPr>
        <w:t>d</w:t>
      </w:r>
      <w:r>
        <w:rPr>
          <w:i/>
          <w:spacing w:val="-2"/>
        </w:rPr>
        <w:t xml:space="preserve"> o</w:t>
      </w:r>
      <w:r>
        <w:rPr>
          <w:i/>
        </w:rPr>
        <w:t>n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r</w:t>
      </w:r>
      <w:r>
        <w:rPr>
          <w:i/>
          <w:spacing w:val="-3"/>
        </w:rPr>
        <w:t>e</w:t>
      </w:r>
      <w:r>
        <w:rPr>
          <w:i/>
          <w:spacing w:val="-2"/>
        </w:rPr>
        <w:t>qu</w:t>
      </w:r>
      <w:r>
        <w:rPr>
          <w:i/>
          <w:spacing w:val="-3"/>
        </w:rPr>
        <w:t>e</w:t>
      </w:r>
      <w:r>
        <w:rPr>
          <w:i/>
          <w:spacing w:val="-2"/>
        </w:rPr>
        <w:t>s</w:t>
      </w:r>
      <w:r>
        <w:rPr>
          <w:i/>
        </w:rPr>
        <w:t>t</w:t>
      </w:r>
    </w:p>
    <w:p w:rsidR="00F968AD" w:rsidRDefault="00F968AD">
      <w:pPr>
        <w:spacing w:line="200" w:lineRule="exact"/>
      </w:pPr>
    </w:p>
    <w:sectPr w:rsidR="00F968AD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53C"/>
    <w:multiLevelType w:val="multilevel"/>
    <w:tmpl w:val="B2C6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A72EC"/>
    <w:multiLevelType w:val="multilevel"/>
    <w:tmpl w:val="4B6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8560E5"/>
    <w:multiLevelType w:val="multilevel"/>
    <w:tmpl w:val="16F06A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AD"/>
    <w:rsid w:val="00583E51"/>
    <w:rsid w:val="005E4605"/>
    <w:rsid w:val="006A2729"/>
    <w:rsid w:val="007871D7"/>
    <w:rsid w:val="00860778"/>
    <w:rsid w:val="008E2BFC"/>
    <w:rsid w:val="00914A04"/>
    <w:rsid w:val="009332E5"/>
    <w:rsid w:val="00B84AD9"/>
    <w:rsid w:val="00C41FC2"/>
    <w:rsid w:val="00C645D9"/>
    <w:rsid w:val="00CA1A95"/>
    <w:rsid w:val="00CD3465"/>
    <w:rsid w:val="00F968AD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E460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E46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agh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Geetha</cp:lastModifiedBy>
  <cp:revision>21</cp:revision>
  <dcterms:created xsi:type="dcterms:W3CDTF">2017-12-13T07:32:00Z</dcterms:created>
  <dcterms:modified xsi:type="dcterms:W3CDTF">2018-07-18T17:37:00Z</dcterms:modified>
</cp:coreProperties>
</file>