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275"/>
      </w:tblGrid>
      <w:tr w:rsidR="00AE570F" w14:paraId="368E7EFA" w14:textId="77777777"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08BED0" w14:textId="77777777" w:rsidR="00D420F5" w:rsidRPr="008F7B68" w:rsidRDefault="00882798" w:rsidP="00D420F5">
            <w:pPr>
              <w:snapToGrid w:val="0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Anurag</w:t>
            </w:r>
          </w:p>
          <w:p w14:paraId="138D0257" w14:textId="77777777" w:rsidR="0035421E" w:rsidRDefault="000964D5" w:rsidP="00C94251">
            <w:pPr>
              <w:jc w:val="center"/>
              <w:rPr>
                <w:rFonts w:ascii="Verdana" w:hAnsi="Verdana"/>
                <w:sz w:val="18"/>
                <w:szCs w:val="18"/>
              </w:rPr>
            </w:pPr>
            <w:hyperlink r:id="rId8" w:history="1">
              <w:r w:rsidR="00882798" w:rsidRPr="008E70FD">
                <w:rPr>
                  <w:rStyle w:val="Hyperlink"/>
                  <w:rFonts w:ascii="Verdana" w:hAnsi="Verdana"/>
                  <w:bCs/>
                  <w:sz w:val="18"/>
                  <w:szCs w:val="18"/>
                </w:rPr>
                <w:t>1994anurag@gmail.com</w:t>
              </w:r>
            </w:hyperlink>
          </w:p>
          <w:p w14:paraId="239F6FBE" w14:textId="77777777" w:rsidR="00A16110" w:rsidRPr="00C94251" w:rsidRDefault="00FA1753" w:rsidP="00C9425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</w:t>
            </w:r>
            <w:r w:rsidR="008A0218">
              <w:rPr>
                <w:rFonts w:ascii="Verdana" w:hAnsi="Verdana"/>
                <w:sz w:val="18"/>
                <w:szCs w:val="18"/>
              </w:rPr>
              <w:t xml:space="preserve">ob: </w:t>
            </w:r>
            <w:r w:rsidR="008E419F">
              <w:rPr>
                <w:rFonts w:ascii="Verdana" w:hAnsi="Verdana"/>
                <w:sz w:val="18"/>
                <w:szCs w:val="18"/>
              </w:rPr>
              <w:t>+91-</w:t>
            </w:r>
            <w:r w:rsidR="00C94251">
              <w:rPr>
                <w:rFonts w:ascii="Verdana" w:hAnsi="Verdana"/>
                <w:sz w:val="18"/>
                <w:szCs w:val="18"/>
              </w:rPr>
              <w:t>8</w:t>
            </w:r>
            <w:r w:rsidR="00882798">
              <w:rPr>
                <w:rFonts w:ascii="Verdana" w:hAnsi="Verdana"/>
                <w:sz w:val="18"/>
                <w:szCs w:val="18"/>
              </w:rPr>
              <w:t>451823631</w:t>
            </w:r>
          </w:p>
        </w:tc>
      </w:tr>
    </w:tbl>
    <w:p w14:paraId="13AA0415" w14:textId="11395F88" w:rsidR="00AE570F" w:rsidRPr="00D420F5" w:rsidRDefault="00711359" w:rsidP="00D420F5">
      <w:pPr>
        <w:jc w:val="both"/>
        <w:rPr>
          <w:rFonts w:ascii="Verdana" w:hAnsi="Verdana"/>
          <w:b/>
          <w:sz w:val="18"/>
          <w:szCs w:val="18"/>
        </w:rPr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662B15B4" wp14:editId="0ADE679B">
                <wp:extent cx="635" cy="19050"/>
                <wp:effectExtent l="0" t="0" r="3175" b="1905"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C1501" id="Rectangle 3" o:spid="_x0000_s1026" style="width:.0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" fillcolor="gray" stroked="f">
                <v:stroke joinstyle="round"/>
                <w10:anchorlock/>
              </v:rect>
            </w:pict>
          </mc:Fallback>
        </mc:AlternateContent>
      </w:r>
    </w:p>
    <w:p w14:paraId="7C6B4323" w14:textId="77777777" w:rsidR="00783347" w:rsidRDefault="000964D5" w:rsidP="00783347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pict w14:anchorId="1DEC8E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9" o:title="j0115855"/>
          </v:shape>
        </w:pict>
      </w:r>
    </w:p>
    <w:p w14:paraId="39FB87AE" w14:textId="77777777" w:rsidR="00170CF1" w:rsidRDefault="00170CF1" w:rsidP="00962973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CAREER PRECISE</w:t>
      </w:r>
    </w:p>
    <w:p w14:paraId="019102B2" w14:textId="77777777" w:rsidR="00962973" w:rsidRDefault="00962973" w:rsidP="00962973">
      <w:pPr>
        <w:jc w:val="center"/>
        <w:rPr>
          <w:rFonts w:ascii="Verdana" w:hAnsi="Verdana"/>
          <w:b/>
          <w:sz w:val="18"/>
          <w:szCs w:val="18"/>
        </w:rPr>
      </w:pPr>
    </w:p>
    <w:p w14:paraId="33210A08" w14:textId="220C9774" w:rsidR="00170CF1" w:rsidRDefault="00170CF1" w:rsidP="009E2427">
      <w:pPr>
        <w:pStyle w:val="ListParagraph"/>
        <w:numPr>
          <w:ilvl w:val="0"/>
          <w:numId w:val="44"/>
        </w:numPr>
        <w:shd w:val="clear" w:color="auto" w:fill="FFFFFF"/>
        <w:spacing w:after="40"/>
        <w:jc w:val="both"/>
        <w:rPr>
          <w:rFonts w:ascii="Verdana" w:hAnsi="Verdana"/>
          <w:sz w:val="18"/>
          <w:szCs w:val="18"/>
        </w:rPr>
      </w:pPr>
      <w:r w:rsidRPr="009E2427">
        <w:rPr>
          <w:rFonts w:ascii="Verdana" w:hAnsi="Verdana"/>
          <w:sz w:val="18"/>
          <w:szCs w:val="18"/>
        </w:rPr>
        <w:t>A</w:t>
      </w:r>
      <w:r w:rsidR="00EC77F9" w:rsidRPr="009E2427">
        <w:rPr>
          <w:rFonts w:ascii="Verdana" w:hAnsi="Verdana"/>
          <w:sz w:val="18"/>
          <w:szCs w:val="18"/>
        </w:rPr>
        <w:t xml:space="preserve">n enthusiastic, disciplined and </w:t>
      </w:r>
      <w:r w:rsidR="00524A79" w:rsidRPr="009E2427">
        <w:rPr>
          <w:rFonts w:ascii="Verdana" w:hAnsi="Verdana"/>
          <w:sz w:val="18"/>
          <w:szCs w:val="18"/>
        </w:rPr>
        <w:t>self-motivated</w:t>
      </w:r>
      <w:r w:rsidR="00720CAD">
        <w:rPr>
          <w:rFonts w:ascii="Verdana" w:hAnsi="Verdana"/>
          <w:sz w:val="18"/>
          <w:szCs w:val="18"/>
        </w:rPr>
        <w:t xml:space="preserve"> </w:t>
      </w:r>
      <w:r w:rsidR="00EC77F9" w:rsidRPr="009E2427">
        <w:rPr>
          <w:rFonts w:ascii="Verdana" w:hAnsi="Verdana"/>
          <w:sz w:val="18"/>
          <w:szCs w:val="18"/>
        </w:rPr>
        <w:t>person</w:t>
      </w:r>
      <w:r w:rsidR="00720CAD">
        <w:rPr>
          <w:rFonts w:ascii="Verdana" w:hAnsi="Verdana"/>
          <w:sz w:val="18"/>
          <w:szCs w:val="18"/>
        </w:rPr>
        <w:t>.</w:t>
      </w:r>
      <w:r w:rsidR="003F4325">
        <w:rPr>
          <w:rFonts w:ascii="Verdana" w:hAnsi="Verdana"/>
          <w:sz w:val="18"/>
          <w:szCs w:val="18"/>
        </w:rPr>
        <w:t xml:space="preserve"> </w:t>
      </w:r>
      <w:r w:rsidR="00720CAD">
        <w:rPr>
          <w:rFonts w:ascii="Verdana" w:hAnsi="Verdana"/>
          <w:sz w:val="18"/>
          <w:szCs w:val="18"/>
        </w:rPr>
        <w:t>Creative, innovative and willing to contribute ideas to projects.</w:t>
      </w:r>
    </w:p>
    <w:p w14:paraId="2A5A403B" w14:textId="6990CF50" w:rsidR="00720CAD" w:rsidRPr="009E2427" w:rsidRDefault="00720CAD" w:rsidP="009E2427">
      <w:pPr>
        <w:pStyle w:val="ListParagraph"/>
        <w:numPr>
          <w:ilvl w:val="0"/>
          <w:numId w:val="44"/>
        </w:numPr>
        <w:shd w:val="clear" w:color="auto" w:fill="FFFFFF"/>
        <w:spacing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To achieve success in the field of digital marketing and grow with the organization. </w:t>
      </w:r>
    </w:p>
    <w:p w14:paraId="02D7C427" w14:textId="77777777" w:rsidR="00F56CDC" w:rsidRDefault="000964D5" w:rsidP="00783347">
      <w:r>
        <w:pict w14:anchorId="1710A09F">
          <v:shape id="_x0000_i1026" type="#_x0000_t75" style="width:449.9pt;height:7.5pt" o:hrpct="0" o:hralign="center" o:hr="t">
            <v:imagedata r:id="rId9" o:title="j0115855"/>
          </v:shape>
        </w:pict>
      </w:r>
    </w:p>
    <w:p w14:paraId="2A8CBEDC" w14:textId="77777777" w:rsidR="003F78B1" w:rsidRDefault="006969EB" w:rsidP="003F78B1">
      <w:pPr>
        <w:pStyle w:val="ListParagraph"/>
        <w:ind w:left="36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KEYCOMPETENCIES</w:t>
      </w:r>
    </w:p>
    <w:p w14:paraId="570B9593" w14:textId="1AE695BE" w:rsidR="00BC1B5A" w:rsidRPr="00720CAD" w:rsidRDefault="00BC1B5A" w:rsidP="00720CAD">
      <w:pPr>
        <w:jc w:val="both"/>
        <w:rPr>
          <w:rFonts w:ascii="Verdana" w:hAnsi="Verdana"/>
          <w:sz w:val="18"/>
          <w:szCs w:val="18"/>
        </w:rPr>
      </w:pPr>
      <w:r w:rsidRPr="00720CAD">
        <w:rPr>
          <w:rFonts w:ascii="Verdana" w:hAnsi="Verdana"/>
          <w:sz w:val="18"/>
          <w:szCs w:val="18"/>
        </w:rPr>
        <w:t xml:space="preserve">. </w:t>
      </w:r>
    </w:p>
    <w:p w14:paraId="72761007" w14:textId="4C69C0E2" w:rsidR="006969EB" w:rsidRPr="009E2427" w:rsidRDefault="00BC1B5A" w:rsidP="009E2427">
      <w:pPr>
        <w:pStyle w:val="ListParagraph"/>
        <w:numPr>
          <w:ilvl w:val="0"/>
          <w:numId w:val="45"/>
        </w:numPr>
        <w:jc w:val="both"/>
        <w:rPr>
          <w:rFonts w:ascii="Verdana" w:hAnsi="Verdana"/>
          <w:sz w:val="18"/>
          <w:szCs w:val="18"/>
        </w:rPr>
      </w:pPr>
      <w:r w:rsidRPr="009E2427">
        <w:rPr>
          <w:rFonts w:ascii="Verdana" w:hAnsi="Verdana"/>
          <w:sz w:val="18"/>
          <w:szCs w:val="18"/>
        </w:rPr>
        <w:t xml:space="preserve">Leadership Quality, </w:t>
      </w:r>
      <w:r w:rsidR="00524A79" w:rsidRPr="009E2427">
        <w:rPr>
          <w:rFonts w:ascii="Verdana" w:hAnsi="Verdana"/>
          <w:sz w:val="18"/>
          <w:szCs w:val="18"/>
        </w:rPr>
        <w:t>Marketing,</w:t>
      </w:r>
      <w:r w:rsidR="00524A79">
        <w:rPr>
          <w:rFonts w:ascii="Verdana" w:hAnsi="Verdana"/>
          <w:sz w:val="18"/>
          <w:szCs w:val="18"/>
        </w:rPr>
        <w:t xml:space="preserve"> Digital Marketing (SEO, SEM)</w:t>
      </w:r>
      <w:r w:rsidR="00720CAD">
        <w:rPr>
          <w:rFonts w:ascii="Verdana" w:hAnsi="Verdana"/>
          <w:sz w:val="18"/>
          <w:szCs w:val="18"/>
        </w:rPr>
        <w:t xml:space="preserve"> </w:t>
      </w:r>
      <w:r w:rsidRPr="009E2427">
        <w:rPr>
          <w:rFonts w:ascii="Verdana" w:hAnsi="Verdana"/>
          <w:iCs/>
          <w:sz w:val="18"/>
          <w:szCs w:val="18"/>
        </w:rPr>
        <w:t xml:space="preserve">Time Management, Solution Oriented, Understanding. </w:t>
      </w:r>
    </w:p>
    <w:p w14:paraId="0B8A9C56" w14:textId="760465C2" w:rsidR="00720CAD" w:rsidRPr="00720CAD" w:rsidRDefault="00BC1B5A" w:rsidP="00720CAD">
      <w:pPr>
        <w:pStyle w:val="ListParagraph"/>
        <w:numPr>
          <w:ilvl w:val="0"/>
          <w:numId w:val="45"/>
        </w:numPr>
        <w:rPr>
          <w:rFonts w:ascii="Verdana" w:hAnsi="Verdana"/>
          <w:bCs/>
          <w:color w:val="0D0D0D" w:themeColor="text1" w:themeTint="F2"/>
          <w:sz w:val="18"/>
          <w:szCs w:val="18"/>
        </w:rPr>
      </w:pPr>
      <w:r w:rsidRPr="009E2427">
        <w:rPr>
          <w:rFonts w:ascii="Verdana" w:hAnsi="Verdana"/>
          <w:sz w:val="18"/>
          <w:szCs w:val="18"/>
        </w:rPr>
        <w:t xml:space="preserve">Proficiency in  </w:t>
      </w:r>
      <w:r w:rsidRPr="009E2427">
        <w:rPr>
          <w:rFonts w:ascii="Verdana" w:hAnsi="Verdana"/>
          <w:color w:val="0D0D0D" w:themeColor="text1" w:themeTint="F2"/>
          <w:sz w:val="18"/>
          <w:szCs w:val="18"/>
        </w:rPr>
        <w:t xml:space="preserve"> Basic   MS Excel, MS Word</w:t>
      </w:r>
      <w:r w:rsidR="00720CAD">
        <w:rPr>
          <w:rFonts w:ascii="Verdana" w:hAnsi="Verdana"/>
          <w:color w:val="0D0D0D" w:themeColor="text1" w:themeTint="F2"/>
          <w:sz w:val="18"/>
          <w:szCs w:val="18"/>
        </w:rPr>
        <w:t xml:space="preserve"> and </w:t>
      </w:r>
      <w:r w:rsidRPr="009E2427">
        <w:rPr>
          <w:rFonts w:ascii="Verdana" w:hAnsi="Verdana"/>
          <w:color w:val="0D0D0D" w:themeColor="text1" w:themeTint="F2"/>
          <w:sz w:val="18"/>
          <w:szCs w:val="18"/>
        </w:rPr>
        <w:t>PowerPoint</w:t>
      </w:r>
      <w:r w:rsidR="00720CAD">
        <w:rPr>
          <w:rFonts w:ascii="Verdana" w:hAnsi="Verdana"/>
          <w:color w:val="0D0D0D" w:themeColor="text1" w:themeTint="F2"/>
          <w:sz w:val="18"/>
          <w:szCs w:val="18"/>
        </w:rPr>
        <w:t>.</w:t>
      </w:r>
    </w:p>
    <w:p w14:paraId="653BE6CC" w14:textId="02627226" w:rsidR="00720CAD" w:rsidRPr="009E2427" w:rsidRDefault="00720CAD" w:rsidP="009E2427">
      <w:pPr>
        <w:pStyle w:val="ListParagraph"/>
        <w:numPr>
          <w:ilvl w:val="0"/>
          <w:numId w:val="45"/>
        </w:numPr>
        <w:rPr>
          <w:rFonts w:ascii="Verdana" w:hAnsi="Verdana"/>
          <w:bCs/>
          <w:color w:val="0D0D0D" w:themeColor="text1" w:themeTint="F2"/>
          <w:sz w:val="18"/>
          <w:szCs w:val="18"/>
        </w:rPr>
      </w:pPr>
      <w:r w:rsidRPr="009E2427">
        <w:rPr>
          <w:rFonts w:ascii="Verdana" w:hAnsi="Verdana"/>
          <w:sz w:val="18"/>
          <w:szCs w:val="18"/>
        </w:rPr>
        <w:t>Sports fitness and Multi-sport trainer-Athletics, Basketball, cone and marker relay</w:t>
      </w:r>
      <w:r>
        <w:rPr>
          <w:rFonts w:ascii="Verdana" w:hAnsi="Verdana"/>
          <w:sz w:val="18"/>
          <w:szCs w:val="18"/>
        </w:rPr>
        <w:t>.</w:t>
      </w:r>
    </w:p>
    <w:p w14:paraId="79023195" w14:textId="77777777" w:rsidR="00F56CDC" w:rsidRDefault="000964D5" w:rsidP="00783347">
      <w:r>
        <w:pict w14:anchorId="73EEA895">
          <v:shape id="_x0000_i1027" type="#_x0000_t75" style="width:449.9pt;height:7.5pt" o:hrpct="0" o:hralign="center" o:hr="t">
            <v:imagedata r:id="rId9" o:title="j0115855"/>
          </v:shape>
        </w:pict>
      </w:r>
    </w:p>
    <w:p w14:paraId="286FAE82" w14:textId="56102352" w:rsidR="001370E4" w:rsidRDefault="009C3376" w:rsidP="00711359">
      <w:pPr>
        <w:ind w:left="36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JOB PROFILE</w:t>
      </w:r>
    </w:p>
    <w:p w14:paraId="647AB524" w14:textId="77777777" w:rsidR="00962973" w:rsidRDefault="00962973" w:rsidP="00962973">
      <w:pPr>
        <w:ind w:left="360"/>
        <w:jc w:val="center"/>
        <w:rPr>
          <w:rFonts w:ascii="Verdana" w:hAnsi="Verdana"/>
          <w:b/>
          <w:sz w:val="18"/>
          <w:szCs w:val="18"/>
        </w:rPr>
      </w:pPr>
    </w:p>
    <w:p w14:paraId="5D585B55" w14:textId="020462B0" w:rsidR="00412379" w:rsidRPr="00412379" w:rsidRDefault="00412379" w:rsidP="00412379">
      <w:pPr>
        <w:rPr>
          <w:rFonts w:ascii="Verdana" w:hAnsi="Verdana"/>
          <w:b/>
          <w:color w:val="0D0D0D" w:themeColor="text1" w:themeTint="F2"/>
          <w:sz w:val="18"/>
          <w:szCs w:val="18"/>
        </w:rPr>
      </w:pPr>
      <w:bookmarkStart w:id="0" w:name="_Hlk519200040"/>
      <w:r w:rsidRPr="00412379">
        <w:rPr>
          <w:rFonts w:ascii="Verdana" w:hAnsi="Verdana"/>
          <w:b/>
          <w:color w:val="0D0D0D" w:themeColor="text1" w:themeTint="F2"/>
          <w:sz w:val="18"/>
          <w:szCs w:val="18"/>
        </w:rPr>
        <w:t xml:space="preserve">Assisi Group:  Assisi </w:t>
      </w:r>
      <w:r w:rsidR="00962873">
        <w:rPr>
          <w:rFonts w:ascii="Verdana" w:hAnsi="Verdana"/>
          <w:b/>
          <w:color w:val="0D0D0D" w:themeColor="text1" w:themeTint="F2"/>
          <w:sz w:val="18"/>
          <w:szCs w:val="18"/>
        </w:rPr>
        <w:t>Consultancy</w:t>
      </w:r>
      <w:r w:rsidR="00962873" w:rsidRPr="00412379">
        <w:rPr>
          <w:rFonts w:ascii="Verdana" w:hAnsi="Verdana"/>
          <w:b/>
          <w:color w:val="0D0D0D" w:themeColor="text1" w:themeTint="F2"/>
          <w:sz w:val="18"/>
          <w:szCs w:val="18"/>
        </w:rPr>
        <w:t>- June</w:t>
      </w:r>
      <w:r w:rsidRPr="00412379">
        <w:rPr>
          <w:rFonts w:ascii="Verdana" w:hAnsi="Verdana"/>
          <w:b/>
          <w:color w:val="0D0D0D" w:themeColor="text1" w:themeTint="F2"/>
          <w:sz w:val="18"/>
          <w:szCs w:val="18"/>
        </w:rPr>
        <w:t>’201</w:t>
      </w:r>
      <w:r>
        <w:rPr>
          <w:rFonts w:ascii="Verdana" w:hAnsi="Verdana"/>
          <w:b/>
          <w:color w:val="0D0D0D" w:themeColor="text1" w:themeTint="F2"/>
          <w:sz w:val="18"/>
          <w:szCs w:val="18"/>
        </w:rPr>
        <w:t>6</w:t>
      </w:r>
      <w:r w:rsidRPr="00412379">
        <w:rPr>
          <w:rFonts w:ascii="Verdana" w:hAnsi="Verdana"/>
          <w:b/>
          <w:color w:val="0D0D0D" w:themeColor="text1" w:themeTint="F2"/>
          <w:sz w:val="18"/>
          <w:szCs w:val="18"/>
        </w:rPr>
        <w:t>-</w:t>
      </w:r>
      <w:r>
        <w:rPr>
          <w:rFonts w:ascii="Verdana" w:hAnsi="Verdana"/>
          <w:b/>
          <w:color w:val="0D0D0D" w:themeColor="text1" w:themeTint="F2"/>
          <w:sz w:val="18"/>
          <w:szCs w:val="18"/>
        </w:rPr>
        <w:t>February</w:t>
      </w:r>
      <w:r w:rsidRPr="00412379">
        <w:rPr>
          <w:rFonts w:ascii="Verdana" w:hAnsi="Verdana"/>
          <w:b/>
          <w:color w:val="0D0D0D" w:themeColor="text1" w:themeTint="F2"/>
          <w:sz w:val="18"/>
          <w:szCs w:val="18"/>
        </w:rPr>
        <w:t>’201</w:t>
      </w:r>
      <w:r>
        <w:rPr>
          <w:rFonts w:ascii="Verdana" w:hAnsi="Verdana"/>
          <w:b/>
          <w:color w:val="0D0D0D" w:themeColor="text1" w:themeTint="F2"/>
          <w:sz w:val="18"/>
          <w:szCs w:val="18"/>
        </w:rPr>
        <w:t>8</w:t>
      </w:r>
      <w:r w:rsidRPr="00412379">
        <w:rPr>
          <w:rFonts w:ascii="Verdana" w:hAnsi="Verdana"/>
          <w:b/>
          <w:color w:val="0D0D0D" w:themeColor="text1" w:themeTint="F2"/>
          <w:sz w:val="18"/>
          <w:szCs w:val="18"/>
        </w:rPr>
        <w:t>(</w:t>
      </w:r>
      <w:r w:rsidR="00931B60">
        <w:rPr>
          <w:rFonts w:ascii="Verdana" w:hAnsi="Verdana"/>
          <w:b/>
          <w:color w:val="0D0D0D" w:themeColor="text1" w:themeTint="F2"/>
          <w:sz w:val="18"/>
          <w:szCs w:val="18"/>
        </w:rPr>
        <w:t>1.6</w:t>
      </w:r>
      <w:r w:rsidRPr="00412379">
        <w:rPr>
          <w:rFonts w:ascii="Verdana" w:hAnsi="Verdana"/>
          <w:b/>
          <w:color w:val="0D0D0D" w:themeColor="text1" w:themeTint="F2"/>
          <w:sz w:val="18"/>
          <w:szCs w:val="18"/>
        </w:rPr>
        <w:t>Years) –</w:t>
      </w:r>
      <w:r>
        <w:rPr>
          <w:rFonts w:ascii="Verdana" w:hAnsi="Verdana"/>
          <w:b/>
          <w:color w:val="0D0D0D" w:themeColor="text1" w:themeTint="F2"/>
          <w:sz w:val="18"/>
          <w:szCs w:val="18"/>
        </w:rPr>
        <w:t>Marketing Executive</w:t>
      </w:r>
      <w:r w:rsidRPr="00412379">
        <w:rPr>
          <w:rFonts w:ascii="Verdana" w:hAnsi="Verdana"/>
          <w:b/>
          <w:color w:val="0D0D0D" w:themeColor="text1" w:themeTint="F2"/>
          <w:sz w:val="18"/>
          <w:szCs w:val="18"/>
        </w:rPr>
        <w:t xml:space="preserve"> </w:t>
      </w:r>
    </w:p>
    <w:p w14:paraId="2E1A3F3E" w14:textId="6CCDA106" w:rsidR="00D35521" w:rsidRPr="00412379" w:rsidRDefault="00412379" w:rsidP="00D35521">
      <w:pPr>
        <w:pStyle w:val="ListParagraph"/>
        <w:numPr>
          <w:ilvl w:val="0"/>
          <w:numId w:val="40"/>
        </w:numPr>
        <w:shd w:val="clear" w:color="auto" w:fill="FFFFFF" w:themeFill="background1"/>
        <w:rPr>
          <w:rFonts w:ascii="Verdana" w:hAnsi="Verdana"/>
          <w:color w:val="000000" w:themeColor="text1"/>
          <w:sz w:val="18"/>
          <w:szCs w:val="18"/>
        </w:rPr>
      </w:pPr>
      <w:r w:rsidRPr="00412379">
        <w:rPr>
          <w:rFonts w:ascii="Verdana" w:hAnsi="Verdana"/>
          <w:sz w:val="18"/>
          <w:szCs w:val="18"/>
        </w:rPr>
        <w:t>Conceiving and developing efficient and intuitive marketing strategies</w:t>
      </w:r>
    </w:p>
    <w:p w14:paraId="3FF8EE90" w14:textId="62E9D618" w:rsidR="00D35521" w:rsidRPr="00412379" w:rsidRDefault="00412379" w:rsidP="00D35521">
      <w:pPr>
        <w:pStyle w:val="ListParagraph"/>
        <w:numPr>
          <w:ilvl w:val="0"/>
          <w:numId w:val="40"/>
        </w:numPr>
        <w:shd w:val="clear" w:color="auto" w:fill="FFFFFF" w:themeFill="background1"/>
        <w:rPr>
          <w:rFonts w:ascii="Verdana" w:hAnsi="Verdana"/>
          <w:color w:val="000000" w:themeColor="text1"/>
          <w:sz w:val="18"/>
          <w:szCs w:val="18"/>
        </w:rPr>
      </w:pPr>
      <w:r w:rsidRPr="00412379">
        <w:rPr>
          <w:rFonts w:ascii="Verdana" w:hAnsi="Verdana" w:cs="Helvetica"/>
          <w:color w:val="000000" w:themeColor="text1"/>
          <w:sz w:val="18"/>
          <w:szCs w:val="18"/>
          <w:shd w:val="clear" w:color="auto" w:fill="FFFFFF"/>
        </w:rPr>
        <w:t>Conducting market research and analysis to evaluate trends, brand awareness and competition ventures</w:t>
      </w:r>
    </w:p>
    <w:p w14:paraId="2EB548EF" w14:textId="3FC739C6" w:rsidR="00412379" w:rsidRPr="00412379" w:rsidRDefault="00412379" w:rsidP="00D35521">
      <w:pPr>
        <w:pStyle w:val="ListParagraph"/>
        <w:numPr>
          <w:ilvl w:val="0"/>
          <w:numId w:val="40"/>
        </w:numPr>
        <w:rPr>
          <w:rFonts w:ascii="Verdana" w:hAnsi="Verdana"/>
          <w:b/>
          <w:color w:val="000000" w:themeColor="text1"/>
          <w:sz w:val="18"/>
          <w:szCs w:val="18"/>
        </w:rPr>
      </w:pPr>
      <w:r w:rsidRPr="00412379">
        <w:rPr>
          <w:rFonts w:ascii="Verdana" w:hAnsi="Verdana" w:cs="Helvetica"/>
          <w:color w:val="000000" w:themeColor="text1"/>
          <w:sz w:val="18"/>
          <w:szCs w:val="18"/>
          <w:shd w:val="clear" w:color="auto" w:fill="FFFFFF"/>
        </w:rPr>
        <w:t>Initiate and control surveys to assess customer requirements and dedicatio</w:t>
      </w:r>
      <w:r w:rsidR="00904D04">
        <w:rPr>
          <w:rFonts w:ascii="Verdana" w:hAnsi="Verdana" w:cs="Helvetica"/>
          <w:color w:val="000000" w:themeColor="text1"/>
          <w:sz w:val="18"/>
          <w:szCs w:val="18"/>
          <w:shd w:val="clear" w:color="auto" w:fill="FFFFFF"/>
        </w:rPr>
        <w:t>n</w:t>
      </w:r>
    </w:p>
    <w:p w14:paraId="4DC6554D" w14:textId="59003FB6" w:rsidR="00D35521" w:rsidRPr="00D35521" w:rsidRDefault="00412379" w:rsidP="00412379">
      <w:pPr>
        <w:pStyle w:val="ListParagraph"/>
        <w:numPr>
          <w:ilvl w:val="0"/>
          <w:numId w:val="40"/>
        </w:numPr>
        <w:shd w:val="clear" w:color="auto" w:fill="FFFFFF" w:themeFill="background1"/>
        <w:rPr>
          <w:rFonts w:ascii="Verdana" w:hAnsi="Verdana"/>
          <w:b/>
          <w:color w:val="000000" w:themeColor="text1"/>
          <w:sz w:val="18"/>
          <w:szCs w:val="18"/>
        </w:rPr>
      </w:pPr>
      <w:r w:rsidRPr="00412379">
        <w:rPr>
          <w:rFonts w:ascii="Verdana" w:hAnsi="Verdana"/>
          <w:color w:val="000000" w:themeColor="text1"/>
          <w:sz w:val="18"/>
          <w:szCs w:val="18"/>
        </w:rPr>
        <w:t>Monitor progress of campaigns using various metrics and submit reports of performance</w:t>
      </w:r>
    </w:p>
    <w:p w14:paraId="7A4D9011" w14:textId="799920B3" w:rsidR="00D35521" w:rsidRPr="00D35521" w:rsidRDefault="00904D04" w:rsidP="00904D04">
      <w:pPr>
        <w:pStyle w:val="ListParagraph"/>
        <w:numPr>
          <w:ilvl w:val="0"/>
          <w:numId w:val="40"/>
        </w:numPr>
        <w:rPr>
          <w:rFonts w:ascii="Verdana" w:hAnsi="Verdana"/>
          <w:color w:val="000000" w:themeColor="text1"/>
          <w:sz w:val="18"/>
          <w:szCs w:val="18"/>
        </w:rPr>
      </w:pPr>
      <w:r w:rsidRPr="00904D04">
        <w:rPr>
          <w:rFonts w:ascii="Verdana" w:hAnsi="Verdana"/>
          <w:color w:val="000000" w:themeColor="text1"/>
          <w:sz w:val="18"/>
          <w:szCs w:val="18"/>
        </w:rPr>
        <w:t>Collaborate with managers in preparing budgets and monitoring expense</w:t>
      </w:r>
      <w:r>
        <w:rPr>
          <w:rFonts w:ascii="Verdana" w:hAnsi="Verdana"/>
          <w:color w:val="000000" w:themeColor="text1"/>
          <w:sz w:val="18"/>
          <w:szCs w:val="18"/>
        </w:rPr>
        <w:t>s</w:t>
      </w:r>
    </w:p>
    <w:bookmarkEnd w:id="0"/>
    <w:p w14:paraId="0C9CDD35" w14:textId="77777777" w:rsidR="00D35521" w:rsidRDefault="00D35521" w:rsidP="00D35521">
      <w:pPr>
        <w:pStyle w:val="ListParagraph"/>
        <w:ind w:left="1158"/>
        <w:rPr>
          <w:rFonts w:ascii="Verdana" w:hAnsi="Verdana"/>
          <w:color w:val="000000" w:themeColor="text1"/>
          <w:sz w:val="18"/>
          <w:szCs w:val="18"/>
        </w:rPr>
      </w:pPr>
    </w:p>
    <w:p w14:paraId="78DEE5A2" w14:textId="77777777" w:rsidR="00D35521" w:rsidRPr="00D35521" w:rsidRDefault="00D35521" w:rsidP="00D35521">
      <w:pPr>
        <w:rPr>
          <w:rFonts w:ascii="Verdana" w:hAnsi="Verdana"/>
          <w:b/>
          <w:color w:val="0D0D0D" w:themeColor="text1" w:themeTint="F2"/>
          <w:sz w:val="18"/>
          <w:szCs w:val="18"/>
          <w:lang w:bidi="en-US"/>
        </w:rPr>
      </w:pPr>
      <w:r w:rsidRPr="00D35521">
        <w:rPr>
          <w:rFonts w:ascii="Verdana" w:hAnsi="Verdana"/>
          <w:b/>
          <w:color w:val="0D0D0D" w:themeColor="text1" w:themeTint="F2"/>
          <w:sz w:val="18"/>
          <w:szCs w:val="18"/>
        </w:rPr>
        <w:t xml:space="preserve">Sportz4You- </w:t>
      </w:r>
      <w:r w:rsidRPr="00D35521">
        <w:rPr>
          <w:rFonts w:ascii="Verdana" w:hAnsi="Verdana"/>
          <w:b/>
          <w:bCs/>
          <w:i/>
          <w:iCs/>
          <w:color w:val="0D0D0D" w:themeColor="text1" w:themeTint="F2"/>
          <w:sz w:val="18"/>
          <w:szCs w:val="18"/>
        </w:rPr>
        <w:t xml:space="preserve"> April’2016-May’2016(2 Months) </w:t>
      </w:r>
      <w:r w:rsidRPr="00D35521">
        <w:rPr>
          <w:rFonts w:ascii="Verdana" w:hAnsi="Verdana"/>
          <w:b/>
          <w:color w:val="0D0D0D" w:themeColor="text1" w:themeTint="F2"/>
          <w:sz w:val="18"/>
          <w:szCs w:val="18"/>
        </w:rPr>
        <w:t>– Multi-sport Trainer</w:t>
      </w:r>
    </w:p>
    <w:p w14:paraId="1A1C7E93" w14:textId="4723F6E8" w:rsidR="00D35521" w:rsidRPr="00D35521" w:rsidRDefault="00D35521" w:rsidP="00D35521">
      <w:pPr>
        <w:pStyle w:val="ListParagraph"/>
        <w:numPr>
          <w:ilvl w:val="0"/>
          <w:numId w:val="41"/>
        </w:numPr>
        <w:rPr>
          <w:rFonts w:ascii="Verdana" w:hAnsi="Verdana"/>
          <w:color w:val="0D0D0D" w:themeColor="text1" w:themeTint="F2"/>
          <w:sz w:val="18"/>
          <w:szCs w:val="18"/>
        </w:rPr>
      </w:pPr>
      <w:r w:rsidRPr="00D35521">
        <w:rPr>
          <w:rFonts w:ascii="Verdana" w:hAnsi="Verdana"/>
          <w:bCs/>
          <w:color w:val="0D0D0D" w:themeColor="text1" w:themeTint="F2"/>
          <w:sz w:val="18"/>
          <w:szCs w:val="18"/>
        </w:rPr>
        <w:t>To provide body fitness and sports training to children of age group 6years to 18 years</w:t>
      </w:r>
    </w:p>
    <w:p w14:paraId="523097A8" w14:textId="02886F56" w:rsidR="00D35521" w:rsidRPr="00D35521" w:rsidRDefault="00D35521" w:rsidP="00D35521">
      <w:pPr>
        <w:pStyle w:val="ListParagraph"/>
        <w:numPr>
          <w:ilvl w:val="0"/>
          <w:numId w:val="41"/>
        </w:numPr>
        <w:rPr>
          <w:rFonts w:ascii="Verdana" w:hAnsi="Verdana" w:cstheme="minorHAnsi"/>
          <w:color w:val="0D0D0D" w:themeColor="text1" w:themeTint="F2"/>
          <w:sz w:val="18"/>
          <w:szCs w:val="18"/>
        </w:rPr>
      </w:pPr>
      <w:r w:rsidRPr="00D35521">
        <w:rPr>
          <w:rFonts w:ascii="Verdana" w:hAnsi="Verdana"/>
          <w:bCs/>
          <w:color w:val="0D0D0D" w:themeColor="text1" w:themeTint="F2"/>
          <w:sz w:val="18"/>
          <w:szCs w:val="18"/>
        </w:rPr>
        <w:t>To provide basic basketball skills to beginners</w:t>
      </w:r>
      <w:r w:rsidRPr="00D35521">
        <w:rPr>
          <w:rFonts w:ascii="Verdana" w:hAnsi="Verdana" w:cstheme="minorHAnsi"/>
          <w:color w:val="0D0D0D" w:themeColor="text1" w:themeTint="F2"/>
          <w:sz w:val="18"/>
          <w:szCs w:val="18"/>
        </w:rPr>
        <w:t xml:space="preserve">  </w:t>
      </w:r>
    </w:p>
    <w:p w14:paraId="2D36E219" w14:textId="77777777" w:rsidR="00D35521" w:rsidRPr="00D35521" w:rsidRDefault="00D35521" w:rsidP="00D35521">
      <w:pPr>
        <w:rPr>
          <w:rFonts w:ascii="Verdana" w:hAnsi="Verdana" w:cstheme="minorHAnsi"/>
          <w:color w:val="0D0D0D" w:themeColor="text1" w:themeTint="F2"/>
          <w:sz w:val="18"/>
          <w:szCs w:val="18"/>
        </w:rPr>
      </w:pPr>
    </w:p>
    <w:p w14:paraId="2BCD877D" w14:textId="77777777" w:rsidR="00D35521" w:rsidRPr="00DC330D" w:rsidRDefault="00D35521" w:rsidP="00D35521">
      <w:pPr>
        <w:pStyle w:val="ListParagraph"/>
        <w:ind w:left="1158"/>
        <w:rPr>
          <w:rFonts w:ascii="Verdana" w:hAnsi="Verdana"/>
          <w:color w:val="0D0D0D" w:themeColor="text1" w:themeTint="F2"/>
          <w:sz w:val="18"/>
          <w:szCs w:val="18"/>
        </w:rPr>
      </w:pPr>
    </w:p>
    <w:p w14:paraId="06D38C79" w14:textId="77777777" w:rsidR="008E419F" w:rsidRDefault="000964D5" w:rsidP="00D35521">
      <w:pPr>
        <w:jc w:val="center"/>
        <w:rPr>
          <w:rFonts w:ascii="Verdana" w:hAnsi="Verdana"/>
          <w:b/>
          <w:sz w:val="18"/>
          <w:szCs w:val="18"/>
        </w:rPr>
      </w:pPr>
      <w:r>
        <w:pict w14:anchorId="25C65E82">
          <v:shape id="_x0000_i1028" type="#_x0000_t75" style="width:449.9pt;height:7.5pt" o:hrpct="0" o:hralign="center" o:hr="t">
            <v:imagedata r:id="rId9" o:title="j0115855"/>
          </v:shape>
        </w:pict>
      </w:r>
    </w:p>
    <w:p w14:paraId="7CC0AB0F" w14:textId="77777777" w:rsidR="00783347" w:rsidRDefault="00783347" w:rsidP="00783347">
      <w:pPr>
        <w:jc w:val="center"/>
        <w:rPr>
          <w:rFonts w:ascii="Verdana" w:hAnsi="Verdana"/>
          <w:b/>
          <w:sz w:val="18"/>
          <w:szCs w:val="18"/>
        </w:rPr>
      </w:pPr>
    </w:p>
    <w:p w14:paraId="066F6BFE" w14:textId="77777777" w:rsidR="006170D4" w:rsidRDefault="006170D4" w:rsidP="006170D4">
      <w:pPr>
        <w:jc w:val="center"/>
        <w:rPr>
          <w:rFonts w:ascii="Verdana" w:hAnsi="Verdana"/>
          <w:b/>
          <w:sz w:val="18"/>
          <w:szCs w:val="18"/>
        </w:rPr>
      </w:pPr>
      <w:r w:rsidRPr="00C31FD0">
        <w:rPr>
          <w:rFonts w:ascii="Verdana" w:hAnsi="Verdana"/>
          <w:b/>
          <w:sz w:val="18"/>
          <w:szCs w:val="18"/>
        </w:rPr>
        <w:t>Extracurricular Activities</w:t>
      </w:r>
    </w:p>
    <w:p w14:paraId="7B8EA764" w14:textId="77777777" w:rsidR="006170D4" w:rsidRPr="00C31FD0" w:rsidRDefault="006170D4" w:rsidP="006170D4">
      <w:pPr>
        <w:jc w:val="center"/>
        <w:rPr>
          <w:rFonts w:ascii="Verdana" w:hAnsi="Verdana"/>
          <w:b/>
          <w:sz w:val="18"/>
          <w:szCs w:val="18"/>
        </w:rPr>
      </w:pPr>
    </w:p>
    <w:p w14:paraId="2AB8A968" w14:textId="77777777" w:rsidR="00875426" w:rsidRPr="00D35521" w:rsidRDefault="000820DA" w:rsidP="00D35521">
      <w:pPr>
        <w:pStyle w:val="ListParagraph"/>
        <w:numPr>
          <w:ilvl w:val="0"/>
          <w:numId w:val="40"/>
        </w:numPr>
        <w:rPr>
          <w:rFonts w:ascii="Verdana" w:hAnsi="Verdana"/>
          <w:color w:val="000000" w:themeColor="text1"/>
          <w:sz w:val="18"/>
          <w:szCs w:val="18"/>
        </w:rPr>
      </w:pPr>
      <w:r w:rsidRPr="00D35521">
        <w:rPr>
          <w:rFonts w:ascii="Verdana" w:hAnsi="Verdana"/>
          <w:color w:val="000000" w:themeColor="text1"/>
          <w:sz w:val="18"/>
          <w:szCs w:val="18"/>
        </w:rPr>
        <w:t>Attended NATIONAL CADET CORPS</w:t>
      </w:r>
      <w:r w:rsidR="006170D4" w:rsidRPr="00D35521">
        <w:rPr>
          <w:rFonts w:ascii="Verdana" w:hAnsi="Verdana"/>
          <w:color w:val="000000" w:themeColor="text1"/>
          <w:sz w:val="18"/>
          <w:szCs w:val="18"/>
        </w:rPr>
        <w:t xml:space="preserve"> camp at Ranikhet (Uttrakhand).    May’18-May’27 </w:t>
      </w:r>
    </w:p>
    <w:p w14:paraId="0947BAD9" w14:textId="77777777" w:rsidR="00875426" w:rsidRPr="00D35521" w:rsidRDefault="000820DA" w:rsidP="00D35521">
      <w:pPr>
        <w:pStyle w:val="ListParagraph"/>
        <w:numPr>
          <w:ilvl w:val="0"/>
          <w:numId w:val="40"/>
        </w:numPr>
        <w:rPr>
          <w:rFonts w:ascii="Verdana" w:hAnsi="Verdana"/>
          <w:color w:val="000000" w:themeColor="text1"/>
          <w:sz w:val="18"/>
          <w:szCs w:val="18"/>
        </w:rPr>
      </w:pPr>
      <w:r w:rsidRPr="00D35521">
        <w:rPr>
          <w:rFonts w:ascii="Verdana" w:hAnsi="Verdana"/>
          <w:color w:val="000000" w:themeColor="text1"/>
          <w:sz w:val="18"/>
          <w:szCs w:val="18"/>
        </w:rPr>
        <w:t>Attended NATIONAL CADET CORPS</w:t>
      </w:r>
      <w:r w:rsidR="00875426" w:rsidRPr="00D35521">
        <w:rPr>
          <w:rFonts w:ascii="Verdana" w:hAnsi="Verdana"/>
          <w:color w:val="000000" w:themeColor="text1"/>
          <w:sz w:val="18"/>
          <w:szCs w:val="18"/>
        </w:rPr>
        <w:t xml:space="preserve"> camp at Delhi.   Jan’2-Jan’11</w:t>
      </w:r>
    </w:p>
    <w:p w14:paraId="1FD7D5ED" w14:textId="77777777" w:rsidR="00875426" w:rsidRPr="00D35521" w:rsidRDefault="000820DA" w:rsidP="00D35521">
      <w:pPr>
        <w:pStyle w:val="ListParagraph"/>
        <w:numPr>
          <w:ilvl w:val="0"/>
          <w:numId w:val="40"/>
        </w:numPr>
        <w:rPr>
          <w:rFonts w:ascii="Verdana" w:hAnsi="Verdana"/>
          <w:color w:val="000000" w:themeColor="text1"/>
          <w:sz w:val="18"/>
          <w:szCs w:val="18"/>
        </w:rPr>
      </w:pPr>
      <w:r w:rsidRPr="00D35521">
        <w:rPr>
          <w:rFonts w:ascii="Verdana" w:hAnsi="Verdana"/>
          <w:color w:val="000000" w:themeColor="text1"/>
          <w:sz w:val="18"/>
          <w:szCs w:val="18"/>
        </w:rPr>
        <w:t>Attended NATIONAL CADET CORPS</w:t>
      </w:r>
      <w:r w:rsidR="00875426" w:rsidRPr="00D35521">
        <w:rPr>
          <w:rFonts w:ascii="Verdana" w:hAnsi="Verdana"/>
          <w:color w:val="000000" w:themeColor="text1"/>
          <w:sz w:val="18"/>
          <w:szCs w:val="18"/>
        </w:rPr>
        <w:t xml:space="preserve"> camp at Amritsar (Punjab).    Jun’18-Jun’29</w:t>
      </w:r>
    </w:p>
    <w:p w14:paraId="36369654" w14:textId="77777777" w:rsidR="00875426" w:rsidRPr="00D35521" w:rsidRDefault="00875426" w:rsidP="00D35521">
      <w:pPr>
        <w:pStyle w:val="ListParagraph"/>
        <w:numPr>
          <w:ilvl w:val="0"/>
          <w:numId w:val="40"/>
        </w:numPr>
        <w:rPr>
          <w:rFonts w:ascii="Verdana" w:hAnsi="Verdana"/>
          <w:color w:val="000000" w:themeColor="text1"/>
          <w:sz w:val="18"/>
          <w:szCs w:val="18"/>
        </w:rPr>
      </w:pPr>
      <w:r w:rsidRPr="00D35521">
        <w:rPr>
          <w:rFonts w:ascii="Verdana" w:hAnsi="Verdana"/>
          <w:color w:val="000000" w:themeColor="text1"/>
          <w:sz w:val="18"/>
          <w:szCs w:val="18"/>
        </w:rPr>
        <w:t>Member of LION INTERNATIONAL CLUB (social work).    Sept’2013-March ‘2015</w:t>
      </w:r>
    </w:p>
    <w:p w14:paraId="6731D4F4" w14:textId="77777777" w:rsidR="00875426" w:rsidRPr="00D35521" w:rsidRDefault="000820DA" w:rsidP="00D35521">
      <w:pPr>
        <w:pStyle w:val="ListParagraph"/>
        <w:numPr>
          <w:ilvl w:val="0"/>
          <w:numId w:val="40"/>
        </w:numPr>
        <w:rPr>
          <w:rFonts w:ascii="Verdana" w:hAnsi="Verdana"/>
          <w:color w:val="000000" w:themeColor="text1"/>
          <w:sz w:val="18"/>
          <w:szCs w:val="18"/>
        </w:rPr>
      </w:pPr>
      <w:r w:rsidRPr="00D35521">
        <w:rPr>
          <w:rFonts w:ascii="Verdana" w:hAnsi="Verdana"/>
          <w:color w:val="000000" w:themeColor="text1"/>
          <w:sz w:val="18"/>
          <w:szCs w:val="18"/>
        </w:rPr>
        <w:t>NATIONAL CADET CORPS</w:t>
      </w:r>
      <w:r w:rsidR="00875426" w:rsidRPr="00D35521">
        <w:rPr>
          <w:rFonts w:ascii="Verdana" w:hAnsi="Verdana"/>
          <w:color w:val="000000" w:themeColor="text1"/>
          <w:sz w:val="18"/>
          <w:szCs w:val="18"/>
        </w:rPr>
        <w:t xml:space="preserve"> ‘A’ , ‘B’ &amp; ‘C’ , Certificate Hol</w:t>
      </w:r>
      <w:bookmarkStart w:id="1" w:name="_GoBack"/>
      <w:bookmarkEnd w:id="1"/>
      <w:r w:rsidR="00875426" w:rsidRPr="00D35521">
        <w:rPr>
          <w:rFonts w:ascii="Verdana" w:hAnsi="Verdana"/>
          <w:color w:val="000000" w:themeColor="text1"/>
          <w:sz w:val="18"/>
          <w:szCs w:val="18"/>
        </w:rPr>
        <w:t>der ;</w:t>
      </w:r>
    </w:p>
    <w:p w14:paraId="7DC37692" w14:textId="77777777" w:rsidR="00875426" w:rsidRPr="00D35521" w:rsidRDefault="00875426" w:rsidP="00D35521">
      <w:pPr>
        <w:pStyle w:val="ListParagraph"/>
        <w:numPr>
          <w:ilvl w:val="0"/>
          <w:numId w:val="40"/>
        </w:numPr>
        <w:rPr>
          <w:rFonts w:ascii="Verdana" w:hAnsi="Verdana"/>
          <w:color w:val="000000" w:themeColor="text1"/>
          <w:sz w:val="18"/>
          <w:szCs w:val="18"/>
        </w:rPr>
      </w:pPr>
      <w:r w:rsidRPr="00D35521">
        <w:rPr>
          <w:rFonts w:ascii="Verdana" w:hAnsi="Verdana"/>
          <w:color w:val="000000" w:themeColor="text1"/>
          <w:sz w:val="18"/>
          <w:szCs w:val="18"/>
        </w:rPr>
        <w:t xml:space="preserve">NCC ‘A’ – A Grading, NCC ‘B’ – B Grading &amp; NCC ‘C’- A Grading.   </w:t>
      </w:r>
    </w:p>
    <w:p w14:paraId="4EA8A863" w14:textId="77777777" w:rsidR="00875426" w:rsidRPr="00D35521" w:rsidRDefault="00875426" w:rsidP="00D35521">
      <w:pPr>
        <w:pStyle w:val="ListParagraph"/>
        <w:numPr>
          <w:ilvl w:val="0"/>
          <w:numId w:val="40"/>
        </w:numPr>
        <w:rPr>
          <w:rFonts w:ascii="Verdana" w:hAnsi="Verdana"/>
          <w:color w:val="000000" w:themeColor="text1"/>
          <w:sz w:val="18"/>
          <w:szCs w:val="18"/>
        </w:rPr>
      </w:pPr>
      <w:r w:rsidRPr="00D35521">
        <w:rPr>
          <w:rFonts w:ascii="Verdana" w:hAnsi="Verdana"/>
          <w:color w:val="000000" w:themeColor="text1"/>
          <w:sz w:val="18"/>
          <w:szCs w:val="18"/>
        </w:rPr>
        <w:t>State Level Athlete: Best Athlete of Delhi Region in 100m, 200m &amp; 400m.</w:t>
      </w:r>
    </w:p>
    <w:p w14:paraId="3750C6CA" w14:textId="77777777" w:rsidR="00875426" w:rsidRPr="00D35521" w:rsidRDefault="00875426" w:rsidP="00D35521">
      <w:pPr>
        <w:pStyle w:val="ListParagraph"/>
        <w:numPr>
          <w:ilvl w:val="0"/>
          <w:numId w:val="40"/>
        </w:numPr>
        <w:rPr>
          <w:rFonts w:ascii="Verdana" w:hAnsi="Verdana"/>
          <w:color w:val="000000" w:themeColor="text1"/>
          <w:sz w:val="18"/>
          <w:szCs w:val="18"/>
        </w:rPr>
      </w:pPr>
      <w:r w:rsidRPr="00D35521">
        <w:rPr>
          <w:rFonts w:ascii="Verdana" w:hAnsi="Verdana"/>
          <w:color w:val="000000" w:themeColor="text1"/>
          <w:sz w:val="18"/>
          <w:szCs w:val="18"/>
        </w:rPr>
        <w:t>Indian Air Force National Level Basketball Player.</w:t>
      </w:r>
    </w:p>
    <w:p w14:paraId="30E711A5" w14:textId="77777777" w:rsidR="006170D4" w:rsidRPr="00D35521" w:rsidRDefault="00875426" w:rsidP="00D35521">
      <w:pPr>
        <w:pStyle w:val="ListParagraph"/>
        <w:numPr>
          <w:ilvl w:val="0"/>
          <w:numId w:val="40"/>
        </w:numPr>
        <w:rPr>
          <w:rFonts w:ascii="Verdana" w:hAnsi="Verdana"/>
          <w:color w:val="000000" w:themeColor="text1"/>
          <w:sz w:val="18"/>
          <w:szCs w:val="18"/>
        </w:rPr>
      </w:pPr>
      <w:r w:rsidRPr="00D35521">
        <w:rPr>
          <w:rFonts w:ascii="Verdana" w:hAnsi="Verdana"/>
          <w:color w:val="000000" w:themeColor="text1"/>
          <w:sz w:val="18"/>
          <w:szCs w:val="18"/>
        </w:rPr>
        <w:t>Participated in All India Federated Chess Tournament</w:t>
      </w:r>
      <w:r w:rsidR="00962973" w:rsidRPr="00D35521">
        <w:rPr>
          <w:rFonts w:ascii="Verdana" w:hAnsi="Verdana"/>
          <w:color w:val="000000" w:themeColor="text1"/>
          <w:sz w:val="18"/>
          <w:szCs w:val="18"/>
        </w:rPr>
        <w:t>.</w:t>
      </w:r>
    </w:p>
    <w:p w14:paraId="2B9CADC0" w14:textId="77777777" w:rsidR="000820DA" w:rsidRPr="00D35521" w:rsidRDefault="000820DA" w:rsidP="00D35521">
      <w:pPr>
        <w:pStyle w:val="ListParagraph"/>
        <w:numPr>
          <w:ilvl w:val="0"/>
          <w:numId w:val="40"/>
        </w:numPr>
        <w:rPr>
          <w:rFonts w:ascii="Verdana" w:hAnsi="Verdana"/>
          <w:color w:val="000000" w:themeColor="text1"/>
          <w:sz w:val="18"/>
          <w:szCs w:val="18"/>
        </w:rPr>
      </w:pPr>
      <w:r w:rsidRPr="00D35521">
        <w:rPr>
          <w:rFonts w:ascii="Verdana" w:hAnsi="Verdana"/>
          <w:color w:val="000000" w:themeColor="text1"/>
          <w:sz w:val="18"/>
          <w:szCs w:val="18"/>
        </w:rPr>
        <w:t>Practice rock climbing at INTERNATIONL MOUNTAINING FOUNDATION, Delhi.</w:t>
      </w:r>
    </w:p>
    <w:p w14:paraId="34C26B2E" w14:textId="77777777" w:rsidR="000820DA" w:rsidRPr="00D35521" w:rsidRDefault="000820DA" w:rsidP="00D35521">
      <w:pPr>
        <w:pStyle w:val="ListParagraph"/>
        <w:numPr>
          <w:ilvl w:val="0"/>
          <w:numId w:val="40"/>
        </w:numPr>
        <w:rPr>
          <w:rFonts w:ascii="Verdana" w:hAnsi="Verdana"/>
          <w:color w:val="000000" w:themeColor="text1"/>
          <w:sz w:val="18"/>
          <w:szCs w:val="18"/>
        </w:rPr>
      </w:pPr>
      <w:r w:rsidRPr="00D35521">
        <w:rPr>
          <w:rFonts w:ascii="Verdana" w:hAnsi="Verdana"/>
          <w:color w:val="000000" w:themeColor="text1"/>
          <w:sz w:val="18"/>
          <w:szCs w:val="18"/>
        </w:rPr>
        <w:t>Marathon runner-completed 10Km in 35minutes.</w:t>
      </w:r>
    </w:p>
    <w:p w14:paraId="219681AE" w14:textId="77777777" w:rsidR="00C31FD0" w:rsidRDefault="00F33FFE" w:rsidP="00962973">
      <w:r>
        <w:pict w14:anchorId="462456CD">
          <v:shape id="_x0000_i1029" type="#_x0000_t75" style="width:449.9pt;height:7.5pt" o:hrpct="0" o:hralign="center" o:hr="t">
            <v:imagedata r:id="rId9" o:title="j0115855"/>
          </v:shape>
        </w:pict>
      </w:r>
    </w:p>
    <w:p w14:paraId="25F9AC01" w14:textId="77777777" w:rsidR="00E61F3F" w:rsidRDefault="00E61F3F" w:rsidP="00E61F3F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ACADEMIC CREDENTIALS</w:t>
      </w:r>
    </w:p>
    <w:p w14:paraId="76487A40" w14:textId="77777777" w:rsidR="00E61F3F" w:rsidRDefault="00E61F3F" w:rsidP="00E61F3F">
      <w:pPr>
        <w:jc w:val="center"/>
        <w:rPr>
          <w:rFonts w:ascii="Verdana" w:hAnsi="Verdana"/>
          <w:b/>
          <w:sz w:val="18"/>
          <w:szCs w:val="18"/>
        </w:rPr>
      </w:pPr>
    </w:p>
    <w:p w14:paraId="3415B48C" w14:textId="4FCFC783" w:rsidR="00E61F3F" w:rsidRDefault="00E61F3F" w:rsidP="00E61F3F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2015     Bachelor of physics </w:t>
      </w:r>
      <w:r>
        <w:rPr>
          <w:rFonts w:ascii="Verdana" w:hAnsi="Verdana"/>
          <w:sz w:val="18"/>
          <w:szCs w:val="18"/>
        </w:rPr>
        <w:tab/>
        <w:t xml:space="preserve">           Periyar University, Tamil Nadu                     </w:t>
      </w:r>
      <w:r w:rsidR="00904D0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64.29% </w:t>
      </w:r>
      <w:r>
        <w:rPr>
          <w:rStyle w:val="Emphasis"/>
          <w:i w:val="0"/>
          <w:sz w:val="18"/>
          <w:szCs w:val="18"/>
        </w:rPr>
        <w:t xml:space="preserve">               </w:t>
      </w:r>
      <w:r>
        <w:rPr>
          <w:rFonts w:ascii="Verdana" w:hAnsi="Verdana"/>
          <w:sz w:val="18"/>
          <w:szCs w:val="18"/>
        </w:rPr>
        <w:t xml:space="preserve">                          </w:t>
      </w:r>
    </w:p>
    <w:p w14:paraId="3FBC2358" w14:textId="5454D8DB" w:rsidR="00E61F3F" w:rsidRDefault="00E61F3F" w:rsidP="00E61F3F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2012     </w:t>
      </w:r>
      <w:r w:rsidRPr="003F19F5">
        <w:rPr>
          <w:rFonts w:ascii="Verdana" w:hAnsi="Verdana"/>
          <w:sz w:val="18"/>
          <w:szCs w:val="18"/>
        </w:rPr>
        <w:t>Higher Secondary</w:t>
      </w:r>
      <w:r>
        <w:rPr>
          <w:rFonts w:ascii="Verdana" w:hAnsi="Verdana"/>
          <w:sz w:val="18"/>
          <w:szCs w:val="18"/>
        </w:rPr>
        <w:t xml:space="preserve"> (</w:t>
      </w:r>
      <w:r w:rsidR="00711359">
        <w:rPr>
          <w:rFonts w:ascii="Verdana" w:hAnsi="Verdana"/>
          <w:sz w:val="18"/>
          <w:szCs w:val="18"/>
        </w:rPr>
        <w:t xml:space="preserve">CBSE)  </w:t>
      </w:r>
      <w:r>
        <w:rPr>
          <w:rFonts w:ascii="Verdana" w:hAnsi="Verdana"/>
          <w:sz w:val="18"/>
          <w:szCs w:val="18"/>
        </w:rPr>
        <w:t xml:space="preserve">   </w:t>
      </w:r>
      <w:r w:rsidR="00904D04">
        <w:rPr>
          <w:rFonts w:ascii="Verdana" w:hAnsi="Verdana"/>
          <w:sz w:val="18"/>
          <w:szCs w:val="18"/>
        </w:rPr>
        <w:t xml:space="preserve"> </w:t>
      </w:r>
      <w:r w:rsidR="0071135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The Air Force School, New Delhi                   </w:t>
      </w:r>
      <w:r w:rsidR="0071135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71.20% </w:t>
      </w:r>
    </w:p>
    <w:p w14:paraId="2FA4C18F" w14:textId="64B829F3" w:rsidR="00E61F3F" w:rsidRDefault="00E61F3F" w:rsidP="00E61F3F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2010     </w:t>
      </w:r>
      <w:r w:rsidRPr="003F19F5">
        <w:rPr>
          <w:rFonts w:ascii="Verdana" w:hAnsi="Verdana"/>
          <w:sz w:val="18"/>
          <w:szCs w:val="18"/>
        </w:rPr>
        <w:t>Secondary</w:t>
      </w:r>
      <w:r>
        <w:rPr>
          <w:rFonts w:ascii="Verdana" w:hAnsi="Verdana"/>
          <w:sz w:val="18"/>
          <w:szCs w:val="18"/>
        </w:rPr>
        <w:t xml:space="preserve"> (</w:t>
      </w:r>
      <w:r w:rsidR="00711359">
        <w:rPr>
          <w:rFonts w:ascii="Verdana" w:hAnsi="Verdana"/>
          <w:sz w:val="18"/>
          <w:szCs w:val="18"/>
        </w:rPr>
        <w:t xml:space="preserve">CBSE)  </w:t>
      </w:r>
      <w:r>
        <w:rPr>
          <w:rFonts w:ascii="Verdana" w:hAnsi="Verdana"/>
          <w:sz w:val="18"/>
          <w:szCs w:val="18"/>
        </w:rPr>
        <w:t xml:space="preserve">              </w:t>
      </w:r>
      <w:r w:rsidR="00711359">
        <w:rPr>
          <w:rFonts w:ascii="Verdana" w:hAnsi="Verdana"/>
          <w:sz w:val="18"/>
          <w:szCs w:val="18"/>
        </w:rPr>
        <w:t xml:space="preserve">  </w:t>
      </w:r>
      <w:r w:rsidRPr="003F19F5">
        <w:rPr>
          <w:rFonts w:ascii="Verdana" w:hAnsi="Verdana"/>
          <w:sz w:val="18"/>
          <w:szCs w:val="18"/>
        </w:rPr>
        <w:t>Air Force Golden Jubilee Institute</w:t>
      </w:r>
      <w:r>
        <w:rPr>
          <w:rFonts w:ascii="Verdana" w:hAnsi="Verdana"/>
          <w:sz w:val="18"/>
          <w:szCs w:val="18"/>
        </w:rPr>
        <w:tab/>
        <w:t xml:space="preserve">        8.4(CGPA) </w:t>
      </w:r>
    </w:p>
    <w:p w14:paraId="08795C2A" w14:textId="6FA061C8" w:rsidR="00F33FFE" w:rsidRDefault="00F33FFE" w:rsidP="00E61F3F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2018</w:t>
      </w:r>
      <w:r>
        <w:rPr>
          <w:rFonts w:ascii="Verdana" w:hAnsi="Verdana"/>
          <w:sz w:val="18"/>
          <w:szCs w:val="18"/>
        </w:rPr>
        <w:tab/>
        <w:t xml:space="preserve"> The Fundamentals of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Google Digital Unlocked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80%</w:t>
      </w:r>
    </w:p>
    <w:p w14:paraId="47C73FA1" w14:textId="2E1C0520" w:rsidR="00F33FFE" w:rsidRDefault="00F33FFE" w:rsidP="00E61F3F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Digital Marketing</w:t>
      </w:r>
    </w:p>
    <w:p w14:paraId="5EA25594" w14:textId="2C12CD4F" w:rsidR="00E61F3F" w:rsidRDefault="00F33FFE" w:rsidP="00E61F3F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</w:t>
      </w:r>
      <w:r w:rsidR="000820DA">
        <w:rPr>
          <w:rFonts w:ascii="Verdana" w:hAnsi="Verdana"/>
          <w:sz w:val="18"/>
          <w:szCs w:val="18"/>
        </w:rPr>
        <w:t xml:space="preserve">                                                   </w:t>
      </w:r>
    </w:p>
    <w:p w14:paraId="14B9E550" w14:textId="77777777" w:rsidR="00E61F3F" w:rsidRDefault="00F33FFE" w:rsidP="00875426">
      <w:pPr>
        <w:jc w:val="center"/>
      </w:pPr>
      <w:r>
        <w:pict w14:anchorId="7B22CB70">
          <v:shape id="_x0000_i1030" type="#_x0000_t75" style="width:449.9pt;height:7.5pt" o:hrpct="0" o:hralign="center" o:hr="t">
            <v:imagedata r:id="rId9" o:title="j0115855"/>
          </v:shape>
        </w:pict>
      </w:r>
    </w:p>
    <w:p w14:paraId="3A9ED9AC" w14:textId="77777777" w:rsidR="00E61F3F" w:rsidRPr="00875426" w:rsidRDefault="00E61F3F" w:rsidP="00875426">
      <w:pPr>
        <w:jc w:val="center"/>
        <w:rPr>
          <w:rFonts w:ascii="Verdana" w:hAnsi="Verdana"/>
          <w:b/>
          <w:sz w:val="18"/>
          <w:szCs w:val="18"/>
        </w:rPr>
      </w:pPr>
    </w:p>
    <w:sectPr w:rsidR="00E61F3F" w:rsidRPr="00875426" w:rsidSect="005F4074">
      <w:pgSz w:w="11906" w:h="16838"/>
      <w:pgMar w:top="270" w:right="1464" w:bottom="360" w:left="14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87358" w14:textId="77777777" w:rsidR="000964D5" w:rsidRDefault="000964D5" w:rsidP="005F4074">
      <w:r>
        <w:separator/>
      </w:r>
    </w:p>
  </w:endnote>
  <w:endnote w:type="continuationSeparator" w:id="0">
    <w:p w14:paraId="144D7C9A" w14:textId="77777777" w:rsidR="000964D5" w:rsidRDefault="000964D5" w:rsidP="005F4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MS PGothic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DejaVu Sans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58367" w14:textId="77777777" w:rsidR="000964D5" w:rsidRDefault="000964D5" w:rsidP="005F4074">
      <w:r>
        <w:separator/>
      </w:r>
    </w:p>
  </w:footnote>
  <w:footnote w:type="continuationSeparator" w:id="0">
    <w:p w14:paraId="58847120" w14:textId="77777777" w:rsidR="000964D5" w:rsidRDefault="000964D5" w:rsidP="005F4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4DF00D2"/>
    <w:multiLevelType w:val="hybridMultilevel"/>
    <w:tmpl w:val="344E140A"/>
    <w:lvl w:ilvl="0" w:tplc="00000004">
      <w:start w:val="1"/>
      <w:numFmt w:val="bullet"/>
      <w:lvlText w:val="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483DB3"/>
    <w:multiLevelType w:val="hybridMultilevel"/>
    <w:tmpl w:val="7A360E6A"/>
    <w:lvl w:ilvl="0" w:tplc="00000004">
      <w:start w:val="1"/>
      <w:numFmt w:val="bullet"/>
      <w:lvlText w:val="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F3C1F"/>
    <w:multiLevelType w:val="hybridMultilevel"/>
    <w:tmpl w:val="629ECFD0"/>
    <w:lvl w:ilvl="0" w:tplc="00000001">
      <w:start w:val="1"/>
      <w:numFmt w:val="bullet"/>
      <w:lvlText w:val="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80D11DE"/>
    <w:multiLevelType w:val="hybridMultilevel"/>
    <w:tmpl w:val="56044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E503F2"/>
    <w:multiLevelType w:val="multilevel"/>
    <w:tmpl w:val="2902A4C6"/>
    <w:lvl w:ilvl="0">
      <w:start w:val="1"/>
      <w:numFmt w:val="bullet"/>
      <w:pStyle w:val="CompanyName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067797"/>
    <w:multiLevelType w:val="hybridMultilevel"/>
    <w:tmpl w:val="3F005B12"/>
    <w:lvl w:ilvl="0" w:tplc="00000004">
      <w:start w:val="1"/>
      <w:numFmt w:val="bullet"/>
      <w:lvlText w:val="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51BEC"/>
    <w:multiLevelType w:val="hybridMultilevel"/>
    <w:tmpl w:val="E786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A15C5E"/>
    <w:multiLevelType w:val="hybridMultilevel"/>
    <w:tmpl w:val="AF0ABE18"/>
    <w:lvl w:ilvl="0" w:tplc="00000001">
      <w:start w:val="1"/>
      <w:numFmt w:val="bullet"/>
      <w:lvlText w:val="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782C7F"/>
    <w:multiLevelType w:val="hybridMultilevel"/>
    <w:tmpl w:val="61E6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AB3716"/>
    <w:multiLevelType w:val="hybridMultilevel"/>
    <w:tmpl w:val="9656E14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D0560E"/>
    <w:multiLevelType w:val="hybridMultilevel"/>
    <w:tmpl w:val="2D0ED0F4"/>
    <w:lvl w:ilvl="0" w:tplc="00000001">
      <w:start w:val="1"/>
      <w:numFmt w:val="bullet"/>
      <w:lvlText w:val=""/>
      <w:lvlJc w:val="left"/>
      <w:pPr>
        <w:ind w:left="90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18233191"/>
    <w:multiLevelType w:val="hybridMultilevel"/>
    <w:tmpl w:val="990E4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A62E24"/>
    <w:multiLevelType w:val="hybridMultilevel"/>
    <w:tmpl w:val="DC52F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37563B"/>
    <w:multiLevelType w:val="hybridMultilevel"/>
    <w:tmpl w:val="B632204A"/>
    <w:lvl w:ilvl="0" w:tplc="00000004">
      <w:start w:val="1"/>
      <w:numFmt w:val="bullet"/>
      <w:lvlText w:val="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0D67AB"/>
    <w:multiLevelType w:val="hybridMultilevel"/>
    <w:tmpl w:val="CDB67D84"/>
    <w:lvl w:ilvl="0" w:tplc="00000001">
      <w:start w:val="1"/>
      <w:numFmt w:val="bullet"/>
      <w:lvlText w:val="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D0421B"/>
    <w:multiLevelType w:val="hybridMultilevel"/>
    <w:tmpl w:val="02F8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666A5A"/>
    <w:multiLevelType w:val="hybridMultilevel"/>
    <w:tmpl w:val="BD34F042"/>
    <w:lvl w:ilvl="0" w:tplc="00000004">
      <w:start w:val="1"/>
      <w:numFmt w:val="bullet"/>
      <w:lvlText w:val="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DC15DC"/>
    <w:multiLevelType w:val="hybridMultilevel"/>
    <w:tmpl w:val="85FC7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4879FF"/>
    <w:multiLevelType w:val="hybridMultilevel"/>
    <w:tmpl w:val="F9502D1C"/>
    <w:lvl w:ilvl="0" w:tplc="00000004">
      <w:start w:val="1"/>
      <w:numFmt w:val="bullet"/>
      <w:lvlText w:val="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CC0A4B"/>
    <w:multiLevelType w:val="hybridMultilevel"/>
    <w:tmpl w:val="FEA825A4"/>
    <w:lvl w:ilvl="0" w:tplc="00000001">
      <w:start w:val="1"/>
      <w:numFmt w:val="bullet"/>
      <w:lvlText w:val="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505BAB"/>
    <w:multiLevelType w:val="hybridMultilevel"/>
    <w:tmpl w:val="EAD2308E"/>
    <w:lvl w:ilvl="0" w:tplc="0000000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551B8A"/>
    <w:multiLevelType w:val="hybridMultilevel"/>
    <w:tmpl w:val="8D3EF238"/>
    <w:lvl w:ilvl="0" w:tplc="00000004">
      <w:start w:val="1"/>
      <w:numFmt w:val="bullet"/>
      <w:lvlText w:val="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D32C72"/>
    <w:multiLevelType w:val="hybridMultilevel"/>
    <w:tmpl w:val="8386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C25072"/>
    <w:multiLevelType w:val="hybridMultilevel"/>
    <w:tmpl w:val="F0C0842A"/>
    <w:lvl w:ilvl="0" w:tplc="00000004">
      <w:start w:val="1"/>
      <w:numFmt w:val="bullet"/>
      <w:lvlText w:val="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26713"/>
    <w:multiLevelType w:val="hybridMultilevel"/>
    <w:tmpl w:val="339E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D55A9F"/>
    <w:multiLevelType w:val="hybridMultilevel"/>
    <w:tmpl w:val="8442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936F76"/>
    <w:multiLevelType w:val="hybridMultilevel"/>
    <w:tmpl w:val="BAA606F8"/>
    <w:lvl w:ilvl="0" w:tplc="0000000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C15881"/>
    <w:multiLevelType w:val="hybridMultilevel"/>
    <w:tmpl w:val="2A124ED0"/>
    <w:lvl w:ilvl="0" w:tplc="00000004">
      <w:start w:val="1"/>
      <w:numFmt w:val="bullet"/>
      <w:lvlText w:val="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69055A"/>
    <w:multiLevelType w:val="hybridMultilevel"/>
    <w:tmpl w:val="0B762F20"/>
    <w:lvl w:ilvl="0" w:tplc="00000001">
      <w:start w:val="1"/>
      <w:numFmt w:val="bullet"/>
      <w:lvlText w:val="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F0208"/>
    <w:multiLevelType w:val="hybridMultilevel"/>
    <w:tmpl w:val="186082D6"/>
    <w:lvl w:ilvl="0" w:tplc="00000004">
      <w:start w:val="1"/>
      <w:numFmt w:val="bullet"/>
      <w:lvlText w:val="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86B63"/>
    <w:multiLevelType w:val="hybridMultilevel"/>
    <w:tmpl w:val="E0A6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91D8B"/>
    <w:multiLevelType w:val="hybridMultilevel"/>
    <w:tmpl w:val="29A4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E7F48"/>
    <w:multiLevelType w:val="hybridMultilevel"/>
    <w:tmpl w:val="70FE3084"/>
    <w:lvl w:ilvl="0" w:tplc="00000001">
      <w:start w:val="1"/>
      <w:numFmt w:val="bullet"/>
      <w:lvlText w:val="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D37F8"/>
    <w:multiLevelType w:val="hybridMultilevel"/>
    <w:tmpl w:val="AC3E4054"/>
    <w:lvl w:ilvl="0" w:tplc="00000004">
      <w:start w:val="1"/>
      <w:numFmt w:val="bullet"/>
      <w:lvlText w:val=""/>
      <w:lvlJc w:val="left"/>
      <w:pPr>
        <w:ind w:left="108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6F7F8F"/>
    <w:multiLevelType w:val="hybridMultilevel"/>
    <w:tmpl w:val="87207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70E8E"/>
    <w:multiLevelType w:val="hybridMultilevel"/>
    <w:tmpl w:val="1C0A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B91887"/>
    <w:multiLevelType w:val="hybridMultilevel"/>
    <w:tmpl w:val="3D36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E20F4"/>
    <w:multiLevelType w:val="hybridMultilevel"/>
    <w:tmpl w:val="EBC20B7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A25D6D"/>
    <w:multiLevelType w:val="hybridMultilevel"/>
    <w:tmpl w:val="D52C81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744AAA"/>
    <w:multiLevelType w:val="hybridMultilevel"/>
    <w:tmpl w:val="4668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7"/>
  </w:num>
  <w:num w:numId="7">
    <w:abstractNumId w:val="35"/>
  </w:num>
  <w:num w:numId="8">
    <w:abstractNumId w:val="43"/>
  </w:num>
  <w:num w:numId="9">
    <w:abstractNumId w:val="38"/>
  </w:num>
  <w:num w:numId="10">
    <w:abstractNumId w:val="32"/>
  </w:num>
  <w:num w:numId="11">
    <w:abstractNumId w:val="34"/>
  </w:num>
  <w:num w:numId="12">
    <w:abstractNumId w:val="10"/>
  </w:num>
  <w:num w:numId="13">
    <w:abstractNumId w:val="22"/>
  </w:num>
  <w:num w:numId="14">
    <w:abstractNumId w:val="5"/>
  </w:num>
  <w:num w:numId="15">
    <w:abstractNumId w:val="6"/>
  </w:num>
  <w:num w:numId="16">
    <w:abstractNumId w:val="28"/>
  </w:num>
  <w:num w:numId="17">
    <w:abstractNumId w:val="26"/>
  </w:num>
  <w:num w:numId="18">
    <w:abstractNumId w:val="8"/>
  </w:num>
  <w:num w:numId="19">
    <w:abstractNumId w:val="39"/>
  </w:num>
  <w:num w:numId="20">
    <w:abstractNumId w:val="0"/>
  </w:num>
  <w:num w:numId="21">
    <w:abstractNumId w:val="21"/>
  </w:num>
  <w:num w:numId="22">
    <w:abstractNumId w:val="18"/>
  </w:num>
  <w:num w:numId="23">
    <w:abstractNumId w:val="23"/>
  </w:num>
  <w:num w:numId="24">
    <w:abstractNumId w:val="19"/>
  </w:num>
  <w:num w:numId="25">
    <w:abstractNumId w:val="33"/>
  </w:num>
  <w:num w:numId="26">
    <w:abstractNumId w:val="17"/>
  </w:num>
  <w:num w:numId="27">
    <w:abstractNumId w:val="41"/>
  </w:num>
  <w:num w:numId="28">
    <w:abstractNumId w:val="25"/>
  </w:num>
  <w:num w:numId="29">
    <w:abstractNumId w:val="24"/>
  </w:num>
  <w:num w:numId="30">
    <w:abstractNumId w:val="42"/>
  </w:num>
  <w:num w:numId="31">
    <w:abstractNumId w:val="15"/>
  </w:num>
  <w:num w:numId="32">
    <w:abstractNumId w:val="12"/>
  </w:num>
  <w:num w:numId="33">
    <w:abstractNumId w:val="37"/>
  </w:num>
  <w:num w:numId="34">
    <w:abstractNumId w:val="7"/>
  </w:num>
  <w:num w:numId="35">
    <w:abstractNumId w:val="20"/>
  </w:num>
  <w:num w:numId="36">
    <w:abstractNumId w:val="9"/>
  </w:num>
  <w:num w:numId="37">
    <w:abstractNumId w:val="36"/>
  </w:num>
  <w:num w:numId="38">
    <w:abstractNumId w:val="31"/>
  </w:num>
  <w:num w:numId="3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</w:num>
  <w:num w:numId="41">
    <w:abstractNumId w:val="11"/>
  </w:num>
  <w:num w:numId="42">
    <w:abstractNumId w:val="29"/>
  </w:num>
  <w:num w:numId="43">
    <w:abstractNumId w:val="40"/>
  </w:num>
  <w:num w:numId="44">
    <w:abstractNumId w:val="13"/>
  </w:num>
  <w:num w:numId="45">
    <w:abstractNumId w:val="44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53"/>
    <w:rsid w:val="000121C8"/>
    <w:rsid w:val="00021112"/>
    <w:rsid w:val="000308B1"/>
    <w:rsid w:val="00031421"/>
    <w:rsid w:val="000373AB"/>
    <w:rsid w:val="00050C26"/>
    <w:rsid w:val="000626D2"/>
    <w:rsid w:val="00064042"/>
    <w:rsid w:val="000747A8"/>
    <w:rsid w:val="00074962"/>
    <w:rsid w:val="00080CFA"/>
    <w:rsid w:val="000820DA"/>
    <w:rsid w:val="00093BA6"/>
    <w:rsid w:val="000964D5"/>
    <w:rsid w:val="000A0826"/>
    <w:rsid w:val="000B7DA2"/>
    <w:rsid w:val="000C7B5F"/>
    <w:rsid w:val="000D4F2C"/>
    <w:rsid w:val="000D693F"/>
    <w:rsid w:val="000F3ABE"/>
    <w:rsid w:val="000F58D4"/>
    <w:rsid w:val="000F7758"/>
    <w:rsid w:val="00100A32"/>
    <w:rsid w:val="001073EE"/>
    <w:rsid w:val="0011654C"/>
    <w:rsid w:val="001370E4"/>
    <w:rsid w:val="001402C6"/>
    <w:rsid w:val="001419F7"/>
    <w:rsid w:val="001451CF"/>
    <w:rsid w:val="00151AD3"/>
    <w:rsid w:val="00162E34"/>
    <w:rsid w:val="001631C3"/>
    <w:rsid w:val="00164D41"/>
    <w:rsid w:val="00166658"/>
    <w:rsid w:val="00170CF1"/>
    <w:rsid w:val="0018577B"/>
    <w:rsid w:val="0019188B"/>
    <w:rsid w:val="001A091A"/>
    <w:rsid w:val="001A5F17"/>
    <w:rsid w:val="001C14A0"/>
    <w:rsid w:val="001E3E12"/>
    <w:rsid w:val="001E7F49"/>
    <w:rsid w:val="001F69FA"/>
    <w:rsid w:val="00204F3C"/>
    <w:rsid w:val="0021543E"/>
    <w:rsid w:val="002221DB"/>
    <w:rsid w:val="00224F6C"/>
    <w:rsid w:val="00225A64"/>
    <w:rsid w:val="00237EDC"/>
    <w:rsid w:val="00240323"/>
    <w:rsid w:val="00240CCF"/>
    <w:rsid w:val="00247AB7"/>
    <w:rsid w:val="00265F85"/>
    <w:rsid w:val="00280511"/>
    <w:rsid w:val="00295CE5"/>
    <w:rsid w:val="002968DE"/>
    <w:rsid w:val="002A691A"/>
    <w:rsid w:val="002A715A"/>
    <w:rsid w:val="002B35DC"/>
    <w:rsid w:val="002B3FED"/>
    <w:rsid w:val="002C1AC4"/>
    <w:rsid w:val="002D2317"/>
    <w:rsid w:val="002D4164"/>
    <w:rsid w:val="002F4D01"/>
    <w:rsid w:val="00315649"/>
    <w:rsid w:val="0032328A"/>
    <w:rsid w:val="00326B8B"/>
    <w:rsid w:val="00327B4F"/>
    <w:rsid w:val="00340560"/>
    <w:rsid w:val="003407D3"/>
    <w:rsid w:val="003467B3"/>
    <w:rsid w:val="0035421E"/>
    <w:rsid w:val="00365358"/>
    <w:rsid w:val="00374FC9"/>
    <w:rsid w:val="00380452"/>
    <w:rsid w:val="003877EA"/>
    <w:rsid w:val="00387CE3"/>
    <w:rsid w:val="00396A4C"/>
    <w:rsid w:val="003B51E8"/>
    <w:rsid w:val="003D126E"/>
    <w:rsid w:val="003D767B"/>
    <w:rsid w:val="003E2515"/>
    <w:rsid w:val="003E4629"/>
    <w:rsid w:val="003E4BAD"/>
    <w:rsid w:val="003F19F5"/>
    <w:rsid w:val="003F4325"/>
    <w:rsid w:val="003F78B1"/>
    <w:rsid w:val="00410871"/>
    <w:rsid w:val="00412379"/>
    <w:rsid w:val="00423F52"/>
    <w:rsid w:val="00430C71"/>
    <w:rsid w:val="00445128"/>
    <w:rsid w:val="00450A24"/>
    <w:rsid w:val="00456DDE"/>
    <w:rsid w:val="00460697"/>
    <w:rsid w:val="00471D81"/>
    <w:rsid w:val="0047614C"/>
    <w:rsid w:val="00476784"/>
    <w:rsid w:val="00480B3F"/>
    <w:rsid w:val="0048434C"/>
    <w:rsid w:val="00484A02"/>
    <w:rsid w:val="0048570B"/>
    <w:rsid w:val="00486012"/>
    <w:rsid w:val="00486F0C"/>
    <w:rsid w:val="00491ABF"/>
    <w:rsid w:val="004A2A6F"/>
    <w:rsid w:val="004A4A76"/>
    <w:rsid w:val="004A717A"/>
    <w:rsid w:val="004A7A80"/>
    <w:rsid w:val="004B142E"/>
    <w:rsid w:val="004C3221"/>
    <w:rsid w:val="004D1619"/>
    <w:rsid w:val="004D36A3"/>
    <w:rsid w:val="004D40E8"/>
    <w:rsid w:val="004D45ED"/>
    <w:rsid w:val="004F40B0"/>
    <w:rsid w:val="0050126B"/>
    <w:rsid w:val="00502E89"/>
    <w:rsid w:val="0050395F"/>
    <w:rsid w:val="00507D36"/>
    <w:rsid w:val="00511FAF"/>
    <w:rsid w:val="00515B97"/>
    <w:rsid w:val="00516A49"/>
    <w:rsid w:val="00522E95"/>
    <w:rsid w:val="00524A79"/>
    <w:rsid w:val="00530901"/>
    <w:rsid w:val="0054103B"/>
    <w:rsid w:val="005430C2"/>
    <w:rsid w:val="00572D37"/>
    <w:rsid w:val="005757A2"/>
    <w:rsid w:val="00591B25"/>
    <w:rsid w:val="005A716E"/>
    <w:rsid w:val="005B6EE0"/>
    <w:rsid w:val="005D7E42"/>
    <w:rsid w:val="005F35DC"/>
    <w:rsid w:val="005F4074"/>
    <w:rsid w:val="00601C2B"/>
    <w:rsid w:val="006076E6"/>
    <w:rsid w:val="0061531B"/>
    <w:rsid w:val="006170D4"/>
    <w:rsid w:val="006260EF"/>
    <w:rsid w:val="00631A6D"/>
    <w:rsid w:val="00637B9A"/>
    <w:rsid w:val="00645159"/>
    <w:rsid w:val="0065598E"/>
    <w:rsid w:val="00655E8E"/>
    <w:rsid w:val="00655EA5"/>
    <w:rsid w:val="006661C4"/>
    <w:rsid w:val="00677E12"/>
    <w:rsid w:val="00681D44"/>
    <w:rsid w:val="00691ABA"/>
    <w:rsid w:val="0069367D"/>
    <w:rsid w:val="006969EB"/>
    <w:rsid w:val="00696D23"/>
    <w:rsid w:val="006C4249"/>
    <w:rsid w:val="006C61F8"/>
    <w:rsid w:val="006C696F"/>
    <w:rsid w:val="006D5C0D"/>
    <w:rsid w:val="006F1DBA"/>
    <w:rsid w:val="00703EE1"/>
    <w:rsid w:val="00705010"/>
    <w:rsid w:val="0071011A"/>
    <w:rsid w:val="00711359"/>
    <w:rsid w:val="00714036"/>
    <w:rsid w:val="00714BCF"/>
    <w:rsid w:val="00714FE5"/>
    <w:rsid w:val="00715C22"/>
    <w:rsid w:val="00720CAD"/>
    <w:rsid w:val="00722BE8"/>
    <w:rsid w:val="00725EA1"/>
    <w:rsid w:val="00731D4A"/>
    <w:rsid w:val="00750AB8"/>
    <w:rsid w:val="00756366"/>
    <w:rsid w:val="00757789"/>
    <w:rsid w:val="00762CFB"/>
    <w:rsid w:val="00762F5A"/>
    <w:rsid w:val="0076386D"/>
    <w:rsid w:val="00774416"/>
    <w:rsid w:val="00781AB7"/>
    <w:rsid w:val="00783347"/>
    <w:rsid w:val="007A4C68"/>
    <w:rsid w:val="007B00BC"/>
    <w:rsid w:val="007B2BB0"/>
    <w:rsid w:val="007B2FFD"/>
    <w:rsid w:val="00822F31"/>
    <w:rsid w:val="00826B32"/>
    <w:rsid w:val="008277B8"/>
    <w:rsid w:val="00835E97"/>
    <w:rsid w:val="0085004C"/>
    <w:rsid w:val="0085655C"/>
    <w:rsid w:val="00860AD3"/>
    <w:rsid w:val="00862DBA"/>
    <w:rsid w:val="00870F7A"/>
    <w:rsid w:val="00872699"/>
    <w:rsid w:val="00872B06"/>
    <w:rsid w:val="00875426"/>
    <w:rsid w:val="00882798"/>
    <w:rsid w:val="00882A3C"/>
    <w:rsid w:val="00892347"/>
    <w:rsid w:val="008977FC"/>
    <w:rsid w:val="00897E92"/>
    <w:rsid w:val="008A0218"/>
    <w:rsid w:val="008A0A10"/>
    <w:rsid w:val="008A0B21"/>
    <w:rsid w:val="008B0478"/>
    <w:rsid w:val="008B20D6"/>
    <w:rsid w:val="008B6E67"/>
    <w:rsid w:val="008D6707"/>
    <w:rsid w:val="008E419F"/>
    <w:rsid w:val="008F754F"/>
    <w:rsid w:val="008F7B68"/>
    <w:rsid w:val="00904D04"/>
    <w:rsid w:val="0092198A"/>
    <w:rsid w:val="00924AF9"/>
    <w:rsid w:val="00925CBE"/>
    <w:rsid w:val="00926678"/>
    <w:rsid w:val="00931B60"/>
    <w:rsid w:val="00944D46"/>
    <w:rsid w:val="00962873"/>
    <w:rsid w:val="00962973"/>
    <w:rsid w:val="00974236"/>
    <w:rsid w:val="00980560"/>
    <w:rsid w:val="009A125B"/>
    <w:rsid w:val="009C3376"/>
    <w:rsid w:val="009C4243"/>
    <w:rsid w:val="009C473A"/>
    <w:rsid w:val="009C76FC"/>
    <w:rsid w:val="009D018D"/>
    <w:rsid w:val="009D29B0"/>
    <w:rsid w:val="009D4B0B"/>
    <w:rsid w:val="009E2427"/>
    <w:rsid w:val="009E50B2"/>
    <w:rsid w:val="00A008E4"/>
    <w:rsid w:val="00A02409"/>
    <w:rsid w:val="00A02779"/>
    <w:rsid w:val="00A16110"/>
    <w:rsid w:val="00A2181D"/>
    <w:rsid w:val="00A219BF"/>
    <w:rsid w:val="00A24BDD"/>
    <w:rsid w:val="00A36B8B"/>
    <w:rsid w:val="00A3701A"/>
    <w:rsid w:val="00A6230C"/>
    <w:rsid w:val="00A916BB"/>
    <w:rsid w:val="00A94736"/>
    <w:rsid w:val="00AA154E"/>
    <w:rsid w:val="00AD339A"/>
    <w:rsid w:val="00AE11D3"/>
    <w:rsid w:val="00AE570F"/>
    <w:rsid w:val="00B23CCE"/>
    <w:rsid w:val="00B41DB0"/>
    <w:rsid w:val="00B53EC5"/>
    <w:rsid w:val="00B57066"/>
    <w:rsid w:val="00B83473"/>
    <w:rsid w:val="00BA3213"/>
    <w:rsid w:val="00BC1B5A"/>
    <w:rsid w:val="00BF6A42"/>
    <w:rsid w:val="00BF7C72"/>
    <w:rsid w:val="00C26172"/>
    <w:rsid w:val="00C31FD0"/>
    <w:rsid w:val="00C43CF0"/>
    <w:rsid w:val="00C63B4D"/>
    <w:rsid w:val="00C7013C"/>
    <w:rsid w:val="00C728D3"/>
    <w:rsid w:val="00C82E30"/>
    <w:rsid w:val="00C848E1"/>
    <w:rsid w:val="00C93707"/>
    <w:rsid w:val="00C93C1A"/>
    <w:rsid w:val="00C94251"/>
    <w:rsid w:val="00CA7D2C"/>
    <w:rsid w:val="00CC4011"/>
    <w:rsid w:val="00CC466E"/>
    <w:rsid w:val="00CE2D19"/>
    <w:rsid w:val="00CE3A30"/>
    <w:rsid w:val="00CE462A"/>
    <w:rsid w:val="00CE4E8B"/>
    <w:rsid w:val="00CE5FAE"/>
    <w:rsid w:val="00CE6ECD"/>
    <w:rsid w:val="00CF1EA5"/>
    <w:rsid w:val="00CF24AE"/>
    <w:rsid w:val="00CF42B3"/>
    <w:rsid w:val="00D26A71"/>
    <w:rsid w:val="00D35521"/>
    <w:rsid w:val="00D420F5"/>
    <w:rsid w:val="00D60922"/>
    <w:rsid w:val="00D765B9"/>
    <w:rsid w:val="00D82254"/>
    <w:rsid w:val="00D8484A"/>
    <w:rsid w:val="00DA199D"/>
    <w:rsid w:val="00DA6E79"/>
    <w:rsid w:val="00DC3FBE"/>
    <w:rsid w:val="00DE0640"/>
    <w:rsid w:val="00DE3275"/>
    <w:rsid w:val="00DF0AE5"/>
    <w:rsid w:val="00E11509"/>
    <w:rsid w:val="00E1319C"/>
    <w:rsid w:val="00E15E1E"/>
    <w:rsid w:val="00E4652A"/>
    <w:rsid w:val="00E55972"/>
    <w:rsid w:val="00E57A68"/>
    <w:rsid w:val="00E61F3F"/>
    <w:rsid w:val="00E71A50"/>
    <w:rsid w:val="00E91503"/>
    <w:rsid w:val="00E916CA"/>
    <w:rsid w:val="00EA38F5"/>
    <w:rsid w:val="00EB4AAF"/>
    <w:rsid w:val="00EB5B25"/>
    <w:rsid w:val="00EC3C2E"/>
    <w:rsid w:val="00EC77F9"/>
    <w:rsid w:val="00ED5F28"/>
    <w:rsid w:val="00F00BC2"/>
    <w:rsid w:val="00F21BFF"/>
    <w:rsid w:val="00F231BD"/>
    <w:rsid w:val="00F32ED4"/>
    <w:rsid w:val="00F33FFE"/>
    <w:rsid w:val="00F42F2D"/>
    <w:rsid w:val="00F510B0"/>
    <w:rsid w:val="00F56CDC"/>
    <w:rsid w:val="00F56E97"/>
    <w:rsid w:val="00F57748"/>
    <w:rsid w:val="00F60AB5"/>
    <w:rsid w:val="00F736E5"/>
    <w:rsid w:val="00F750CE"/>
    <w:rsid w:val="00F77FFC"/>
    <w:rsid w:val="00F90F0E"/>
    <w:rsid w:val="00F968F3"/>
    <w:rsid w:val="00F976F9"/>
    <w:rsid w:val="00FA1753"/>
    <w:rsid w:val="00FA230A"/>
    <w:rsid w:val="00FA3CC4"/>
    <w:rsid w:val="00FA5A49"/>
    <w:rsid w:val="00FA5EC9"/>
    <w:rsid w:val="00FB7AF8"/>
    <w:rsid w:val="00FC55D0"/>
    <w:rsid w:val="00FD0EA0"/>
    <w:rsid w:val="00FF09B4"/>
    <w:rsid w:val="00FF1089"/>
    <w:rsid w:val="00FF3071"/>
    <w:rsid w:val="00FF3E13"/>
    <w:rsid w:val="00FF4032"/>
    <w:rsid w:val="00FF50CE"/>
    <w:rsid w:val="00FF5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7053884"/>
  <w15:docId w15:val="{9E57DADA-B0B9-4812-A90E-2DB19229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503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91503"/>
    <w:rPr>
      <w:rFonts w:ascii="Wingdings" w:hAnsi="Wingdings"/>
    </w:rPr>
  </w:style>
  <w:style w:type="character" w:customStyle="1" w:styleId="WW8Num2z0">
    <w:name w:val="WW8Num2z0"/>
    <w:rsid w:val="00E91503"/>
    <w:rPr>
      <w:rFonts w:ascii="Wingdings" w:hAnsi="Wingdings"/>
    </w:rPr>
  </w:style>
  <w:style w:type="character" w:customStyle="1" w:styleId="WW8Num3z0">
    <w:name w:val="WW8Num3z0"/>
    <w:rsid w:val="00E91503"/>
    <w:rPr>
      <w:rFonts w:ascii="Symbol" w:hAnsi="Symbol"/>
    </w:rPr>
  </w:style>
  <w:style w:type="character" w:customStyle="1" w:styleId="WW8Num4z0">
    <w:name w:val="WW8Num4z0"/>
    <w:rsid w:val="00E91503"/>
    <w:rPr>
      <w:rFonts w:ascii="Symbol" w:hAnsi="Symbol"/>
    </w:rPr>
  </w:style>
  <w:style w:type="character" w:customStyle="1" w:styleId="Absatz-Standardschriftart">
    <w:name w:val="Absatz-Standardschriftart"/>
    <w:rsid w:val="00E91503"/>
  </w:style>
  <w:style w:type="character" w:customStyle="1" w:styleId="WW-Absatz-Standardschriftart">
    <w:name w:val="WW-Absatz-Standardschriftart"/>
    <w:rsid w:val="00E91503"/>
  </w:style>
  <w:style w:type="character" w:customStyle="1" w:styleId="WW8Num1z1">
    <w:name w:val="WW8Num1z1"/>
    <w:rsid w:val="00E91503"/>
    <w:rPr>
      <w:rFonts w:ascii="Courier New" w:hAnsi="Courier New" w:cs="Courier New"/>
    </w:rPr>
  </w:style>
  <w:style w:type="character" w:customStyle="1" w:styleId="WW8Num1z3">
    <w:name w:val="WW8Num1z3"/>
    <w:rsid w:val="00E91503"/>
    <w:rPr>
      <w:rFonts w:ascii="Symbol" w:hAnsi="Symbol"/>
    </w:rPr>
  </w:style>
  <w:style w:type="character" w:customStyle="1" w:styleId="WW8Num2z1">
    <w:name w:val="WW8Num2z1"/>
    <w:rsid w:val="00E91503"/>
    <w:rPr>
      <w:rFonts w:ascii="Courier New" w:hAnsi="Courier New" w:cs="Courier New"/>
    </w:rPr>
  </w:style>
  <w:style w:type="character" w:customStyle="1" w:styleId="WW8Num2z3">
    <w:name w:val="WW8Num2z3"/>
    <w:rsid w:val="00E91503"/>
    <w:rPr>
      <w:rFonts w:ascii="Symbol" w:hAnsi="Symbol"/>
    </w:rPr>
  </w:style>
  <w:style w:type="character" w:customStyle="1" w:styleId="WW8Num3z1">
    <w:name w:val="WW8Num3z1"/>
    <w:rsid w:val="00E91503"/>
    <w:rPr>
      <w:rFonts w:ascii="Courier New" w:hAnsi="Courier New" w:cs="Courier New"/>
    </w:rPr>
  </w:style>
  <w:style w:type="character" w:customStyle="1" w:styleId="WW8Num3z2">
    <w:name w:val="WW8Num3z2"/>
    <w:rsid w:val="00E91503"/>
    <w:rPr>
      <w:rFonts w:ascii="Wingdings" w:hAnsi="Wingdings"/>
    </w:rPr>
  </w:style>
  <w:style w:type="character" w:customStyle="1" w:styleId="WW8Num4z1">
    <w:name w:val="WW8Num4z1"/>
    <w:rsid w:val="00E91503"/>
    <w:rPr>
      <w:rFonts w:ascii="Courier New" w:hAnsi="Courier New" w:cs="Courier New"/>
    </w:rPr>
  </w:style>
  <w:style w:type="character" w:customStyle="1" w:styleId="WW8Num4z2">
    <w:name w:val="WW8Num4z2"/>
    <w:rsid w:val="00E91503"/>
    <w:rPr>
      <w:rFonts w:ascii="Wingdings" w:hAnsi="Wingdings"/>
    </w:rPr>
  </w:style>
  <w:style w:type="character" w:customStyle="1" w:styleId="WW8Num5z0">
    <w:name w:val="WW8Num5z0"/>
    <w:rsid w:val="00E91503"/>
    <w:rPr>
      <w:rFonts w:ascii="Symbol" w:hAnsi="Symbol"/>
    </w:rPr>
  </w:style>
  <w:style w:type="character" w:customStyle="1" w:styleId="WW8Num5z1">
    <w:name w:val="WW8Num5z1"/>
    <w:rsid w:val="00E91503"/>
    <w:rPr>
      <w:rFonts w:ascii="Courier New" w:hAnsi="Courier New" w:cs="Courier New"/>
    </w:rPr>
  </w:style>
  <w:style w:type="character" w:customStyle="1" w:styleId="WW8Num5z2">
    <w:name w:val="WW8Num5z2"/>
    <w:rsid w:val="00E91503"/>
    <w:rPr>
      <w:rFonts w:ascii="Wingdings" w:hAnsi="Wingdings"/>
    </w:rPr>
  </w:style>
  <w:style w:type="character" w:customStyle="1" w:styleId="WW8Num6z0">
    <w:name w:val="WW8Num6z0"/>
    <w:rsid w:val="00E91503"/>
    <w:rPr>
      <w:rFonts w:ascii="Wingdings" w:hAnsi="Wingdings"/>
    </w:rPr>
  </w:style>
  <w:style w:type="character" w:customStyle="1" w:styleId="WW8Num6z1">
    <w:name w:val="WW8Num6z1"/>
    <w:rsid w:val="00E91503"/>
    <w:rPr>
      <w:rFonts w:ascii="Courier New" w:hAnsi="Courier New" w:cs="Courier New"/>
    </w:rPr>
  </w:style>
  <w:style w:type="character" w:customStyle="1" w:styleId="WW8Num6z3">
    <w:name w:val="WW8Num6z3"/>
    <w:rsid w:val="00E91503"/>
    <w:rPr>
      <w:rFonts w:ascii="Symbol" w:hAnsi="Symbol"/>
    </w:rPr>
  </w:style>
  <w:style w:type="character" w:customStyle="1" w:styleId="WW8Num7z0">
    <w:name w:val="WW8Num7z0"/>
    <w:rsid w:val="00E91503"/>
    <w:rPr>
      <w:rFonts w:ascii="Wingdings" w:hAnsi="Wingdings"/>
    </w:rPr>
  </w:style>
  <w:style w:type="character" w:customStyle="1" w:styleId="WW8Num7z1">
    <w:name w:val="WW8Num7z1"/>
    <w:rsid w:val="00E91503"/>
    <w:rPr>
      <w:rFonts w:ascii="Courier New" w:hAnsi="Courier New"/>
    </w:rPr>
  </w:style>
  <w:style w:type="character" w:customStyle="1" w:styleId="WW8Num7z3">
    <w:name w:val="WW8Num7z3"/>
    <w:rsid w:val="00E91503"/>
    <w:rPr>
      <w:rFonts w:ascii="Symbol" w:hAnsi="Symbol"/>
    </w:rPr>
  </w:style>
  <w:style w:type="character" w:customStyle="1" w:styleId="WW8Num8z0">
    <w:name w:val="WW8Num8z0"/>
    <w:rsid w:val="00E91503"/>
    <w:rPr>
      <w:rFonts w:ascii="Wingdings" w:hAnsi="Wingdings"/>
    </w:rPr>
  </w:style>
  <w:style w:type="character" w:customStyle="1" w:styleId="WW8Num8z1">
    <w:name w:val="WW8Num8z1"/>
    <w:rsid w:val="00E91503"/>
    <w:rPr>
      <w:rFonts w:ascii="Courier New" w:hAnsi="Courier New" w:cs="Courier New"/>
    </w:rPr>
  </w:style>
  <w:style w:type="character" w:customStyle="1" w:styleId="WW8Num8z3">
    <w:name w:val="WW8Num8z3"/>
    <w:rsid w:val="00E91503"/>
    <w:rPr>
      <w:rFonts w:ascii="Symbol" w:hAnsi="Symbol"/>
    </w:rPr>
  </w:style>
  <w:style w:type="character" w:customStyle="1" w:styleId="WW8Num9z0">
    <w:name w:val="WW8Num9z0"/>
    <w:rsid w:val="00E91503"/>
    <w:rPr>
      <w:rFonts w:ascii="Symbol" w:hAnsi="Symbol"/>
    </w:rPr>
  </w:style>
  <w:style w:type="character" w:customStyle="1" w:styleId="WW8Num9z1">
    <w:name w:val="WW8Num9z1"/>
    <w:rsid w:val="00E91503"/>
    <w:rPr>
      <w:rFonts w:ascii="Courier New" w:hAnsi="Courier New" w:cs="Courier New"/>
    </w:rPr>
  </w:style>
  <w:style w:type="character" w:customStyle="1" w:styleId="WW8Num9z2">
    <w:name w:val="WW8Num9z2"/>
    <w:rsid w:val="00E91503"/>
    <w:rPr>
      <w:rFonts w:ascii="Wingdings" w:hAnsi="Wingdings"/>
    </w:rPr>
  </w:style>
  <w:style w:type="character" w:customStyle="1" w:styleId="WW8Num10z0">
    <w:name w:val="WW8Num10z0"/>
    <w:rsid w:val="00E91503"/>
    <w:rPr>
      <w:rFonts w:ascii="Wingdings" w:hAnsi="Wingdings"/>
    </w:rPr>
  </w:style>
  <w:style w:type="character" w:customStyle="1" w:styleId="WW8Num10z1">
    <w:name w:val="WW8Num10z1"/>
    <w:rsid w:val="00E91503"/>
    <w:rPr>
      <w:rFonts w:ascii="Courier New" w:hAnsi="Courier New" w:cs="Courier New"/>
    </w:rPr>
  </w:style>
  <w:style w:type="character" w:customStyle="1" w:styleId="WW8Num10z3">
    <w:name w:val="WW8Num10z3"/>
    <w:rsid w:val="00E91503"/>
    <w:rPr>
      <w:rFonts w:ascii="Symbol" w:hAnsi="Symbol"/>
    </w:rPr>
  </w:style>
  <w:style w:type="character" w:customStyle="1" w:styleId="WW8Num11z0">
    <w:name w:val="WW8Num11z0"/>
    <w:rsid w:val="00E91503"/>
    <w:rPr>
      <w:rFonts w:ascii="Wingdings" w:hAnsi="Wingdings"/>
    </w:rPr>
  </w:style>
  <w:style w:type="character" w:customStyle="1" w:styleId="WW8Num11z1">
    <w:name w:val="WW8Num11z1"/>
    <w:rsid w:val="00E91503"/>
    <w:rPr>
      <w:rFonts w:ascii="Courier New" w:hAnsi="Courier New" w:cs="Courier New"/>
    </w:rPr>
  </w:style>
  <w:style w:type="character" w:customStyle="1" w:styleId="WW8Num11z3">
    <w:name w:val="WW8Num11z3"/>
    <w:rsid w:val="00E91503"/>
    <w:rPr>
      <w:rFonts w:ascii="Symbol" w:hAnsi="Symbol"/>
    </w:rPr>
  </w:style>
  <w:style w:type="character" w:customStyle="1" w:styleId="WW8Num12z0">
    <w:name w:val="WW8Num12z0"/>
    <w:rsid w:val="00E91503"/>
    <w:rPr>
      <w:rFonts w:ascii="Wingdings" w:hAnsi="Wingdings"/>
    </w:rPr>
  </w:style>
  <w:style w:type="character" w:customStyle="1" w:styleId="WW8Num12z1">
    <w:name w:val="WW8Num12z1"/>
    <w:rsid w:val="00E91503"/>
    <w:rPr>
      <w:rFonts w:ascii="Courier New" w:hAnsi="Courier New" w:cs="Courier New"/>
    </w:rPr>
  </w:style>
  <w:style w:type="character" w:customStyle="1" w:styleId="WW8Num12z3">
    <w:name w:val="WW8Num12z3"/>
    <w:rsid w:val="00E91503"/>
    <w:rPr>
      <w:rFonts w:ascii="Symbol" w:hAnsi="Symbol"/>
    </w:rPr>
  </w:style>
  <w:style w:type="character" w:customStyle="1" w:styleId="WW8Num13z0">
    <w:name w:val="WW8Num13z0"/>
    <w:rsid w:val="00E91503"/>
    <w:rPr>
      <w:rFonts w:ascii="Times New Roman" w:hAnsi="Times New Roman" w:cs="Times New Roman"/>
    </w:rPr>
  </w:style>
  <w:style w:type="character" w:customStyle="1" w:styleId="WW8Num14z0">
    <w:name w:val="WW8Num14z0"/>
    <w:rsid w:val="00E91503"/>
    <w:rPr>
      <w:rFonts w:ascii="Wingdings" w:hAnsi="Wingdings"/>
    </w:rPr>
  </w:style>
  <w:style w:type="character" w:customStyle="1" w:styleId="WW8Num14z1">
    <w:name w:val="WW8Num14z1"/>
    <w:rsid w:val="00E91503"/>
    <w:rPr>
      <w:rFonts w:ascii="Courier New" w:hAnsi="Courier New"/>
    </w:rPr>
  </w:style>
  <w:style w:type="character" w:customStyle="1" w:styleId="WW8Num14z3">
    <w:name w:val="WW8Num14z3"/>
    <w:rsid w:val="00E91503"/>
    <w:rPr>
      <w:rFonts w:ascii="Symbol" w:hAnsi="Symbol"/>
    </w:rPr>
  </w:style>
  <w:style w:type="character" w:customStyle="1" w:styleId="WW8Num16z0">
    <w:name w:val="WW8Num16z0"/>
    <w:rsid w:val="00E91503"/>
    <w:rPr>
      <w:rFonts w:ascii="Wingdings" w:hAnsi="Wingdings"/>
    </w:rPr>
  </w:style>
  <w:style w:type="character" w:customStyle="1" w:styleId="WW8Num16z1">
    <w:name w:val="WW8Num16z1"/>
    <w:rsid w:val="00E91503"/>
    <w:rPr>
      <w:rFonts w:ascii="Courier New" w:hAnsi="Courier New" w:cs="Courier New"/>
    </w:rPr>
  </w:style>
  <w:style w:type="character" w:customStyle="1" w:styleId="WW8Num16z3">
    <w:name w:val="WW8Num16z3"/>
    <w:rsid w:val="00E91503"/>
    <w:rPr>
      <w:rFonts w:ascii="Symbol" w:hAnsi="Symbol"/>
    </w:rPr>
  </w:style>
  <w:style w:type="character" w:customStyle="1" w:styleId="WW8Num17z0">
    <w:name w:val="WW8Num17z0"/>
    <w:rsid w:val="00E91503"/>
    <w:rPr>
      <w:rFonts w:ascii="Wingdings" w:hAnsi="Wingdings"/>
    </w:rPr>
  </w:style>
  <w:style w:type="character" w:customStyle="1" w:styleId="WW8Num17z1">
    <w:name w:val="WW8Num17z1"/>
    <w:rsid w:val="00E91503"/>
    <w:rPr>
      <w:rFonts w:ascii="Courier New" w:hAnsi="Courier New" w:cs="Courier New"/>
    </w:rPr>
  </w:style>
  <w:style w:type="character" w:customStyle="1" w:styleId="WW8Num17z3">
    <w:name w:val="WW8Num17z3"/>
    <w:rsid w:val="00E91503"/>
    <w:rPr>
      <w:rFonts w:ascii="Symbol" w:hAnsi="Symbol"/>
    </w:rPr>
  </w:style>
  <w:style w:type="character" w:customStyle="1" w:styleId="WW8Num18z0">
    <w:name w:val="WW8Num18z0"/>
    <w:rsid w:val="00E91503"/>
    <w:rPr>
      <w:rFonts w:ascii="Wingdings" w:hAnsi="Wingdings"/>
    </w:rPr>
  </w:style>
  <w:style w:type="character" w:customStyle="1" w:styleId="WW8Num18z1">
    <w:name w:val="WW8Num18z1"/>
    <w:rsid w:val="00E91503"/>
    <w:rPr>
      <w:rFonts w:ascii="Courier New" w:hAnsi="Courier New" w:cs="Courier New"/>
    </w:rPr>
  </w:style>
  <w:style w:type="character" w:customStyle="1" w:styleId="WW8Num18z3">
    <w:name w:val="WW8Num18z3"/>
    <w:rsid w:val="00E91503"/>
    <w:rPr>
      <w:rFonts w:ascii="Symbol" w:hAnsi="Symbol"/>
    </w:rPr>
  </w:style>
  <w:style w:type="character" w:customStyle="1" w:styleId="WW8Num19z0">
    <w:name w:val="WW8Num19z0"/>
    <w:rsid w:val="00E91503"/>
    <w:rPr>
      <w:rFonts w:ascii="Symbol" w:hAnsi="Symbol"/>
    </w:rPr>
  </w:style>
  <w:style w:type="character" w:customStyle="1" w:styleId="WW8Num19z1">
    <w:name w:val="WW8Num19z1"/>
    <w:rsid w:val="00E91503"/>
    <w:rPr>
      <w:rFonts w:ascii="Courier New" w:hAnsi="Courier New"/>
    </w:rPr>
  </w:style>
  <w:style w:type="character" w:customStyle="1" w:styleId="WW8Num19z2">
    <w:name w:val="WW8Num19z2"/>
    <w:rsid w:val="00E91503"/>
    <w:rPr>
      <w:rFonts w:ascii="Wingdings" w:hAnsi="Wingdings"/>
    </w:rPr>
  </w:style>
  <w:style w:type="character" w:customStyle="1" w:styleId="WW8Num20z0">
    <w:name w:val="WW8Num20z0"/>
    <w:rsid w:val="00E91503"/>
    <w:rPr>
      <w:rFonts w:ascii="Courier New" w:hAnsi="Courier New"/>
    </w:rPr>
  </w:style>
  <w:style w:type="character" w:customStyle="1" w:styleId="WW8Num20z2">
    <w:name w:val="WW8Num20z2"/>
    <w:rsid w:val="00E91503"/>
    <w:rPr>
      <w:rFonts w:ascii="Wingdings" w:hAnsi="Wingdings"/>
    </w:rPr>
  </w:style>
  <w:style w:type="character" w:customStyle="1" w:styleId="WW8Num20z3">
    <w:name w:val="WW8Num20z3"/>
    <w:rsid w:val="00E91503"/>
    <w:rPr>
      <w:rFonts w:ascii="Symbol" w:hAnsi="Symbol"/>
    </w:rPr>
  </w:style>
  <w:style w:type="character" w:customStyle="1" w:styleId="WW8Num21z0">
    <w:name w:val="WW8Num21z0"/>
    <w:rsid w:val="00E91503"/>
    <w:rPr>
      <w:rFonts w:ascii="Wingdings" w:hAnsi="Wingdings"/>
    </w:rPr>
  </w:style>
  <w:style w:type="character" w:customStyle="1" w:styleId="WW8Num21z1">
    <w:name w:val="WW8Num21z1"/>
    <w:rsid w:val="00E91503"/>
    <w:rPr>
      <w:rFonts w:ascii="Courier New" w:hAnsi="Courier New"/>
    </w:rPr>
  </w:style>
  <w:style w:type="character" w:customStyle="1" w:styleId="WW8Num21z3">
    <w:name w:val="WW8Num21z3"/>
    <w:rsid w:val="00E91503"/>
    <w:rPr>
      <w:rFonts w:ascii="Symbol" w:hAnsi="Symbol"/>
    </w:rPr>
  </w:style>
  <w:style w:type="character" w:customStyle="1" w:styleId="WW8Num22z0">
    <w:name w:val="WW8Num22z0"/>
    <w:rsid w:val="00E91503"/>
    <w:rPr>
      <w:rFonts w:ascii="Wingdings" w:hAnsi="Wingdings"/>
    </w:rPr>
  </w:style>
  <w:style w:type="character" w:customStyle="1" w:styleId="WW8Num22z1">
    <w:name w:val="WW8Num22z1"/>
    <w:rsid w:val="00E91503"/>
    <w:rPr>
      <w:rFonts w:ascii="Courier New" w:hAnsi="Courier New" w:cs="Courier New"/>
    </w:rPr>
  </w:style>
  <w:style w:type="character" w:customStyle="1" w:styleId="WW8Num22z3">
    <w:name w:val="WW8Num22z3"/>
    <w:rsid w:val="00E91503"/>
    <w:rPr>
      <w:rFonts w:ascii="Symbol" w:hAnsi="Symbol"/>
    </w:rPr>
  </w:style>
  <w:style w:type="character" w:customStyle="1" w:styleId="WW8Num23z0">
    <w:name w:val="WW8Num23z0"/>
    <w:rsid w:val="00E91503"/>
    <w:rPr>
      <w:rFonts w:ascii="Wingdings" w:hAnsi="Wingdings"/>
    </w:rPr>
  </w:style>
  <w:style w:type="character" w:customStyle="1" w:styleId="WW8Num23z1">
    <w:name w:val="WW8Num23z1"/>
    <w:rsid w:val="00E91503"/>
    <w:rPr>
      <w:rFonts w:ascii="Courier New" w:hAnsi="Courier New" w:cs="Courier New"/>
    </w:rPr>
  </w:style>
  <w:style w:type="character" w:customStyle="1" w:styleId="WW8Num23z3">
    <w:name w:val="WW8Num23z3"/>
    <w:rsid w:val="00E91503"/>
    <w:rPr>
      <w:rFonts w:ascii="Symbol" w:hAnsi="Symbol"/>
    </w:rPr>
  </w:style>
  <w:style w:type="character" w:customStyle="1" w:styleId="WW8Num24z0">
    <w:name w:val="WW8Num24z0"/>
    <w:rsid w:val="00E91503"/>
    <w:rPr>
      <w:rFonts w:ascii="Symbol" w:hAnsi="Symbol"/>
    </w:rPr>
  </w:style>
  <w:style w:type="character" w:customStyle="1" w:styleId="WW8Num24z1">
    <w:name w:val="WW8Num24z1"/>
    <w:rsid w:val="00E91503"/>
    <w:rPr>
      <w:rFonts w:ascii="Courier New" w:hAnsi="Courier New" w:cs="Courier New"/>
    </w:rPr>
  </w:style>
  <w:style w:type="character" w:customStyle="1" w:styleId="WW8Num24z2">
    <w:name w:val="WW8Num24z2"/>
    <w:rsid w:val="00E91503"/>
    <w:rPr>
      <w:rFonts w:ascii="Wingdings" w:hAnsi="Wingdings"/>
    </w:rPr>
  </w:style>
  <w:style w:type="character" w:customStyle="1" w:styleId="WW8Num25z0">
    <w:name w:val="WW8Num25z0"/>
    <w:rsid w:val="00E91503"/>
    <w:rPr>
      <w:rFonts w:ascii="Wingdings" w:hAnsi="Wingdings"/>
      <w:sz w:val="16"/>
    </w:rPr>
  </w:style>
  <w:style w:type="character" w:customStyle="1" w:styleId="WW8Num25z1">
    <w:name w:val="WW8Num25z1"/>
    <w:rsid w:val="00E91503"/>
    <w:rPr>
      <w:rFonts w:ascii="Courier New" w:hAnsi="Courier New"/>
    </w:rPr>
  </w:style>
  <w:style w:type="character" w:customStyle="1" w:styleId="WW8Num25z2">
    <w:name w:val="WW8Num25z2"/>
    <w:rsid w:val="00E91503"/>
    <w:rPr>
      <w:rFonts w:ascii="Wingdings" w:hAnsi="Wingdings"/>
    </w:rPr>
  </w:style>
  <w:style w:type="character" w:customStyle="1" w:styleId="WW8Num25z3">
    <w:name w:val="WW8Num25z3"/>
    <w:rsid w:val="00E91503"/>
    <w:rPr>
      <w:rFonts w:ascii="Symbol" w:hAnsi="Symbol"/>
    </w:rPr>
  </w:style>
  <w:style w:type="character" w:customStyle="1" w:styleId="WW8NumSt8z0">
    <w:name w:val="WW8NumSt8z0"/>
    <w:rsid w:val="00E91503"/>
    <w:rPr>
      <w:rFonts w:ascii="Times New Roman" w:hAnsi="Times New Roman" w:cs="Times New Roman"/>
    </w:rPr>
  </w:style>
  <w:style w:type="character" w:styleId="Hyperlink">
    <w:name w:val="Hyperlink"/>
    <w:rsid w:val="00E9150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E91503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E91503"/>
    <w:pPr>
      <w:spacing w:after="120"/>
    </w:pPr>
  </w:style>
  <w:style w:type="paragraph" w:styleId="List">
    <w:name w:val="List"/>
    <w:basedOn w:val="BodyText"/>
    <w:rsid w:val="00E91503"/>
  </w:style>
  <w:style w:type="paragraph" w:styleId="Caption">
    <w:name w:val="caption"/>
    <w:basedOn w:val="Normal"/>
    <w:qFormat/>
    <w:rsid w:val="00E915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91503"/>
    <w:pPr>
      <w:suppressLineNumbers/>
    </w:pPr>
  </w:style>
  <w:style w:type="paragraph" w:styleId="PlainText">
    <w:name w:val="Plain Text"/>
    <w:basedOn w:val="Normal"/>
    <w:rsid w:val="00E9150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E91503"/>
  </w:style>
  <w:style w:type="paragraph" w:styleId="Footer">
    <w:name w:val="footer"/>
    <w:basedOn w:val="Normal"/>
    <w:link w:val="FooterChar"/>
    <w:uiPriority w:val="99"/>
    <w:rsid w:val="00E91503"/>
  </w:style>
  <w:style w:type="paragraph" w:customStyle="1" w:styleId="TableContents">
    <w:name w:val="Table Contents"/>
    <w:basedOn w:val="Normal"/>
    <w:rsid w:val="00E91503"/>
    <w:pPr>
      <w:suppressLineNumbers/>
    </w:pPr>
  </w:style>
  <w:style w:type="paragraph" w:customStyle="1" w:styleId="TableHeading">
    <w:name w:val="Table Heading"/>
    <w:basedOn w:val="TableContents"/>
    <w:rsid w:val="00E9150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151AD3"/>
    <w:pPr>
      <w:widowControl w:val="0"/>
      <w:ind w:left="720"/>
    </w:pPr>
    <w:rPr>
      <w:szCs w:val="20"/>
      <w:lang w:eastAsia="en-US"/>
    </w:rPr>
  </w:style>
  <w:style w:type="paragraph" w:styleId="NoSpacing">
    <w:name w:val="No Spacing"/>
    <w:uiPriority w:val="99"/>
    <w:qFormat/>
    <w:rsid w:val="00315649"/>
    <w:rPr>
      <w:rFonts w:ascii="Calibri" w:eastAsia="Calibri" w:hAnsi="Calibri" w:cs="Mangal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16110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F4074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0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074"/>
    <w:rPr>
      <w:rFonts w:ascii="Tahoma" w:hAnsi="Tahoma" w:cs="Tahoma"/>
      <w:sz w:val="16"/>
      <w:szCs w:val="16"/>
      <w:lang w:eastAsia="ar-SA"/>
    </w:rPr>
  </w:style>
  <w:style w:type="character" w:customStyle="1" w:styleId="st">
    <w:name w:val="st"/>
    <w:basedOn w:val="DefaultParagraphFont"/>
    <w:rsid w:val="00925CBE"/>
  </w:style>
  <w:style w:type="character" w:styleId="Emphasis">
    <w:name w:val="Emphasis"/>
    <w:uiPriority w:val="20"/>
    <w:qFormat/>
    <w:rsid w:val="00925CBE"/>
    <w:rPr>
      <w:i/>
      <w:iCs/>
    </w:rPr>
  </w:style>
  <w:style w:type="character" w:customStyle="1" w:styleId="tgc">
    <w:name w:val="_tgc"/>
    <w:basedOn w:val="DefaultParagraphFont"/>
    <w:rsid w:val="00925CBE"/>
  </w:style>
  <w:style w:type="paragraph" w:customStyle="1" w:styleId="CompanyName">
    <w:name w:val="Company Name"/>
    <w:basedOn w:val="Normal"/>
    <w:rsid w:val="00C31FD0"/>
    <w:pPr>
      <w:numPr>
        <w:numId w:val="36"/>
      </w:numPr>
      <w:suppressAutoHyphens w:val="0"/>
    </w:pPr>
    <w:rPr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94anura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06EE2-BEDE-427B-B7CE-29273A679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 Sharma</vt:lpstr>
    </vt:vector>
  </TitlesOfParts>
  <Company>home</Company>
  <LinksUpToDate>false</LinksUpToDate>
  <CharactersWithSpaces>2572</CharactersWithSpaces>
  <SharedDoc>false</SharedDoc>
  <HLinks>
    <vt:vector size="6" baseType="variant">
      <vt:variant>
        <vt:i4>8257625</vt:i4>
      </vt:variant>
      <vt:variant>
        <vt:i4>0</vt:i4>
      </vt:variant>
      <vt:variant>
        <vt:i4>0</vt:i4>
      </vt:variant>
      <vt:variant>
        <vt:i4>5</vt:i4>
      </vt:variant>
      <vt:variant>
        <vt:lpwstr>mailto:pranaymse@gmail.com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Sharma</dc:title>
  <dc:creator>naukri</dc:creator>
  <cp:lastModifiedBy>admin</cp:lastModifiedBy>
  <cp:revision>17</cp:revision>
  <cp:lastPrinted>2018-07-12T17:45:00Z</cp:lastPrinted>
  <dcterms:created xsi:type="dcterms:W3CDTF">2018-05-12T10:40:00Z</dcterms:created>
  <dcterms:modified xsi:type="dcterms:W3CDTF">2018-07-23T16:20:00Z</dcterms:modified>
</cp:coreProperties>
</file>